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87945AB" w14:textId="4805A504" w:rsidR="00C802EA" w:rsidRPr="00C65216" w:rsidRDefault="00000000" w:rsidP="00006E1E">
      <w:pPr>
        <w:ind w:left="6480"/>
        <w:jc w:val="both"/>
        <w:rPr>
          <w:rFonts w:asciiTheme="minorHAnsi" w:hAnsiTheme="minorHAnsi" w:cstheme="minorHAnsi"/>
          <w:b/>
          <w:bCs/>
          <w:color w:val="8496B0" w:themeColor="text2" w:themeTint="99"/>
          <w:sz w:val="22"/>
          <w:szCs w:val="22"/>
        </w:rPr>
      </w:pPr>
      <w:r w:rsidRPr="00C65216">
        <w:rPr>
          <w:rFonts w:asciiTheme="minorHAnsi" w:hAnsiTheme="minorHAnsi" w:cstheme="minorHAnsi"/>
          <w:b/>
          <w:bCs/>
          <w:color w:val="8496B0" w:themeColor="text2" w:themeTint="99"/>
          <w:sz w:val="22"/>
          <w:szCs w:val="22"/>
        </w:rPr>
        <w:t>Contact: +91 9866622</w:t>
      </w:r>
      <w:r w:rsidR="00176505">
        <w:rPr>
          <w:rFonts w:asciiTheme="minorHAnsi" w:hAnsiTheme="minorHAnsi" w:cstheme="minorHAnsi"/>
          <w:b/>
          <w:bCs/>
          <w:color w:val="8496B0" w:themeColor="text2" w:themeTint="99"/>
          <w:sz w:val="22"/>
          <w:szCs w:val="22"/>
        </w:rPr>
        <w:t>000</w:t>
      </w:r>
    </w:p>
    <w:p w14:paraId="3315C661" w14:textId="5D36AA6E" w:rsidR="00777F9B" w:rsidRPr="00C65216" w:rsidRDefault="00000000" w:rsidP="00777F9B">
      <w:pPr>
        <w:ind w:left="6480"/>
        <w:jc w:val="both"/>
        <w:rPr>
          <w:rFonts w:asciiTheme="minorHAnsi" w:hAnsiTheme="minorHAnsi" w:cstheme="minorHAnsi"/>
          <w:b/>
          <w:bCs/>
          <w:color w:val="8496B0" w:themeColor="text2" w:themeTint="99"/>
          <w:sz w:val="22"/>
          <w:szCs w:val="22"/>
        </w:rPr>
      </w:pPr>
      <w:r w:rsidRPr="00C65216">
        <w:rPr>
          <w:rFonts w:asciiTheme="minorHAnsi" w:hAnsiTheme="minorHAnsi" w:cstheme="minorHAnsi"/>
          <w:b/>
          <w:bCs/>
          <w:color w:val="8496B0" w:themeColor="text2" w:themeTint="99"/>
          <w:sz w:val="22"/>
          <w:szCs w:val="22"/>
        </w:rPr>
        <w:t xml:space="preserve">Email id: </w:t>
      </w:r>
      <w:hyperlink r:id="rId8" w:history="1">
        <w:r w:rsidR="00176505" w:rsidRPr="00527DF1">
          <w:rPr>
            <w:rStyle w:val="Hyperlink"/>
            <w:rFonts w:asciiTheme="minorHAnsi" w:hAnsiTheme="minorHAnsi" w:cstheme="minorHAnsi"/>
            <w:b/>
            <w:bCs/>
            <w:sz w:val="22"/>
            <w:szCs w:val="22"/>
            <w14:textFill>
              <w14:solidFill>
                <w14:srgbClr w14:val="0000FF">
                  <w14:lumMod w14:val="60000"/>
                  <w14:lumOff w14:val="40000"/>
                </w14:srgbClr>
              </w14:solidFill>
            </w14:textFill>
          </w:rPr>
          <w:t>dlkanth080@gmail.com</w:t>
        </w:r>
      </w:hyperlink>
      <w:r w:rsidR="00684402">
        <w:rPr>
          <w:rFonts w:asciiTheme="minorHAnsi" w:hAnsiTheme="minorHAnsi" w:cstheme="minorHAnsi"/>
          <w:b/>
          <w:bCs/>
          <w:color w:val="8496B0" w:themeColor="text2" w:themeTint="99"/>
          <w:sz w:val="22"/>
          <w:szCs w:val="22"/>
        </w:rPr>
        <w:t xml:space="preserve"> </w:t>
      </w:r>
      <w:r w:rsidR="00225181">
        <w:rPr>
          <w:rFonts w:asciiTheme="minorHAnsi" w:hAnsiTheme="minorHAnsi" w:cstheme="minorHAnsi"/>
          <w:b/>
          <w:bCs/>
          <w:color w:val="8496B0" w:themeColor="text2" w:themeTint="99"/>
          <w:sz w:val="22"/>
          <w:szCs w:val="22"/>
        </w:rPr>
        <w:t xml:space="preserve"> </w:t>
      </w:r>
    </w:p>
    <w:p w14:paraId="1CE09399" w14:textId="77777777" w:rsidR="008842C3" w:rsidRDefault="008842C3" w:rsidP="00777F9B">
      <w:pPr>
        <w:ind w:left="6480"/>
        <w:jc w:val="both"/>
        <w:rPr>
          <w:rFonts w:asciiTheme="minorHAnsi" w:hAnsiTheme="minorHAnsi" w:cstheme="minorHAnsi"/>
          <w:sz w:val="20"/>
          <w:szCs w:val="20"/>
        </w:rPr>
      </w:pPr>
    </w:p>
    <w:p w14:paraId="0F256828" w14:textId="4BC03A91" w:rsidR="00777F9B" w:rsidRPr="009F084A" w:rsidRDefault="00000000" w:rsidP="008842C3">
      <w:pPr>
        <w:jc w:val="center"/>
        <w:rPr>
          <w:rFonts w:asciiTheme="minorHAnsi" w:hAnsiTheme="minorHAnsi" w:cstheme="minorHAnsi"/>
          <w:b/>
          <w:bCs/>
          <w:color w:val="8496B0" w:themeColor="text2" w:themeTint="99"/>
        </w:rPr>
      </w:pPr>
      <w:r w:rsidRPr="009F084A">
        <w:rPr>
          <w:rFonts w:asciiTheme="minorHAnsi" w:hAnsiTheme="minorHAnsi" w:cstheme="minorHAnsi"/>
          <w:b/>
          <w:bCs/>
          <w:color w:val="8496B0" w:themeColor="text2" w:themeTint="99"/>
        </w:rPr>
        <w:t>Lakshmikanth DH R V</w:t>
      </w:r>
    </w:p>
    <w:p w14:paraId="5BAC3D04" w14:textId="26450BA4" w:rsidR="000D1AEE" w:rsidRPr="009F084A" w:rsidRDefault="00000000" w:rsidP="0058144E">
      <w:pPr>
        <w:pStyle w:val="ListParagraph"/>
        <w:tabs>
          <w:tab w:val="left" w:pos="9540"/>
        </w:tabs>
        <w:spacing w:before="120" w:after="120"/>
        <w:ind w:left="0"/>
        <w:rPr>
          <w:rFonts w:asciiTheme="minorHAnsi" w:hAnsiTheme="minorHAnsi" w:cstheme="minorHAnsi"/>
          <w:b/>
          <w:color w:val="8496B0" w:themeColor="text2" w:themeTint="99"/>
          <w:sz w:val="24"/>
          <w:szCs w:val="24"/>
        </w:rPr>
      </w:pPr>
      <w:r w:rsidRPr="009F084A">
        <w:rPr>
          <w:rFonts w:asciiTheme="minorHAnsi" w:hAnsiTheme="minorHAnsi" w:cstheme="minorHAnsi"/>
          <w:b/>
          <w:color w:val="8496B0" w:themeColor="text2" w:themeTint="99"/>
          <w:sz w:val="24"/>
          <w:szCs w:val="24"/>
        </w:rPr>
        <w:t>Career Highlights</w:t>
      </w:r>
    </w:p>
    <w:p w14:paraId="04AB767F" w14:textId="77777777" w:rsidR="0080474F" w:rsidRPr="00562D25" w:rsidRDefault="0080474F" w:rsidP="0075538B">
      <w:pPr>
        <w:pStyle w:val="BodyText3"/>
        <w:suppressAutoHyphens w:val="0"/>
        <w:spacing w:after="0" w:line="120" w:lineRule="auto"/>
        <w:ind w:left="357"/>
        <w:rPr>
          <w:rFonts w:asciiTheme="minorHAnsi" w:hAnsiTheme="minorHAnsi" w:cstheme="minorHAnsi"/>
          <w:sz w:val="20"/>
          <w:szCs w:val="20"/>
        </w:rPr>
      </w:pPr>
    </w:p>
    <w:p w14:paraId="57B7DD56" w14:textId="3F4BE624" w:rsidR="003B275D" w:rsidRPr="003B275D" w:rsidRDefault="00000000" w:rsidP="00693B95">
      <w:pPr>
        <w:pStyle w:val="ListParagraph"/>
        <w:numPr>
          <w:ilvl w:val="0"/>
          <w:numId w:val="24"/>
        </w:numPr>
        <w:rPr>
          <w:rFonts w:asciiTheme="minorHAnsi" w:hAnsiTheme="minorHAnsi" w:cstheme="minorHAnsi"/>
          <w:sz w:val="20"/>
          <w:szCs w:val="20"/>
        </w:rPr>
      </w:pPr>
      <w:r w:rsidRPr="003B275D">
        <w:rPr>
          <w:rFonts w:asciiTheme="minorHAnsi" w:hAnsiTheme="minorHAnsi" w:cstheme="minorHAnsi"/>
          <w:sz w:val="20"/>
          <w:szCs w:val="20"/>
        </w:rPr>
        <w:t>Contributed software engineering expertise in the development of products, actively participating in the entire software lifecycle from requirements definition to successful deployment.</w:t>
      </w:r>
    </w:p>
    <w:p w14:paraId="43B3240D" w14:textId="19D2DD5D" w:rsidR="003B275D" w:rsidRPr="003B275D" w:rsidRDefault="00000000" w:rsidP="00693B95">
      <w:pPr>
        <w:pStyle w:val="ListParagraph"/>
        <w:numPr>
          <w:ilvl w:val="0"/>
          <w:numId w:val="24"/>
        </w:numPr>
        <w:rPr>
          <w:rFonts w:asciiTheme="minorHAnsi" w:hAnsiTheme="minorHAnsi" w:cstheme="minorHAnsi"/>
          <w:sz w:val="20"/>
          <w:szCs w:val="20"/>
        </w:rPr>
      </w:pPr>
      <w:r w:rsidRPr="003B275D">
        <w:rPr>
          <w:rFonts w:asciiTheme="minorHAnsi" w:hAnsiTheme="minorHAnsi" w:cstheme="minorHAnsi"/>
          <w:sz w:val="20"/>
          <w:szCs w:val="20"/>
        </w:rPr>
        <w:t>Excelled in rapid application development and effectively managed technological issues for assigned projects, ensuring timely and efficient delivery of software solutions.</w:t>
      </w:r>
    </w:p>
    <w:p w14:paraId="630C6820" w14:textId="2128FCA9" w:rsidR="0062287C" w:rsidRDefault="00000000" w:rsidP="009A52A2">
      <w:pPr>
        <w:pStyle w:val="ListParagraph"/>
        <w:numPr>
          <w:ilvl w:val="0"/>
          <w:numId w:val="24"/>
        </w:numPr>
        <w:rPr>
          <w:rFonts w:asciiTheme="minorHAnsi" w:hAnsiTheme="minorHAnsi" w:cstheme="minorHAnsi"/>
          <w:sz w:val="20"/>
          <w:szCs w:val="20"/>
        </w:rPr>
      </w:pPr>
      <w:r w:rsidRPr="003B275D">
        <w:rPr>
          <w:rFonts w:asciiTheme="minorHAnsi" w:hAnsiTheme="minorHAnsi" w:cstheme="minorHAnsi"/>
          <w:sz w:val="20"/>
          <w:szCs w:val="20"/>
        </w:rPr>
        <w:t>Achieved the highest customer satisfaction rating for all software solutions delivered, demonstrating a commitment to quality and meeting client expectations.</w:t>
      </w:r>
    </w:p>
    <w:p w14:paraId="11F483D2" w14:textId="77777777" w:rsidR="009A52A2" w:rsidRDefault="009A52A2" w:rsidP="009A52A2">
      <w:pPr>
        <w:pStyle w:val="ListParagraph"/>
        <w:spacing w:after="0" w:line="240" w:lineRule="auto"/>
        <w:ind w:left="360"/>
        <w:jc w:val="both"/>
        <w:rPr>
          <w:rFonts w:asciiTheme="minorHAnsi" w:eastAsia="Calibri" w:hAnsiTheme="minorHAnsi" w:cstheme="minorHAnsi"/>
          <w:bCs/>
          <w:sz w:val="20"/>
          <w:szCs w:val="20"/>
          <w:lang w:val="en-IN"/>
        </w:rPr>
      </w:pPr>
    </w:p>
    <w:p w14:paraId="6C71C1B7" w14:textId="77777777" w:rsidR="009A52A2" w:rsidRDefault="00000000" w:rsidP="009A52A2">
      <w:pPr>
        <w:tabs>
          <w:tab w:val="left" w:pos="9540"/>
        </w:tabs>
        <w:spacing w:before="120" w:after="120"/>
        <w:rPr>
          <w:rFonts w:asciiTheme="minorHAnsi" w:hAnsiTheme="minorHAnsi" w:cstheme="minorHAnsi"/>
          <w:b/>
          <w:color w:val="8496B0" w:themeColor="text2" w:themeTint="99"/>
        </w:rPr>
      </w:pPr>
      <w:r w:rsidRPr="009A52A2">
        <w:rPr>
          <w:rFonts w:asciiTheme="minorHAnsi" w:hAnsiTheme="minorHAnsi" w:cstheme="minorHAnsi"/>
          <w:b/>
          <w:color w:val="8496B0" w:themeColor="text2" w:themeTint="99"/>
        </w:rPr>
        <w:t>Technical Skills</w:t>
      </w:r>
    </w:p>
    <w:p w14:paraId="10C36A89" w14:textId="77777777" w:rsidR="00830E30" w:rsidRDefault="00830E30" w:rsidP="00830E30">
      <w:pPr>
        <w:tabs>
          <w:tab w:val="left" w:pos="9540"/>
        </w:tabs>
        <w:spacing w:before="120" w:after="120" w:line="120" w:lineRule="auto"/>
        <w:rPr>
          <w:rFonts w:asciiTheme="minorHAnsi" w:hAnsiTheme="minorHAnsi" w:cstheme="minorHAnsi"/>
          <w:b/>
          <w:color w:val="8496B0" w:themeColor="text2" w:themeTint="99"/>
        </w:rPr>
      </w:pPr>
    </w:p>
    <w:tbl>
      <w:tblPr>
        <w:tblW w:w="9918" w:type="dxa"/>
        <w:tblBorders>
          <w:insideH w:val="single" w:sz="4" w:space="0" w:color="auto"/>
        </w:tblBorders>
        <w:tblLook w:val="04A0" w:firstRow="1" w:lastRow="0" w:firstColumn="1" w:lastColumn="0" w:noHBand="0" w:noVBand="1"/>
      </w:tblPr>
      <w:tblGrid>
        <w:gridCol w:w="2830"/>
        <w:gridCol w:w="7088"/>
      </w:tblGrid>
      <w:tr w:rsidR="006C4DD8" w14:paraId="5937203B" w14:textId="77777777" w:rsidTr="0081753E">
        <w:tc>
          <w:tcPr>
            <w:tcW w:w="2830" w:type="dxa"/>
            <w:shd w:val="clear" w:color="auto" w:fill="auto"/>
          </w:tcPr>
          <w:p w14:paraId="4F9E04D8" w14:textId="77777777" w:rsidR="00E033C8" w:rsidRPr="000D1AEE" w:rsidRDefault="00000000" w:rsidP="00DB706E">
            <w:pPr>
              <w:ind w:right="-180"/>
              <w:jc w:val="both"/>
              <w:rPr>
                <w:rFonts w:ascii="Calibri" w:hAnsi="Calibri" w:cs="Calibri"/>
                <w:b/>
                <w:sz w:val="20"/>
                <w:szCs w:val="20"/>
              </w:rPr>
            </w:pPr>
            <w:r>
              <w:rPr>
                <w:rFonts w:ascii="Calibri" w:hAnsi="Calibri" w:cs="Calibri"/>
                <w:b/>
                <w:sz w:val="20"/>
                <w:szCs w:val="20"/>
              </w:rPr>
              <w:t>Databases</w:t>
            </w:r>
          </w:p>
        </w:tc>
        <w:tc>
          <w:tcPr>
            <w:tcW w:w="7088" w:type="dxa"/>
            <w:shd w:val="clear" w:color="auto" w:fill="auto"/>
          </w:tcPr>
          <w:p w14:paraId="7C2CAEB4" w14:textId="627D7BCE" w:rsidR="00E033C8" w:rsidRPr="00E033C8" w:rsidRDefault="00000000" w:rsidP="00DB706E">
            <w:pPr>
              <w:ind w:right="-180"/>
              <w:jc w:val="both"/>
              <w:rPr>
                <w:rFonts w:ascii="Calibri" w:hAnsi="Calibri" w:cs="Calibri"/>
                <w:bCs/>
                <w:sz w:val="20"/>
                <w:szCs w:val="20"/>
              </w:rPr>
            </w:pPr>
            <w:r w:rsidRPr="00E033C8">
              <w:rPr>
                <w:rFonts w:ascii="Calibri" w:hAnsi="Calibri" w:cs="Calibri"/>
                <w:bCs/>
                <w:sz w:val="20"/>
                <w:szCs w:val="20"/>
              </w:rPr>
              <w:t>MS SQL server, Oracle 11g, MySQL 5.5.16, Netezza, Azure SQL</w:t>
            </w:r>
            <w:r>
              <w:rPr>
                <w:rFonts w:ascii="Calibri" w:hAnsi="Calibri" w:cs="Calibri"/>
                <w:bCs/>
                <w:sz w:val="20"/>
                <w:szCs w:val="20"/>
              </w:rPr>
              <w:t>,</w:t>
            </w:r>
            <w:r w:rsidRPr="00E033C8">
              <w:rPr>
                <w:rFonts w:ascii="Calibri" w:hAnsi="Calibri" w:cs="Calibri"/>
                <w:bCs/>
                <w:sz w:val="20"/>
                <w:szCs w:val="20"/>
              </w:rPr>
              <w:t xml:space="preserve"> Graph DB(Neo4J)</w:t>
            </w:r>
          </w:p>
        </w:tc>
      </w:tr>
      <w:tr w:rsidR="006C4DD8" w14:paraId="442883C8" w14:textId="77777777" w:rsidTr="0081753E">
        <w:tc>
          <w:tcPr>
            <w:tcW w:w="2830" w:type="dxa"/>
            <w:shd w:val="clear" w:color="auto" w:fill="auto"/>
          </w:tcPr>
          <w:p w14:paraId="32DC668E" w14:textId="77777777" w:rsidR="00E033C8" w:rsidRPr="000D1AEE" w:rsidRDefault="00000000" w:rsidP="00DB706E">
            <w:pPr>
              <w:ind w:right="-180"/>
              <w:jc w:val="both"/>
              <w:rPr>
                <w:rFonts w:ascii="Calibri" w:hAnsi="Calibri" w:cs="Calibri"/>
                <w:b/>
                <w:sz w:val="20"/>
                <w:szCs w:val="20"/>
              </w:rPr>
            </w:pPr>
            <w:r>
              <w:rPr>
                <w:rFonts w:ascii="Calibri" w:hAnsi="Calibri" w:cs="Calibri"/>
                <w:b/>
                <w:sz w:val="20"/>
                <w:szCs w:val="20"/>
              </w:rPr>
              <w:t>Query languages</w:t>
            </w:r>
          </w:p>
        </w:tc>
        <w:tc>
          <w:tcPr>
            <w:tcW w:w="7088" w:type="dxa"/>
            <w:shd w:val="clear" w:color="auto" w:fill="auto"/>
          </w:tcPr>
          <w:p w14:paraId="4C57175F" w14:textId="77777777" w:rsidR="00E033C8" w:rsidRPr="00E033C8" w:rsidRDefault="00000000" w:rsidP="00DB706E">
            <w:pPr>
              <w:ind w:right="-180"/>
              <w:jc w:val="both"/>
              <w:rPr>
                <w:rFonts w:ascii="Calibri" w:hAnsi="Calibri" w:cs="Calibri"/>
                <w:bCs/>
                <w:sz w:val="20"/>
                <w:szCs w:val="20"/>
              </w:rPr>
            </w:pPr>
            <w:r w:rsidRPr="00E033C8">
              <w:rPr>
                <w:rFonts w:ascii="Calibri" w:hAnsi="Calibri" w:cs="Calibri"/>
                <w:bCs/>
                <w:sz w:val="20"/>
                <w:szCs w:val="20"/>
              </w:rPr>
              <w:t>SQL, Pl/SQL, Cypher</w:t>
            </w:r>
          </w:p>
        </w:tc>
      </w:tr>
      <w:tr w:rsidR="006C4DD8" w14:paraId="1408D43E" w14:textId="77777777" w:rsidTr="0081753E">
        <w:tc>
          <w:tcPr>
            <w:tcW w:w="2830" w:type="dxa"/>
            <w:shd w:val="clear" w:color="auto" w:fill="auto"/>
          </w:tcPr>
          <w:p w14:paraId="61547B8D" w14:textId="77777777" w:rsidR="00E033C8" w:rsidRPr="000D1AEE" w:rsidRDefault="00000000" w:rsidP="00DB706E">
            <w:pPr>
              <w:ind w:right="-180"/>
              <w:jc w:val="both"/>
              <w:rPr>
                <w:rFonts w:ascii="Calibri" w:hAnsi="Calibri" w:cs="Calibri"/>
                <w:b/>
                <w:sz w:val="20"/>
                <w:szCs w:val="20"/>
              </w:rPr>
            </w:pPr>
            <w:r>
              <w:rPr>
                <w:rFonts w:ascii="Calibri" w:hAnsi="Calibri" w:cs="Calibri"/>
                <w:b/>
                <w:sz w:val="20"/>
                <w:szCs w:val="20"/>
              </w:rPr>
              <w:t>Tools</w:t>
            </w:r>
          </w:p>
        </w:tc>
        <w:tc>
          <w:tcPr>
            <w:tcW w:w="7088" w:type="dxa"/>
            <w:shd w:val="clear" w:color="auto" w:fill="auto"/>
          </w:tcPr>
          <w:p w14:paraId="0114BFA5" w14:textId="52310976" w:rsidR="00E033C8" w:rsidRPr="00E033C8" w:rsidRDefault="00000000" w:rsidP="00DB706E">
            <w:pPr>
              <w:ind w:right="-180"/>
              <w:jc w:val="both"/>
              <w:rPr>
                <w:rFonts w:ascii="Calibri" w:hAnsi="Calibri" w:cs="Calibri"/>
                <w:bCs/>
                <w:sz w:val="20"/>
                <w:szCs w:val="20"/>
              </w:rPr>
            </w:pPr>
            <w:r w:rsidRPr="00E033C8">
              <w:rPr>
                <w:rFonts w:ascii="Calibri" w:hAnsi="Calibri" w:cs="Calibri"/>
                <w:bCs/>
                <w:sz w:val="20"/>
                <w:szCs w:val="20"/>
              </w:rPr>
              <w:t>MSBI (SSIS, SSRS</w:t>
            </w:r>
            <w:r>
              <w:rPr>
                <w:rFonts w:ascii="Calibri" w:hAnsi="Calibri" w:cs="Calibri"/>
                <w:bCs/>
                <w:sz w:val="20"/>
                <w:szCs w:val="20"/>
              </w:rPr>
              <w:t xml:space="preserve">, </w:t>
            </w:r>
            <w:r w:rsidRPr="00E033C8">
              <w:rPr>
                <w:rFonts w:ascii="Calibri" w:hAnsi="Calibri" w:cs="Calibri"/>
                <w:bCs/>
                <w:sz w:val="20"/>
                <w:szCs w:val="20"/>
              </w:rPr>
              <w:t>SSAS), SSRS report builder,</w:t>
            </w:r>
            <w:r>
              <w:rPr>
                <w:rFonts w:ascii="Calibri" w:hAnsi="Calibri" w:cs="Calibri"/>
                <w:bCs/>
                <w:sz w:val="20"/>
                <w:szCs w:val="20"/>
              </w:rPr>
              <w:t xml:space="preserve"> </w:t>
            </w:r>
            <w:r w:rsidRPr="00E033C8">
              <w:rPr>
                <w:rFonts w:ascii="Calibri" w:hAnsi="Calibri" w:cs="Calibri"/>
                <w:bCs/>
                <w:sz w:val="20"/>
                <w:szCs w:val="20"/>
              </w:rPr>
              <w:t xml:space="preserve">Power BI </w:t>
            </w:r>
            <w:r>
              <w:rPr>
                <w:rFonts w:ascii="Calibri" w:hAnsi="Calibri" w:cs="Calibri"/>
                <w:bCs/>
                <w:sz w:val="20"/>
                <w:szCs w:val="20"/>
              </w:rPr>
              <w:t xml:space="preserve">Desktop &amp; </w:t>
            </w:r>
            <w:r w:rsidRPr="00E033C8">
              <w:rPr>
                <w:rFonts w:ascii="Calibri" w:hAnsi="Calibri" w:cs="Calibri"/>
                <w:bCs/>
                <w:sz w:val="20"/>
                <w:szCs w:val="20"/>
              </w:rPr>
              <w:t>Report</w:t>
            </w:r>
            <w:r>
              <w:rPr>
                <w:rFonts w:ascii="Calibri" w:hAnsi="Calibri" w:cs="Calibri"/>
                <w:bCs/>
                <w:sz w:val="20"/>
                <w:szCs w:val="20"/>
              </w:rPr>
              <w:t xml:space="preserve"> </w:t>
            </w:r>
            <w:r w:rsidRPr="00E033C8">
              <w:rPr>
                <w:rFonts w:ascii="Calibri" w:hAnsi="Calibri" w:cs="Calibri"/>
                <w:bCs/>
                <w:sz w:val="20"/>
                <w:szCs w:val="20"/>
              </w:rPr>
              <w:t>builder,</w:t>
            </w:r>
            <w:r>
              <w:rPr>
                <w:rFonts w:ascii="Calibri" w:hAnsi="Calibri" w:cs="Calibri"/>
                <w:bCs/>
                <w:sz w:val="20"/>
                <w:szCs w:val="20"/>
              </w:rPr>
              <w:t xml:space="preserve"> </w:t>
            </w:r>
            <w:r w:rsidRPr="00E033C8">
              <w:rPr>
                <w:rFonts w:ascii="Calibri" w:hAnsi="Calibri" w:cs="Calibri"/>
                <w:bCs/>
                <w:sz w:val="20"/>
                <w:szCs w:val="20"/>
              </w:rPr>
              <w:t>ZappySys-Amazon redshift-AWS,</w:t>
            </w:r>
            <w:r w:rsidRPr="00E033C8">
              <w:rPr>
                <w:bCs/>
              </w:rPr>
              <w:t xml:space="preserve"> </w:t>
            </w:r>
            <w:r w:rsidRPr="00E033C8">
              <w:rPr>
                <w:rFonts w:ascii="Calibri" w:hAnsi="Calibri" w:cs="Calibri"/>
                <w:bCs/>
                <w:sz w:val="20"/>
                <w:szCs w:val="20"/>
              </w:rPr>
              <w:t>MySQL workbench, phpMyAdmin, Toad</w:t>
            </w:r>
          </w:p>
        </w:tc>
      </w:tr>
      <w:tr w:rsidR="006C4DD8" w14:paraId="134B1C2F" w14:textId="77777777" w:rsidTr="0081753E">
        <w:tc>
          <w:tcPr>
            <w:tcW w:w="2830" w:type="dxa"/>
            <w:shd w:val="clear" w:color="auto" w:fill="auto"/>
          </w:tcPr>
          <w:p w14:paraId="31C303F3" w14:textId="77777777" w:rsidR="00E033C8" w:rsidRPr="000D1AEE" w:rsidRDefault="00000000" w:rsidP="00DB706E">
            <w:pPr>
              <w:ind w:right="-180"/>
              <w:jc w:val="both"/>
              <w:rPr>
                <w:rFonts w:ascii="Calibri" w:hAnsi="Calibri" w:cs="Calibri"/>
                <w:b/>
                <w:sz w:val="20"/>
                <w:szCs w:val="20"/>
              </w:rPr>
            </w:pPr>
            <w:r>
              <w:rPr>
                <w:rFonts w:ascii="Calibri" w:hAnsi="Calibri" w:cs="Calibri"/>
                <w:b/>
                <w:sz w:val="20"/>
                <w:szCs w:val="20"/>
              </w:rPr>
              <w:t>D</w:t>
            </w:r>
            <w:r w:rsidRPr="00481B02">
              <w:rPr>
                <w:rFonts w:ascii="Calibri" w:hAnsi="Calibri" w:cs="Calibri"/>
                <w:b/>
                <w:sz w:val="20"/>
                <w:szCs w:val="20"/>
              </w:rPr>
              <w:t xml:space="preserve">ata </w:t>
            </w:r>
            <w:r>
              <w:rPr>
                <w:rFonts w:ascii="Calibri" w:hAnsi="Calibri" w:cs="Calibri"/>
                <w:b/>
                <w:sz w:val="20"/>
                <w:szCs w:val="20"/>
              </w:rPr>
              <w:t>V</w:t>
            </w:r>
            <w:r w:rsidRPr="00481B02">
              <w:rPr>
                <w:rFonts w:ascii="Calibri" w:hAnsi="Calibri" w:cs="Calibri"/>
                <w:b/>
                <w:sz w:val="20"/>
                <w:szCs w:val="20"/>
              </w:rPr>
              <w:t>isualization tools</w:t>
            </w:r>
          </w:p>
        </w:tc>
        <w:tc>
          <w:tcPr>
            <w:tcW w:w="7088" w:type="dxa"/>
            <w:shd w:val="clear" w:color="auto" w:fill="auto"/>
          </w:tcPr>
          <w:p w14:paraId="217B53D0" w14:textId="77777777" w:rsidR="00E033C8" w:rsidRPr="00E033C8" w:rsidRDefault="00000000" w:rsidP="00DB706E">
            <w:pPr>
              <w:ind w:right="-180"/>
              <w:jc w:val="both"/>
              <w:rPr>
                <w:rFonts w:ascii="Calibri" w:hAnsi="Calibri" w:cs="Calibri"/>
                <w:bCs/>
                <w:sz w:val="20"/>
                <w:szCs w:val="20"/>
              </w:rPr>
            </w:pPr>
            <w:r w:rsidRPr="00E033C8">
              <w:rPr>
                <w:rFonts w:ascii="Calibri" w:hAnsi="Calibri" w:cs="Calibri"/>
                <w:bCs/>
                <w:sz w:val="20"/>
                <w:szCs w:val="20"/>
              </w:rPr>
              <w:t>Power BI</w:t>
            </w:r>
          </w:p>
        </w:tc>
      </w:tr>
      <w:tr w:rsidR="006C4DD8" w14:paraId="5430BDC0" w14:textId="77777777" w:rsidTr="0081753E">
        <w:tc>
          <w:tcPr>
            <w:tcW w:w="2830" w:type="dxa"/>
            <w:shd w:val="clear" w:color="auto" w:fill="auto"/>
          </w:tcPr>
          <w:p w14:paraId="4384E917" w14:textId="77777777" w:rsidR="00E033C8" w:rsidRPr="000D1AEE" w:rsidRDefault="00000000" w:rsidP="00DB706E">
            <w:pPr>
              <w:ind w:right="-180"/>
              <w:jc w:val="both"/>
              <w:rPr>
                <w:rFonts w:ascii="Calibri" w:hAnsi="Calibri" w:cs="Calibri"/>
                <w:b/>
                <w:sz w:val="20"/>
                <w:szCs w:val="20"/>
              </w:rPr>
            </w:pPr>
            <w:r>
              <w:rPr>
                <w:rFonts w:ascii="Calibri" w:hAnsi="Calibri" w:cs="Calibri"/>
                <w:b/>
                <w:sz w:val="20"/>
                <w:szCs w:val="20"/>
              </w:rPr>
              <w:t>OS</w:t>
            </w:r>
          </w:p>
        </w:tc>
        <w:tc>
          <w:tcPr>
            <w:tcW w:w="7088" w:type="dxa"/>
            <w:shd w:val="clear" w:color="auto" w:fill="auto"/>
          </w:tcPr>
          <w:p w14:paraId="5CEEE76A" w14:textId="77777777" w:rsidR="00E033C8" w:rsidRPr="00E033C8" w:rsidRDefault="00000000" w:rsidP="00DB706E">
            <w:pPr>
              <w:ind w:right="-180"/>
              <w:jc w:val="both"/>
              <w:rPr>
                <w:rFonts w:ascii="Calibri" w:hAnsi="Calibri" w:cs="Calibri"/>
                <w:bCs/>
                <w:sz w:val="20"/>
                <w:szCs w:val="20"/>
              </w:rPr>
            </w:pPr>
            <w:r w:rsidRPr="00E033C8">
              <w:rPr>
                <w:rFonts w:ascii="Calibri" w:hAnsi="Calibri" w:cs="Calibri"/>
                <w:bCs/>
                <w:sz w:val="20"/>
                <w:szCs w:val="20"/>
              </w:rPr>
              <w:t>Ubuntu, Windows 7, Windows 10</w:t>
            </w:r>
          </w:p>
        </w:tc>
      </w:tr>
    </w:tbl>
    <w:p w14:paraId="6BC49AA0" w14:textId="77777777" w:rsidR="009A52A2" w:rsidRDefault="009A52A2" w:rsidP="009A52A2">
      <w:pPr>
        <w:rPr>
          <w:rFonts w:asciiTheme="minorHAnsi" w:hAnsiTheme="minorHAnsi" w:cstheme="minorHAnsi"/>
          <w:sz w:val="20"/>
          <w:szCs w:val="20"/>
        </w:rPr>
      </w:pPr>
    </w:p>
    <w:p w14:paraId="6843B6B5" w14:textId="77777777" w:rsidR="00883417" w:rsidRDefault="00883417" w:rsidP="00883417">
      <w:pPr>
        <w:spacing w:line="120" w:lineRule="auto"/>
        <w:rPr>
          <w:rFonts w:asciiTheme="minorHAnsi" w:hAnsiTheme="minorHAnsi" w:cstheme="minorHAnsi"/>
          <w:sz w:val="20"/>
          <w:szCs w:val="20"/>
        </w:rPr>
      </w:pPr>
    </w:p>
    <w:p w14:paraId="7540D0F7" w14:textId="73D08D94" w:rsidR="00C802EA" w:rsidRPr="00F71DFB" w:rsidRDefault="00000000" w:rsidP="0058144E">
      <w:pPr>
        <w:pStyle w:val="ListParagraph"/>
        <w:tabs>
          <w:tab w:val="left" w:pos="9540"/>
        </w:tabs>
        <w:spacing w:before="120" w:after="120"/>
        <w:ind w:left="0"/>
        <w:rPr>
          <w:rFonts w:asciiTheme="minorHAnsi" w:hAnsiTheme="minorHAnsi" w:cstheme="minorHAnsi"/>
          <w:b/>
          <w:color w:val="385623" w:themeColor="accent6" w:themeShade="80"/>
          <w:sz w:val="24"/>
          <w:szCs w:val="24"/>
        </w:rPr>
      </w:pPr>
      <w:r w:rsidRPr="00C65216">
        <w:rPr>
          <w:rFonts w:asciiTheme="minorHAnsi" w:hAnsiTheme="minorHAnsi" w:cstheme="minorHAnsi"/>
          <w:b/>
          <w:color w:val="8496B0" w:themeColor="text2" w:themeTint="99"/>
          <w:sz w:val="24"/>
          <w:szCs w:val="24"/>
        </w:rPr>
        <w:t>Responsibilities</w:t>
      </w:r>
    </w:p>
    <w:p w14:paraId="77B57DF2" w14:textId="1C5BE74C" w:rsidR="00006E1E" w:rsidRPr="00562D25" w:rsidRDefault="00006E1E" w:rsidP="00830E30">
      <w:pPr>
        <w:spacing w:line="120" w:lineRule="auto"/>
        <w:rPr>
          <w:rFonts w:asciiTheme="minorHAnsi" w:eastAsia="Calibri" w:hAnsiTheme="minorHAnsi" w:cstheme="minorHAnsi"/>
          <w:color w:val="000000"/>
          <w:sz w:val="20"/>
          <w:szCs w:val="20"/>
        </w:rPr>
      </w:pPr>
    </w:p>
    <w:p w14:paraId="000277F5" w14:textId="4ABBDDE2" w:rsidR="00815579" w:rsidRPr="00815579" w:rsidRDefault="00000000" w:rsidP="0058144E">
      <w:pPr>
        <w:pStyle w:val="ListParagraph"/>
        <w:numPr>
          <w:ilvl w:val="0"/>
          <w:numId w:val="24"/>
        </w:numPr>
        <w:rPr>
          <w:rFonts w:asciiTheme="minorHAnsi" w:hAnsiTheme="minorHAnsi" w:cstheme="minorHAnsi"/>
          <w:sz w:val="20"/>
          <w:szCs w:val="20"/>
        </w:rPr>
      </w:pPr>
      <w:r w:rsidRPr="00815579">
        <w:rPr>
          <w:rFonts w:asciiTheme="minorHAnsi" w:hAnsiTheme="minorHAnsi" w:cstheme="minorHAnsi"/>
          <w:sz w:val="20"/>
          <w:szCs w:val="20"/>
        </w:rPr>
        <w:t>Worked as a BI and ETL developer in multiple projects, actively participating in the development and implementation stages based on client requirements.</w:t>
      </w:r>
    </w:p>
    <w:p w14:paraId="79C0AB2C" w14:textId="453B8C62" w:rsidR="00815579" w:rsidRPr="00815579" w:rsidRDefault="00000000" w:rsidP="0058144E">
      <w:pPr>
        <w:pStyle w:val="ListParagraph"/>
        <w:numPr>
          <w:ilvl w:val="0"/>
          <w:numId w:val="24"/>
        </w:numPr>
        <w:rPr>
          <w:rFonts w:asciiTheme="minorHAnsi" w:hAnsiTheme="minorHAnsi" w:cstheme="minorHAnsi"/>
          <w:sz w:val="20"/>
          <w:szCs w:val="20"/>
        </w:rPr>
      </w:pPr>
      <w:r w:rsidRPr="00815579">
        <w:rPr>
          <w:rFonts w:asciiTheme="minorHAnsi" w:hAnsiTheme="minorHAnsi" w:cstheme="minorHAnsi"/>
          <w:sz w:val="20"/>
          <w:szCs w:val="20"/>
        </w:rPr>
        <w:t>Analyzed requirements and design documents to gain a deep understanding of the functionality of both source and target systems. Developed packages with data flows, tasks, and transformations to meet project objectives.</w:t>
      </w:r>
    </w:p>
    <w:p w14:paraId="732115D5" w14:textId="77777777" w:rsidR="0002780A" w:rsidRDefault="00000000" w:rsidP="00165587">
      <w:pPr>
        <w:pStyle w:val="ListParagraph"/>
        <w:numPr>
          <w:ilvl w:val="0"/>
          <w:numId w:val="24"/>
        </w:numPr>
        <w:rPr>
          <w:rFonts w:asciiTheme="minorHAnsi" w:hAnsiTheme="minorHAnsi" w:cstheme="minorHAnsi"/>
          <w:sz w:val="20"/>
          <w:szCs w:val="20"/>
        </w:rPr>
      </w:pPr>
      <w:r w:rsidRPr="0002780A">
        <w:rPr>
          <w:rFonts w:asciiTheme="minorHAnsi" w:hAnsiTheme="minorHAnsi" w:cstheme="minorHAnsi"/>
          <w:sz w:val="20"/>
          <w:szCs w:val="20"/>
        </w:rPr>
        <w:t>Successfully managed end-to-end complex data migration, conversion, and data modeling processes, ensuring smooth transitions and accurate data representation.</w:t>
      </w:r>
    </w:p>
    <w:p w14:paraId="42EEC713" w14:textId="29EC8E70" w:rsidR="00815579" w:rsidRPr="0002780A" w:rsidRDefault="00000000" w:rsidP="00165587">
      <w:pPr>
        <w:pStyle w:val="ListParagraph"/>
        <w:numPr>
          <w:ilvl w:val="0"/>
          <w:numId w:val="24"/>
        </w:numPr>
        <w:rPr>
          <w:rFonts w:asciiTheme="minorHAnsi" w:hAnsiTheme="minorHAnsi" w:cstheme="minorHAnsi"/>
          <w:sz w:val="20"/>
          <w:szCs w:val="20"/>
        </w:rPr>
      </w:pPr>
      <w:r w:rsidRPr="0002780A">
        <w:rPr>
          <w:rFonts w:asciiTheme="minorHAnsi" w:hAnsiTheme="minorHAnsi" w:cstheme="minorHAnsi"/>
          <w:sz w:val="20"/>
          <w:szCs w:val="20"/>
        </w:rPr>
        <w:t>Developed SSIS (SQL Server Integration Services) packages using versions 2008R2 and 2012, utilizing the ZappySys Amazon Redshift connector to extract data from diverse sources like flat files, FTP, SQL Server 2008, and DB2 PeopleSoft.</w:t>
      </w:r>
    </w:p>
    <w:p w14:paraId="14FBA4B2" w14:textId="1E50C086" w:rsidR="00815579" w:rsidRPr="00815579" w:rsidRDefault="00000000" w:rsidP="0058144E">
      <w:pPr>
        <w:pStyle w:val="ListParagraph"/>
        <w:numPr>
          <w:ilvl w:val="0"/>
          <w:numId w:val="24"/>
        </w:numPr>
        <w:rPr>
          <w:rFonts w:asciiTheme="minorHAnsi" w:hAnsiTheme="minorHAnsi" w:cstheme="minorHAnsi"/>
          <w:sz w:val="20"/>
          <w:szCs w:val="20"/>
        </w:rPr>
      </w:pPr>
      <w:r w:rsidRPr="00815579">
        <w:rPr>
          <w:rFonts w:asciiTheme="minorHAnsi" w:hAnsiTheme="minorHAnsi" w:cstheme="minorHAnsi"/>
          <w:sz w:val="20"/>
          <w:szCs w:val="20"/>
        </w:rPr>
        <w:t xml:space="preserve">Created insightful Power BI </w:t>
      </w:r>
      <w:r w:rsidR="002A712E">
        <w:rPr>
          <w:rFonts w:asciiTheme="minorHAnsi" w:hAnsiTheme="minorHAnsi" w:cstheme="minorHAnsi"/>
          <w:sz w:val="20"/>
          <w:szCs w:val="20"/>
        </w:rPr>
        <w:t xml:space="preserve">using DAX </w:t>
      </w:r>
      <w:r w:rsidRPr="00815579">
        <w:rPr>
          <w:rFonts w:asciiTheme="minorHAnsi" w:hAnsiTheme="minorHAnsi" w:cstheme="minorHAnsi"/>
          <w:sz w:val="20"/>
          <w:szCs w:val="20"/>
        </w:rPr>
        <w:t>and SSRS reports</w:t>
      </w:r>
      <w:r w:rsidR="002A712E">
        <w:rPr>
          <w:rFonts w:asciiTheme="minorHAnsi" w:hAnsiTheme="minorHAnsi" w:cstheme="minorHAnsi"/>
          <w:sz w:val="20"/>
          <w:szCs w:val="20"/>
        </w:rPr>
        <w:t xml:space="preserve"> using SQL and Semantic qu</w:t>
      </w:r>
      <w:r w:rsidR="00C47E0A">
        <w:rPr>
          <w:rFonts w:asciiTheme="minorHAnsi" w:hAnsiTheme="minorHAnsi" w:cstheme="minorHAnsi"/>
          <w:sz w:val="20"/>
          <w:szCs w:val="20"/>
        </w:rPr>
        <w:t>eries</w:t>
      </w:r>
      <w:r w:rsidRPr="00815579">
        <w:rPr>
          <w:rFonts w:asciiTheme="minorHAnsi" w:hAnsiTheme="minorHAnsi" w:cstheme="minorHAnsi"/>
          <w:sz w:val="20"/>
          <w:szCs w:val="20"/>
        </w:rPr>
        <w:t>, delivering valuable business insights to stakeholders.</w:t>
      </w:r>
    </w:p>
    <w:p w14:paraId="14EA0860" w14:textId="474891FA" w:rsidR="00815579" w:rsidRPr="00815579" w:rsidRDefault="00000000" w:rsidP="0058144E">
      <w:pPr>
        <w:pStyle w:val="ListParagraph"/>
        <w:numPr>
          <w:ilvl w:val="0"/>
          <w:numId w:val="24"/>
        </w:numPr>
        <w:rPr>
          <w:rFonts w:asciiTheme="minorHAnsi" w:hAnsiTheme="minorHAnsi" w:cstheme="minorHAnsi"/>
          <w:sz w:val="20"/>
          <w:szCs w:val="20"/>
        </w:rPr>
      </w:pPr>
      <w:r w:rsidRPr="00815579">
        <w:rPr>
          <w:rFonts w:asciiTheme="minorHAnsi" w:hAnsiTheme="minorHAnsi" w:cstheme="minorHAnsi"/>
          <w:sz w:val="20"/>
          <w:szCs w:val="20"/>
        </w:rPr>
        <w:t>Defined and modified relationships between dimensions and fact tables, optimizing data analysis capabilities.</w:t>
      </w:r>
    </w:p>
    <w:p w14:paraId="23E37F9F" w14:textId="2D1D9C09" w:rsidR="00815579" w:rsidRPr="00815579" w:rsidRDefault="00000000" w:rsidP="0058144E">
      <w:pPr>
        <w:pStyle w:val="ListParagraph"/>
        <w:numPr>
          <w:ilvl w:val="0"/>
          <w:numId w:val="24"/>
        </w:numPr>
        <w:rPr>
          <w:rFonts w:asciiTheme="minorHAnsi" w:hAnsiTheme="minorHAnsi" w:cstheme="minorHAnsi"/>
          <w:sz w:val="20"/>
          <w:szCs w:val="20"/>
        </w:rPr>
      </w:pPr>
      <w:r w:rsidRPr="00815579">
        <w:rPr>
          <w:rFonts w:asciiTheme="minorHAnsi" w:hAnsiTheme="minorHAnsi" w:cstheme="minorHAnsi"/>
          <w:sz w:val="20"/>
          <w:szCs w:val="20"/>
        </w:rPr>
        <w:t>Handled Sysco profitability model reports, specifically focusing on monthly financial transactional loads.</w:t>
      </w:r>
    </w:p>
    <w:p w14:paraId="48B52196" w14:textId="1AF68E14" w:rsidR="00815579" w:rsidRPr="00815579" w:rsidRDefault="00000000" w:rsidP="0058144E">
      <w:pPr>
        <w:pStyle w:val="ListParagraph"/>
        <w:numPr>
          <w:ilvl w:val="0"/>
          <w:numId w:val="24"/>
        </w:numPr>
        <w:rPr>
          <w:rFonts w:asciiTheme="minorHAnsi" w:hAnsiTheme="minorHAnsi" w:cstheme="minorHAnsi"/>
          <w:sz w:val="20"/>
          <w:szCs w:val="20"/>
        </w:rPr>
      </w:pPr>
      <w:r w:rsidRPr="00815579">
        <w:rPr>
          <w:rFonts w:asciiTheme="minorHAnsi" w:hAnsiTheme="minorHAnsi" w:cstheme="minorHAnsi"/>
          <w:sz w:val="20"/>
          <w:szCs w:val="20"/>
        </w:rPr>
        <w:t>Created and processed tabular partitions using SSAS (SQL Server Analysis Services) and gained knowledge of DAX (Data Analysis Expressions) for advanced data manipulation.</w:t>
      </w:r>
    </w:p>
    <w:p w14:paraId="67D664F6" w14:textId="5F4B88D1" w:rsidR="00815579" w:rsidRPr="00815579" w:rsidRDefault="00000000" w:rsidP="0058144E">
      <w:pPr>
        <w:pStyle w:val="ListParagraph"/>
        <w:numPr>
          <w:ilvl w:val="0"/>
          <w:numId w:val="24"/>
        </w:numPr>
        <w:rPr>
          <w:rFonts w:asciiTheme="minorHAnsi" w:hAnsiTheme="minorHAnsi" w:cstheme="minorHAnsi"/>
          <w:sz w:val="20"/>
          <w:szCs w:val="20"/>
        </w:rPr>
      </w:pPr>
      <w:r w:rsidRPr="00815579">
        <w:rPr>
          <w:rFonts w:asciiTheme="minorHAnsi" w:hAnsiTheme="minorHAnsi" w:cstheme="minorHAnsi"/>
          <w:sz w:val="20"/>
          <w:szCs w:val="20"/>
        </w:rPr>
        <w:t>Performed ad-hoc and day-to-day operational tasks, collaborating closely with the business team to meet their evolving needs.</w:t>
      </w:r>
    </w:p>
    <w:p w14:paraId="529D9B93" w14:textId="6FCCAC90" w:rsidR="00131D5B" w:rsidRDefault="00000000" w:rsidP="0058144E">
      <w:pPr>
        <w:pStyle w:val="ListParagraph"/>
        <w:numPr>
          <w:ilvl w:val="0"/>
          <w:numId w:val="24"/>
        </w:numPr>
        <w:rPr>
          <w:rFonts w:asciiTheme="minorHAnsi" w:hAnsiTheme="minorHAnsi" w:cstheme="minorHAnsi"/>
          <w:sz w:val="20"/>
          <w:szCs w:val="20"/>
        </w:rPr>
      </w:pPr>
      <w:r w:rsidRPr="00815579">
        <w:rPr>
          <w:rFonts w:asciiTheme="minorHAnsi" w:hAnsiTheme="minorHAnsi" w:cstheme="minorHAnsi"/>
          <w:sz w:val="20"/>
          <w:szCs w:val="20"/>
        </w:rPr>
        <w:t>Maintained standard operating procedures and generated relevant documentation, promoting efficient workflow, and facilitating knowledge sharing among team members.</w:t>
      </w:r>
    </w:p>
    <w:p w14:paraId="365378A4" w14:textId="77777777" w:rsidR="00D25ADB" w:rsidRDefault="00D25ADB" w:rsidP="00A535A7">
      <w:pPr>
        <w:pStyle w:val="ListParagraph"/>
        <w:tabs>
          <w:tab w:val="left" w:pos="9540"/>
        </w:tabs>
        <w:spacing w:before="120" w:after="120"/>
        <w:ind w:left="0"/>
        <w:rPr>
          <w:rFonts w:asciiTheme="minorHAnsi" w:hAnsiTheme="minorHAnsi" w:cstheme="minorHAnsi"/>
          <w:sz w:val="20"/>
          <w:szCs w:val="20"/>
        </w:rPr>
      </w:pPr>
    </w:p>
    <w:p w14:paraId="40E932A5" w14:textId="076B316B" w:rsidR="00F5191C" w:rsidRPr="00562D25" w:rsidRDefault="00000000" w:rsidP="00A535A7">
      <w:pPr>
        <w:pStyle w:val="ListParagraph"/>
        <w:tabs>
          <w:tab w:val="left" w:pos="9540"/>
        </w:tabs>
        <w:spacing w:before="120" w:after="120"/>
        <w:ind w:left="0"/>
        <w:rPr>
          <w:rFonts w:asciiTheme="minorHAnsi" w:hAnsiTheme="minorHAnsi" w:cstheme="minorHAnsi"/>
          <w:b/>
          <w:bCs/>
          <w:color w:val="000000"/>
          <w:szCs w:val="18"/>
        </w:rPr>
      </w:pPr>
      <w:r w:rsidRPr="00225181">
        <w:rPr>
          <w:rFonts w:asciiTheme="minorHAnsi" w:hAnsiTheme="minorHAnsi" w:cstheme="minorHAnsi"/>
          <w:b/>
          <w:color w:val="8496B0" w:themeColor="text2" w:themeTint="99"/>
          <w:sz w:val="24"/>
          <w:szCs w:val="24"/>
        </w:rPr>
        <w:lastRenderedPageBreak/>
        <w:t>Projects</w:t>
      </w:r>
    </w:p>
    <w:p w14:paraId="2B434FEB" w14:textId="76FC1CC9" w:rsidR="00540014" w:rsidRPr="00562D25" w:rsidRDefault="00000000" w:rsidP="00470D42">
      <w:pPr>
        <w:pStyle w:val="BodyText3"/>
        <w:suppressAutoHyphens w:val="0"/>
        <w:spacing w:after="0" w:line="276" w:lineRule="auto"/>
        <w:rPr>
          <w:rFonts w:asciiTheme="minorHAnsi" w:hAnsiTheme="minorHAnsi" w:cstheme="minorHAnsi"/>
          <w:b/>
          <w:bCs/>
          <w:color w:val="000000"/>
          <w:sz w:val="22"/>
          <w:szCs w:val="18"/>
        </w:rPr>
      </w:pPr>
      <w:r w:rsidRPr="00562D25">
        <w:rPr>
          <w:rFonts w:asciiTheme="minorHAnsi" w:hAnsiTheme="minorHAnsi" w:cstheme="minorHAnsi"/>
          <w:b/>
          <w:bCs/>
          <w:color w:val="000000"/>
          <w:sz w:val="22"/>
          <w:szCs w:val="18"/>
        </w:rPr>
        <w:t>Company:</w:t>
      </w:r>
      <w:r w:rsidR="00BA089B" w:rsidRPr="00562D25">
        <w:rPr>
          <w:rFonts w:asciiTheme="minorHAnsi" w:hAnsiTheme="minorHAnsi" w:cstheme="minorHAnsi"/>
          <w:b/>
          <w:bCs/>
          <w:color w:val="000000"/>
          <w:sz w:val="22"/>
          <w:szCs w:val="18"/>
        </w:rPr>
        <w:t> </w:t>
      </w:r>
      <w:r w:rsidR="00CE4B3A" w:rsidRPr="00562D25">
        <w:rPr>
          <w:rFonts w:asciiTheme="minorHAnsi" w:hAnsiTheme="minorHAnsi" w:cstheme="minorHAnsi"/>
          <w:b/>
          <w:bCs/>
          <w:color w:val="000000"/>
          <w:sz w:val="22"/>
          <w:szCs w:val="18"/>
        </w:rPr>
        <w:t xml:space="preserve"> </w:t>
      </w:r>
      <w:r w:rsidR="00BD76C2" w:rsidRPr="00562D25">
        <w:rPr>
          <w:rFonts w:asciiTheme="minorHAnsi" w:hAnsiTheme="minorHAnsi" w:cstheme="minorHAnsi"/>
          <w:b/>
          <w:bCs/>
          <w:color w:val="000000"/>
          <w:sz w:val="22"/>
          <w:szCs w:val="18"/>
        </w:rPr>
        <w:t xml:space="preserve">     </w:t>
      </w:r>
      <w:r w:rsidR="00541582" w:rsidRPr="00562D25">
        <w:rPr>
          <w:rFonts w:asciiTheme="minorHAnsi" w:hAnsiTheme="minorHAnsi" w:cstheme="minorHAnsi"/>
          <w:b/>
          <w:bCs/>
          <w:color w:val="000000"/>
          <w:sz w:val="22"/>
          <w:szCs w:val="18"/>
        </w:rPr>
        <w:t xml:space="preserve">  </w:t>
      </w:r>
      <w:r w:rsidR="007A1F16" w:rsidRPr="00562D25">
        <w:rPr>
          <w:rFonts w:asciiTheme="minorHAnsi" w:hAnsiTheme="minorHAnsi" w:cstheme="minorHAnsi"/>
          <w:b/>
          <w:bCs/>
          <w:color w:val="000000"/>
          <w:sz w:val="22"/>
          <w:szCs w:val="18"/>
        </w:rPr>
        <w:t>Techwave Consulting India Private Limited</w:t>
      </w:r>
    </w:p>
    <w:p w14:paraId="57739E5E" w14:textId="606816D3" w:rsidR="00684558" w:rsidRPr="00562D25" w:rsidRDefault="00000000" w:rsidP="00647864">
      <w:pPr>
        <w:pStyle w:val="BodyText3"/>
        <w:suppressAutoHyphens w:val="0"/>
        <w:spacing w:after="0" w:line="276" w:lineRule="auto"/>
        <w:rPr>
          <w:rFonts w:asciiTheme="minorHAnsi" w:hAnsiTheme="minorHAnsi" w:cstheme="minorHAnsi"/>
          <w:b/>
          <w:bCs/>
          <w:color w:val="000000"/>
          <w:sz w:val="20"/>
        </w:rPr>
      </w:pPr>
      <w:r>
        <w:rPr>
          <w:rFonts w:asciiTheme="minorHAnsi" w:hAnsiTheme="minorHAnsi" w:cstheme="minorHAnsi"/>
          <w:b/>
          <w:bCs/>
          <w:color w:val="000000"/>
          <w:sz w:val="20"/>
        </w:rPr>
        <w:t xml:space="preserve">    </w:t>
      </w:r>
    </w:p>
    <w:p w14:paraId="2A82DAB6" w14:textId="686E9FC0" w:rsidR="00082039" w:rsidRPr="00562D25" w:rsidRDefault="00000000" w:rsidP="00470D42">
      <w:pPr>
        <w:pStyle w:val="BodyText3"/>
        <w:suppressAutoHyphens w:val="0"/>
        <w:spacing w:after="0" w:line="276" w:lineRule="auto"/>
        <w:rPr>
          <w:rFonts w:asciiTheme="minorHAnsi" w:hAnsiTheme="minorHAnsi" w:cstheme="minorHAnsi"/>
          <w:b/>
          <w:bCs/>
          <w:color w:val="000000"/>
          <w:sz w:val="20"/>
        </w:rPr>
      </w:pPr>
      <w:r w:rsidRPr="00562D25">
        <w:rPr>
          <w:rFonts w:asciiTheme="minorHAnsi" w:hAnsiTheme="minorHAnsi" w:cstheme="minorHAnsi"/>
          <w:b/>
          <w:bCs/>
          <w:color w:val="000000"/>
          <w:sz w:val="20"/>
        </w:rPr>
        <w:t>1.Project Title:    TBW</w:t>
      </w:r>
      <w:r w:rsidR="001C212A" w:rsidRPr="00562D25">
        <w:rPr>
          <w:rFonts w:asciiTheme="minorHAnsi" w:hAnsiTheme="minorHAnsi" w:cstheme="minorHAnsi"/>
          <w:b/>
          <w:bCs/>
          <w:color w:val="000000"/>
          <w:sz w:val="20"/>
        </w:rPr>
        <w:t xml:space="preserve"> </w:t>
      </w:r>
      <w:r w:rsidR="004C4147" w:rsidRPr="00562D25">
        <w:rPr>
          <w:rFonts w:asciiTheme="minorHAnsi" w:hAnsiTheme="minorHAnsi" w:cstheme="minorHAnsi"/>
          <w:b/>
          <w:bCs/>
          <w:color w:val="000000"/>
          <w:sz w:val="20"/>
        </w:rPr>
        <w:t>(Ministry of Justice)</w:t>
      </w:r>
    </w:p>
    <w:p w14:paraId="790D3A47" w14:textId="5D1F8308" w:rsidR="00082039" w:rsidRPr="00562D25" w:rsidRDefault="00000000" w:rsidP="00470D42">
      <w:pPr>
        <w:pStyle w:val="BodyText3"/>
        <w:suppressAutoHyphens w:val="0"/>
        <w:spacing w:after="0" w:line="276" w:lineRule="auto"/>
        <w:rPr>
          <w:rFonts w:asciiTheme="minorHAnsi" w:hAnsiTheme="minorHAnsi" w:cstheme="minorHAnsi"/>
          <w:b/>
          <w:bCs/>
          <w:color w:val="000000"/>
          <w:sz w:val="20"/>
        </w:rPr>
      </w:pPr>
      <w:r w:rsidRPr="00562D25">
        <w:rPr>
          <w:rFonts w:asciiTheme="minorHAnsi" w:hAnsiTheme="minorHAnsi" w:cstheme="minorHAnsi"/>
          <w:b/>
          <w:bCs/>
          <w:color w:val="000000"/>
          <w:sz w:val="20"/>
        </w:rPr>
        <w:t xml:space="preserve">   Client: </w:t>
      </w:r>
      <w:r w:rsidRPr="00562D25">
        <w:rPr>
          <w:rFonts w:asciiTheme="minorHAnsi" w:hAnsiTheme="minorHAnsi" w:cstheme="minorHAnsi"/>
          <w:b/>
          <w:bCs/>
          <w:color w:val="000000"/>
          <w:sz w:val="20"/>
        </w:rPr>
        <w:tab/>
      </w:r>
      <w:r w:rsidR="00540014" w:rsidRPr="00562D25">
        <w:rPr>
          <w:rFonts w:asciiTheme="minorHAnsi" w:hAnsiTheme="minorHAnsi" w:cstheme="minorHAnsi"/>
          <w:b/>
          <w:bCs/>
          <w:color w:val="000000"/>
          <w:sz w:val="20"/>
        </w:rPr>
        <w:t xml:space="preserve">               </w:t>
      </w:r>
      <w:r w:rsidR="004C4147" w:rsidRPr="00562D25">
        <w:rPr>
          <w:rFonts w:asciiTheme="minorHAnsi" w:hAnsiTheme="minorHAnsi" w:cstheme="minorHAnsi"/>
          <w:b/>
          <w:bCs/>
          <w:color w:val="000000"/>
          <w:sz w:val="20"/>
        </w:rPr>
        <w:t>The</w:t>
      </w:r>
      <w:r w:rsidRPr="00562D25">
        <w:rPr>
          <w:rFonts w:asciiTheme="minorHAnsi" w:hAnsiTheme="minorHAnsi" w:cstheme="minorHAnsi"/>
          <w:b/>
          <w:bCs/>
          <w:color w:val="000000"/>
          <w:sz w:val="20"/>
        </w:rPr>
        <w:t>BigWord</w:t>
      </w:r>
    </w:p>
    <w:p w14:paraId="0B819E8C" w14:textId="51E02DF6" w:rsidR="00082039" w:rsidRPr="00562D25" w:rsidRDefault="00000000" w:rsidP="00470D42">
      <w:pPr>
        <w:pStyle w:val="BodyText3"/>
        <w:suppressAutoHyphens w:val="0"/>
        <w:spacing w:after="0" w:line="276" w:lineRule="auto"/>
        <w:rPr>
          <w:rFonts w:asciiTheme="minorHAnsi" w:hAnsiTheme="minorHAnsi" w:cstheme="minorHAnsi"/>
          <w:b/>
          <w:bCs/>
          <w:color w:val="000000"/>
          <w:sz w:val="20"/>
        </w:rPr>
      </w:pPr>
      <w:r w:rsidRPr="00562D25">
        <w:rPr>
          <w:rFonts w:asciiTheme="minorHAnsi" w:hAnsiTheme="minorHAnsi" w:cstheme="minorHAnsi"/>
          <w:b/>
          <w:bCs/>
          <w:color w:val="000000"/>
          <w:sz w:val="20"/>
        </w:rPr>
        <w:t xml:space="preserve">   Environment:  </w:t>
      </w:r>
      <w:r w:rsidR="00621937">
        <w:rPr>
          <w:rFonts w:asciiTheme="minorHAnsi" w:hAnsiTheme="minorHAnsi" w:cstheme="minorHAnsi"/>
          <w:b/>
          <w:bCs/>
          <w:color w:val="000000"/>
          <w:sz w:val="20"/>
        </w:rPr>
        <w:t xml:space="preserve"> </w:t>
      </w:r>
      <w:r w:rsidRPr="00562D25">
        <w:rPr>
          <w:rFonts w:asciiTheme="minorHAnsi" w:hAnsiTheme="minorHAnsi" w:cstheme="minorHAnsi"/>
          <w:b/>
          <w:bCs/>
          <w:color w:val="000000"/>
          <w:sz w:val="20"/>
        </w:rPr>
        <w:t xml:space="preserve">SQL Server, </w:t>
      </w:r>
      <w:r w:rsidR="00540014" w:rsidRPr="00562D25">
        <w:rPr>
          <w:rFonts w:asciiTheme="minorHAnsi" w:hAnsiTheme="minorHAnsi" w:cstheme="minorHAnsi"/>
          <w:b/>
          <w:bCs/>
          <w:color w:val="000000"/>
          <w:sz w:val="20"/>
        </w:rPr>
        <w:t>SSIS, SSRS</w:t>
      </w:r>
      <w:r w:rsidR="00647864">
        <w:rPr>
          <w:rFonts w:asciiTheme="minorHAnsi" w:hAnsiTheme="minorHAnsi" w:cstheme="minorHAnsi"/>
          <w:b/>
          <w:bCs/>
          <w:color w:val="000000"/>
          <w:sz w:val="20"/>
        </w:rPr>
        <w:t>, ETL</w:t>
      </w:r>
      <w:r w:rsidRPr="00562D25">
        <w:rPr>
          <w:rFonts w:asciiTheme="minorHAnsi" w:hAnsiTheme="minorHAnsi" w:cstheme="minorHAnsi"/>
          <w:b/>
          <w:bCs/>
          <w:color w:val="000000"/>
          <w:sz w:val="20"/>
        </w:rPr>
        <w:t>, Azure SQL,</w:t>
      </w:r>
      <w:r w:rsidR="007B360D" w:rsidRPr="00562D25">
        <w:rPr>
          <w:rFonts w:asciiTheme="minorHAnsi" w:hAnsiTheme="minorHAnsi" w:cstheme="minorHAnsi"/>
          <w:b/>
          <w:bCs/>
          <w:color w:val="000000"/>
          <w:sz w:val="20"/>
        </w:rPr>
        <w:t xml:space="preserve"> </w:t>
      </w:r>
      <w:r w:rsidRPr="00562D25">
        <w:rPr>
          <w:rFonts w:asciiTheme="minorHAnsi" w:hAnsiTheme="minorHAnsi" w:cstheme="minorHAnsi"/>
          <w:b/>
          <w:bCs/>
          <w:color w:val="000000"/>
          <w:sz w:val="20"/>
        </w:rPr>
        <w:t>Power BI</w:t>
      </w:r>
      <w:r w:rsidR="00045889" w:rsidRPr="00562D25">
        <w:rPr>
          <w:rFonts w:asciiTheme="minorHAnsi" w:hAnsiTheme="minorHAnsi" w:cstheme="minorHAnsi"/>
          <w:b/>
          <w:bCs/>
          <w:color w:val="000000"/>
          <w:sz w:val="20"/>
        </w:rPr>
        <w:t>, Infoburst</w:t>
      </w:r>
    </w:p>
    <w:p w14:paraId="114E6C31" w14:textId="220018D0" w:rsidR="00BC7879" w:rsidRDefault="00000000" w:rsidP="00470D42">
      <w:pPr>
        <w:pStyle w:val="BodyText3"/>
        <w:suppressAutoHyphens w:val="0"/>
        <w:spacing w:after="0" w:line="276" w:lineRule="auto"/>
        <w:rPr>
          <w:rFonts w:asciiTheme="minorHAnsi" w:hAnsiTheme="minorHAnsi" w:cstheme="minorHAnsi"/>
          <w:b/>
          <w:bCs/>
          <w:color w:val="000000"/>
          <w:sz w:val="20"/>
        </w:rPr>
      </w:pPr>
      <w:r w:rsidRPr="00562D25">
        <w:rPr>
          <w:rFonts w:asciiTheme="minorHAnsi" w:hAnsiTheme="minorHAnsi" w:cstheme="minorHAnsi"/>
          <w:b/>
          <w:bCs/>
          <w:color w:val="000000"/>
          <w:sz w:val="20"/>
        </w:rPr>
        <w:t xml:space="preserve">  </w:t>
      </w:r>
      <w:r w:rsidR="00540014" w:rsidRPr="00562D25">
        <w:rPr>
          <w:rFonts w:asciiTheme="minorHAnsi" w:hAnsiTheme="minorHAnsi" w:cstheme="minorHAnsi"/>
          <w:b/>
          <w:bCs/>
          <w:color w:val="000000"/>
          <w:sz w:val="20"/>
        </w:rPr>
        <w:t xml:space="preserve"> </w:t>
      </w:r>
      <w:r w:rsidRPr="00562D25">
        <w:rPr>
          <w:rFonts w:asciiTheme="minorHAnsi" w:hAnsiTheme="minorHAnsi" w:cstheme="minorHAnsi"/>
          <w:b/>
          <w:bCs/>
          <w:color w:val="000000"/>
          <w:sz w:val="20"/>
        </w:rPr>
        <w:t>Role: </w:t>
      </w:r>
      <w:r w:rsidRPr="00562D25">
        <w:rPr>
          <w:rFonts w:asciiTheme="minorHAnsi" w:hAnsiTheme="minorHAnsi" w:cstheme="minorHAnsi"/>
          <w:b/>
          <w:bCs/>
        </w:rPr>
        <w:t xml:space="preserve"> </w:t>
      </w:r>
      <w:r w:rsidRPr="00562D25">
        <w:rPr>
          <w:rFonts w:asciiTheme="minorHAnsi" w:hAnsiTheme="minorHAnsi" w:cstheme="minorHAnsi"/>
          <w:b/>
          <w:bCs/>
        </w:rPr>
        <w:tab/>
        <w:t xml:space="preserve">         </w:t>
      </w:r>
      <w:r w:rsidRPr="00562D25">
        <w:rPr>
          <w:rFonts w:asciiTheme="minorHAnsi" w:hAnsiTheme="minorHAnsi" w:cstheme="minorHAnsi"/>
          <w:b/>
          <w:bCs/>
          <w:color w:val="000000"/>
          <w:sz w:val="20"/>
        </w:rPr>
        <w:t xml:space="preserve"> </w:t>
      </w:r>
      <w:r w:rsidR="00A36E17" w:rsidRPr="00562D25">
        <w:rPr>
          <w:rFonts w:asciiTheme="minorHAnsi" w:hAnsiTheme="minorHAnsi" w:cstheme="minorHAnsi"/>
          <w:b/>
          <w:bCs/>
          <w:color w:val="000000"/>
          <w:sz w:val="20"/>
        </w:rPr>
        <w:t xml:space="preserve"> </w:t>
      </w:r>
      <w:r w:rsidR="00540014" w:rsidRPr="00562D25">
        <w:rPr>
          <w:rFonts w:asciiTheme="minorHAnsi" w:hAnsiTheme="minorHAnsi" w:cstheme="minorHAnsi"/>
          <w:b/>
          <w:bCs/>
          <w:color w:val="000000"/>
          <w:sz w:val="20"/>
        </w:rPr>
        <w:t xml:space="preserve"> </w:t>
      </w:r>
      <w:r w:rsidR="00A36E17" w:rsidRPr="00562D25">
        <w:rPr>
          <w:rFonts w:asciiTheme="minorHAnsi" w:hAnsiTheme="minorHAnsi" w:cstheme="minorHAnsi"/>
          <w:b/>
          <w:bCs/>
          <w:color w:val="000000"/>
          <w:sz w:val="20"/>
        </w:rPr>
        <w:t xml:space="preserve"> </w:t>
      </w:r>
      <w:r w:rsidR="00E12632">
        <w:rPr>
          <w:rFonts w:asciiTheme="minorHAnsi" w:hAnsiTheme="minorHAnsi" w:cstheme="minorHAnsi"/>
          <w:b/>
          <w:bCs/>
          <w:color w:val="000000"/>
          <w:sz w:val="20"/>
        </w:rPr>
        <w:t xml:space="preserve">   </w:t>
      </w:r>
      <w:r w:rsidR="00621937">
        <w:rPr>
          <w:rFonts w:asciiTheme="minorHAnsi" w:hAnsiTheme="minorHAnsi" w:cstheme="minorHAnsi"/>
          <w:b/>
          <w:bCs/>
          <w:color w:val="000000"/>
          <w:sz w:val="20"/>
        </w:rPr>
        <w:t xml:space="preserve"> </w:t>
      </w:r>
      <w:r w:rsidR="006F7C39" w:rsidRPr="00562D25">
        <w:rPr>
          <w:rFonts w:asciiTheme="minorHAnsi" w:hAnsiTheme="minorHAnsi" w:cstheme="minorHAnsi"/>
          <w:b/>
          <w:bCs/>
          <w:color w:val="000000"/>
          <w:sz w:val="20"/>
        </w:rPr>
        <w:t>Team Lead</w:t>
      </w:r>
    </w:p>
    <w:p w14:paraId="0A89D4DE" w14:textId="4C203D2D" w:rsidR="00647864" w:rsidRDefault="00000000" w:rsidP="00470D42">
      <w:pPr>
        <w:pStyle w:val="BodyText3"/>
        <w:suppressAutoHyphens w:val="0"/>
        <w:spacing w:after="0" w:line="276" w:lineRule="auto"/>
        <w:rPr>
          <w:rFonts w:asciiTheme="minorHAnsi" w:hAnsiTheme="minorHAnsi" w:cstheme="minorHAnsi"/>
          <w:b/>
          <w:bCs/>
          <w:color w:val="000000"/>
          <w:sz w:val="20"/>
        </w:rPr>
      </w:pPr>
      <w:r>
        <w:rPr>
          <w:rFonts w:asciiTheme="minorHAnsi" w:hAnsiTheme="minorHAnsi" w:cstheme="minorHAnsi"/>
          <w:b/>
          <w:bCs/>
          <w:color w:val="000000"/>
          <w:sz w:val="20"/>
        </w:rPr>
        <w:t xml:space="preserve">   </w:t>
      </w:r>
      <w:r w:rsidRPr="00562D25">
        <w:rPr>
          <w:rFonts w:asciiTheme="minorHAnsi" w:hAnsiTheme="minorHAnsi" w:cstheme="minorHAnsi"/>
          <w:b/>
          <w:bCs/>
          <w:color w:val="000000"/>
          <w:sz w:val="20"/>
        </w:rPr>
        <w:t xml:space="preserve">From: </w:t>
      </w:r>
      <w:r w:rsidRPr="00562D25">
        <w:rPr>
          <w:rFonts w:asciiTheme="minorHAnsi" w:hAnsiTheme="minorHAnsi" w:cstheme="minorHAnsi"/>
          <w:b/>
          <w:bCs/>
          <w:color w:val="000000"/>
          <w:sz w:val="20"/>
        </w:rPr>
        <w:tab/>
        <w:t xml:space="preserve">               </w:t>
      </w:r>
      <w:r>
        <w:rPr>
          <w:rFonts w:asciiTheme="minorHAnsi" w:hAnsiTheme="minorHAnsi" w:cstheme="minorHAnsi"/>
          <w:b/>
          <w:bCs/>
          <w:color w:val="000000"/>
          <w:sz w:val="20"/>
        </w:rPr>
        <w:t>August</w:t>
      </w:r>
      <w:r w:rsidRPr="00562D25">
        <w:rPr>
          <w:rFonts w:asciiTheme="minorHAnsi" w:hAnsiTheme="minorHAnsi" w:cstheme="minorHAnsi"/>
          <w:b/>
          <w:bCs/>
          <w:color w:val="000000"/>
          <w:sz w:val="20"/>
        </w:rPr>
        <w:t>,2</w:t>
      </w:r>
      <w:r>
        <w:rPr>
          <w:rFonts w:asciiTheme="minorHAnsi" w:hAnsiTheme="minorHAnsi" w:cstheme="minorHAnsi"/>
          <w:b/>
          <w:bCs/>
          <w:color w:val="000000"/>
          <w:sz w:val="20"/>
        </w:rPr>
        <w:t>021</w:t>
      </w:r>
      <w:r w:rsidRPr="00562D25">
        <w:rPr>
          <w:rFonts w:asciiTheme="minorHAnsi" w:hAnsiTheme="minorHAnsi" w:cstheme="minorHAnsi"/>
          <w:b/>
          <w:bCs/>
          <w:color w:val="000000"/>
          <w:sz w:val="20"/>
        </w:rPr>
        <w:t xml:space="preserve"> to till date</w:t>
      </w:r>
    </w:p>
    <w:p w14:paraId="27DCA517" w14:textId="77777777" w:rsidR="000242F4" w:rsidRDefault="000242F4" w:rsidP="00470D42">
      <w:pPr>
        <w:pStyle w:val="BodyText3"/>
        <w:suppressAutoHyphens w:val="0"/>
        <w:spacing w:after="0" w:line="276" w:lineRule="auto"/>
        <w:rPr>
          <w:rFonts w:asciiTheme="minorHAnsi" w:hAnsiTheme="minorHAnsi" w:cstheme="minorHAnsi"/>
          <w:b/>
          <w:bCs/>
          <w:color w:val="000000"/>
          <w:sz w:val="20"/>
        </w:rPr>
      </w:pPr>
    </w:p>
    <w:p w14:paraId="6C56F543" w14:textId="6A0181AA" w:rsidR="00BC7879" w:rsidRPr="00562D25" w:rsidRDefault="00000000" w:rsidP="00BC7879">
      <w:pPr>
        <w:pStyle w:val="BodyText3"/>
        <w:suppressAutoHyphens w:val="0"/>
        <w:spacing w:line="276" w:lineRule="auto"/>
        <w:rPr>
          <w:rFonts w:asciiTheme="minorHAnsi" w:hAnsiTheme="minorHAnsi" w:cstheme="minorHAnsi"/>
          <w:color w:val="000000"/>
        </w:rPr>
      </w:pPr>
      <w:r>
        <w:rPr>
          <w:rFonts w:asciiTheme="minorHAnsi" w:hAnsiTheme="minorHAnsi" w:cstheme="minorHAnsi"/>
          <w:b/>
          <w:bCs/>
          <w:color w:val="000000"/>
          <w:sz w:val="20"/>
        </w:rPr>
        <w:t>Responsibilities</w:t>
      </w:r>
      <w:r w:rsidRPr="00562D25">
        <w:rPr>
          <w:rFonts w:asciiTheme="minorHAnsi" w:hAnsiTheme="minorHAnsi" w:cstheme="minorHAnsi"/>
          <w:b/>
          <w:bCs/>
          <w:color w:val="000000"/>
        </w:rPr>
        <w:t xml:space="preserve">:  </w:t>
      </w:r>
    </w:p>
    <w:p w14:paraId="5F0BEDB8" w14:textId="77777777" w:rsidR="00BC7879" w:rsidRDefault="00000000" w:rsidP="00D25ADB">
      <w:pPr>
        <w:pStyle w:val="ListParagraph"/>
        <w:numPr>
          <w:ilvl w:val="0"/>
          <w:numId w:val="20"/>
        </w:numPr>
        <w:spacing w:line="240" w:lineRule="auto"/>
        <w:rPr>
          <w:rFonts w:asciiTheme="minorHAnsi" w:hAnsiTheme="minorHAnsi" w:cstheme="minorHAnsi"/>
          <w:sz w:val="20"/>
          <w:szCs w:val="20"/>
        </w:rPr>
      </w:pPr>
      <w:r w:rsidRPr="00242C3C">
        <w:rPr>
          <w:rFonts w:asciiTheme="minorHAnsi" w:hAnsiTheme="minorHAnsi" w:cstheme="minorHAnsi"/>
          <w:sz w:val="20"/>
          <w:szCs w:val="20"/>
        </w:rPr>
        <w:t>Improved decision making by 25% through the design and development of Power BI reports, providing valuable insights to stakeholders.</w:t>
      </w:r>
    </w:p>
    <w:p w14:paraId="5DABA94F" w14:textId="77777777" w:rsidR="00D25ADB" w:rsidRPr="00242C3C" w:rsidRDefault="00000000" w:rsidP="00D25ADB">
      <w:pPr>
        <w:pStyle w:val="ListParagraph"/>
        <w:numPr>
          <w:ilvl w:val="0"/>
          <w:numId w:val="20"/>
        </w:numPr>
        <w:spacing w:line="240" w:lineRule="auto"/>
        <w:rPr>
          <w:rFonts w:asciiTheme="minorHAnsi" w:hAnsiTheme="minorHAnsi" w:cstheme="minorHAnsi"/>
          <w:sz w:val="20"/>
          <w:szCs w:val="20"/>
        </w:rPr>
      </w:pPr>
      <w:r w:rsidRPr="00242C3C">
        <w:rPr>
          <w:rFonts w:asciiTheme="minorHAnsi" w:hAnsiTheme="minorHAnsi" w:cstheme="minorHAnsi"/>
          <w:sz w:val="20"/>
          <w:szCs w:val="20"/>
        </w:rPr>
        <w:t>Created and deployed SSIS packages to automate data integration and transformation processes.</w:t>
      </w:r>
    </w:p>
    <w:p w14:paraId="1D8B31B7" w14:textId="1FE991C6" w:rsidR="00D25ADB" w:rsidRPr="00242C3C" w:rsidRDefault="00000000" w:rsidP="00D25ADB">
      <w:pPr>
        <w:pStyle w:val="ListParagraph"/>
        <w:numPr>
          <w:ilvl w:val="0"/>
          <w:numId w:val="20"/>
        </w:numPr>
        <w:spacing w:line="240" w:lineRule="auto"/>
        <w:rPr>
          <w:rFonts w:asciiTheme="minorHAnsi" w:hAnsiTheme="minorHAnsi" w:cstheme="minorHAnsi"/>
          <w:sz w:val="20"/>
          <w:szCs w:val="20"/>
        </w:rPr>
      </w:pPr>
      <w:r>
        <w:rPr>
          <w:rFonts w:asciiTheme="minorHAnsi" w:hAnsiTheme="minorHAnsi" w:cstheme="minorHAnsi"/>
          <w:sz w:val="20"/>
          <w:szCs w:val="20"/>
        </w:rPr>
        <w:t xml:space="preserve">Created new </w:t>
      </w:r>
      <w:r w:rsidR="001B0C20">
        <w:rPr>
          <w:rFonts w:asciiTheme="minorHAnsi" w:hAnsiTheme="minorHAnsi" w:cstheme="minorHAnsi"/>
          <w:sz w:val="20"/>
          <w:szCs w:val="20"/>
        </w:rPr>
        <w:t xml:space="preserve">SSRS </w:t>
      </w:r>
      <w:r>
        <w:rPr>
          <w:rFonts w:asciiTheme="minorHAnsi" w:hAnsiTheme="minorHAnsi" w:cstheme="minorHAnsi"/>
          <w:sz w:val="20"/>
          <w:szCs w:val="20"/>
        </w:rPr>
        <w:t>reports using SSRS report builder</w:t>
      </w:r>
      <w:r w:rsidRPr="00242C3C">
        <w:rPr>
          <w:rFonts w:asciiTheme="minorHAnsi" w:hAnsiTheme="minorHAnsi" w:cstheme="minorHAnsi"/>
          <w:sz w:val="20"/>
          <w:szCs w:val="20"/>
        </w:rPr>
        <w:t xml:space="preserve"> and modified </w:t>
      </w:r>
      <w:r w:rsidR="001B0C20">
        <w:rPr>
          <w:rFonts w:asciiTheme="minorHAnsi" w:hAnsiTheme="minorHAnsi" w:cstheme="minorHAnsi"/>
          <w:sz w:val="20"/>
          <w:szCs w:val="20"/>
        </w:rPr>
        <w:t xml:space="preserve">existing </w:t>
      </w:r>
      <w:r w:rsidRPr="00242C3C">
        <w:rPr>
          <w:rFonts w:asciiTheme="minorHAnsi" w:hAnsiTheme="minorHAnsi" w:cstheme="minorHAnsi"/>
          <w:sz w:val="20"/>
          <w:szCs w:val="20"/>
        </w:rPr>
        <w:t>SSRS reports to enhance data visualization and report functionality.</w:t>
      </w:r>
    </w:p>
    <w:p w14:paraId="67AB98B6" w14:textId="5727C73C" w:rsidR="00BC7879" w:rsidRPr="00242C3C" w:rsidRDefault="00000000" w:rsidP="00D25ADB">
      <w:pPr>
        <w:pStyle w:val="ListParagraph"/>
        <w:numPr>
          <w:ilvl w:val="0"/>
          <w:numId w:val="20"/>
        </w:numPr>
        <w:spacing w:line="240" w:lineRule="auto"/>
        <w:rPr>
          <w:rFonts w:asciiTheme="minorHAnsi" w:hAnsiTheme="minorHAnsi" w:cstheme="minorHAnsi"/>
          <w:sz w:val="20"/>
          <w:szCs w:val="20"/>
        </w:rPr>
      </w:pPr>
      <w:r w:rsidRPr="00242C3C">
        <w:rPr>
          <w:rFonts w:asciiTheme="minorHAnsi" w:hAnsiTheme="minorHAnsi" w:cstheme="minorHAnsi"/>
          <w:sz w:val="20"/>
          <w:szCs w:val="20"/>
        </w:rPr>
        <w:t xml:space="preserve">Developed over 100 Power BI reports </w:t>
      </w:r>
      <w:r w:rsidR="00C47E0A">
        <w:rPr>
          <w:rFonts w:asciiTheme="minorHAnsi" w:hAnsiTheme="minorHAnsi" w:cstheme="minorHAnsi"/>
          <w:sz w:val="20"/>
          <w:szCs w:val="20"/>
        </w:rPr>
        <w:t>using</w:t>
      </w:r>
      <w:r w:rsidRPr="00242C3C">
        <w:rPr>
          <w:rFonts w:asciiTheme="minorHAnsi" w:hAnsiTheme="minorHAnsi" w:cstheme="minorHAnsi"/>
          <w:sz w:val="20"/>
          <w:szCs w:val="20"/>
        </w:rPr>
        <w:t xml:space="preserve"> SQL</w:t>
      </w:r>
      <w:r w:rsidR="00C47E0A">
        <w:rPr>
          <w:rFonts w:asciiTheme="minorHAnsi" w:hAnsiTheme="minorHAnsi" w:cstheme="minorHAnsi"/>
          <w:sz w:val="20"/>
          <w:szCs w:val="20"/>
        </w:rPr>
        <w:t xml:space="preserve"> and DAX</w:t>
      </w:r>
      <w:r w:rsidRPr="00242C3C">
        <w:rPr>
          <w:rFonts w:asciiTheme="minorHAnsi" w:hAnsiTheme="minorHAnsi" w:cstheme="minorHAnsi"/>
          <w:sz w:val="20"/>
          <w:szCs w:val="20"/>
        </w:rPr>
        <w:t xml:space="preserve"> and SSRS for efficient data extraction and analysis.</w:t>
      </w:r>
    </w:p>
    <w:p w14:paraId="3D0E7B66" w14:textId="77777777" w:rsidR="00BC7879" w:rsidRPr="00242C3C" w:rsidRDefault="00000000" w:rsidP="00D25ADB">
      <w:pPr>
        <w:pStyle w:val="ListParagraph"/>
        <w:numPr>
          <w:ilvl w:val="0"/>
          <w:numId w:val="20"/>
        </w:numPr>
        <w:spacing w:line="240" w:lineRule="auto"/>
        <w:rPr>
          <w:rFonts w:asciiTheme="minorHAnsi" w:hAnsiTheme="minorHAnsi" w:cstheme="minorHAnsi"/>
          <w:sz w:val="20"/>
          <w:szCs w:val="20"/>
        </w:rPr>
      </w:pPr>
      <w:r w:rsidRPr="00242C3C">
        <w:rPr>
          <w:rFonts w:asciiTheme="minorHAnsi" w:hAnsiTheme="minorHAnsi" w:cstheme="minorHAnsi"/>
          <w:sz w:val="20"/>
          <w:szCs w:val="20"/>
        </w:rPr>
        <w:t>Utilized Infoburst tool for scheduling and monitoring Power BI reports, ensuring timely delivery and effective report management.</w:t>
      </w:r>
    </w:p>
    <w:p w14:paraId="6FA0C681" w14:textId="77777777" w:rsidR="00BC7879" w:rsidRPr="00242C3C" w:rsidRDefault="00000000" w:rsidP="00D25ADB">
      <w:pPr>
        <w:pStyle w:val="ListParagraph"/>
        <w:numPr>
          <w:ilvl w:val="0"/>
          <w:numId w:val="20"/>
        </w:numPr>
        <w:spacing w:line="240" w:lineRule="auto"/>
        <w:rPr>
          <w:rFonts w:asciiTheme="minorHAnsi" w:hAnsiTheme="minorHAnsi" w:cstheme="minorHAnsi"/>
          <w:sz w:val="20"/>
          <w:szCs w:val="20"/>
        </w:rPr>
      </w:pPr>
      <w:r w:rsidRPr="00242C3C">
        <w:rPr>
          <w:rFonts w:asciiTheme="minorHAnsi" w:hAnsiTheme="minorHAnsi" w:cstheme="minorHAnsi"/>
          <w:sz w:val="20"/>
          <w:szCs w:val="20"/>
        </w:rPr>
        <w:t>Successfully migrated data from MS SQL Server to Azure using SSIS 2008R2/2012, ensuring secure and seamless data transfer.</w:t>
      </w:r>
    </w:p>
    <w:p w14:paraId="05EC2386" w14:textId="77777777" w:rsidR="00BC7879" w:rsidRPr="00242C3C" w:rsidRDefault="00000000" w:rsidP="00D25ADB">
      <w:pPr>
        <w:pStyle w:val="ListParagraph"/>
        <w:numPr>
          <w:ilvl w:val="0"/>
          <w:numId w:val="20"/>
        </w:numPr>
        <w:spacing w:line="240" w:lineRule="auto"/>
        <w:rPr>
          <w:rFonts w:asciiTheme="minorHAnsi" w:hAnsiTheme="minorHAnsi" w:cstheme="minorHAnsi"/>
          <w:sz w:val="20"/>
          <w:szCs w:val="20"/>
        </w:rPr>
      </w:pPr>
      <w:r w:rsidRPr="00242C3C">
        <w:rPr>
          <w:rFonts w:asciiTheme="minorHAnsi" w:hAnsiTheme="minorHAnsi" w:cstheme="minorHAnsi"/>
          <w:sz w:val="20"/>
          <w:szCs w:val="20"/>
        </w:rPr>
        <w:t>Coordinated onsite-offshore work and facilitated smooth handovers, promoting collaboration and project continuity.</w:t>
      </w:r>
    </w:p>
    <w:p w14:paraId="0B3FC15A" w14:textId="77777777" w:rsidR="00BC7879" w:rsidRDefault="00000000" w:rsidP="00D25ADB">
      <w:pPr>
        <w:pStyle w:val="ListParagraph"/>
        <w:numPr>
          <w:ilvl w:val="0"/>
          <w:numId w:val="20"/>
        </w:numPr>
        <w:spacing w:line="240" w:lineRule="auto"/>
        <w:rPr>
          <w:rFonts w:asciiTheme="minorHAnsi" w:hAnsiTheme="minorHAnsi" w:cstheme="minorHAnsi"/>
          <w:sz w:val="20"/>
          <w:szCs w:val="20"/>
        </w:rPr>
      </w:pPr>
      <w:r w:rsidRPr="00242C3C">
        <w:rPr>
          <w:rFonts w:asciiTheme="minorHAnsi" w:hAnsiTheme="minorHAnsi" w:cstheme="minorHAnsi"/>
          <w:sz w:val="20"/>
          <w:szCs w:val="20"/>
        </w:rPr>
        <w:t>Maintained standard operating procedures and documentation, fostering consistent practices and knowledge sharing within the team.</w:t>
      </w:r>
    </w:p>
    <w:p w14:paraId="7E9D3A31" w14:textId="77777777" w:rsidR="000242F4" w:rsidRDefault="000242F4" w:rsidP="000242F4">
      <w:pPr>
        <w:pStyle w:val="ListParagraph"/>
        <w:spacing w:line="120" w:lineRule="auto"/>
        <w:ind w:left="357"/>
        <w:rPr>
          <w:rFonts w:asciiTheme="minorHAnsi" w:hAnsiTheme="minorHAnsi" w:cstheme="minorHAnsi"/>
          <w:sz w:val="20"/>
          <w:szCs w:val="20"/>
        </w:rPr>
      </w:pPr>
    </w:p>
    <w:p w14:paraId="3109D6F9" w14:textId="76BE99C5" w:rsidR="00BC7879" w:rsidRPr="00562D25" w:rsidRDefault="00000000" w:rsidP="00BC7879">
      <w:pPr>
        <w:pStyle w:val="BodyText3"/>
        <w:suppressAutoHyphens w:val="0"/>
        <w:spacing w:after="0" w:line="276" w:lineRule="auto"/>
        <w:rPr>
          <w:rFonts w:asciiTheme="minorHAnsi" w:hAnsiTheme="minorHAnsi" w:cstheme="minorHAnsi"/>
          <w:b/>
          <w:bCs/>
          <w:color w:val="000000"/>
          <w:sz w:val="20"/>
        </w:rPr>
      </w:pPr>
      <w:r w:rsidRPr="00562D25">
        <w:rPr>
          <w:rFonts w:asciiTheme="minorHAnsi" w:hAnsiTheme="minorHAnsi" w:cstheme="minorHAnsi"/>
          <w:b/>
          <w:bCs/>
          <w:color w:val="000000"/>
          <w:sz w:val="20"/>
        </w:rPr>
        <w:t>2.Project Title:    Sysco Management Insights</w:t>
      </w:r>
      <w:r w:rsidR="008839EC">
        <w:rPr>
          <w:rFonts w:asciiTheme="minorHAnsi" w:hAnsiTheme="minorHAnsi" w:cstheme="minorHAnsi"/>
          <w:b/>
          <w:bCs/>
          <w:color w:val="000000"/>
          <w:sz w:val="20"/>
        </w:rPr>
        <w:t xml:space="preserve"> – Development &amp; support</w:t>
      </w:r>
    </w:p>
    <w:p w14:paraId="6188D7BC" w14:textId="77777777" w:rsidR="00BC7879" w:rsidRPr="00562D25" w:rsidRDefault="00000000" w:rsidP="00BC7879">
      <w:pPr>
        <w:pStyle w:val="BodyText3"/>
        <w:suppressAutoHyphens w:val="0"/>
        <w:spacing w:after="0" w:line="276" w:lineRule="auto"/>
        <w:rPr>
          <w:rFonts w:asciiTheme="minorHAnsi" w:hAnsiTheme="minorHAnsi" w:cstheme="minorHAnsi"/>
          <w:b/>
          <w:bCs/>
          <w:color w:val="000000"/>
          <w:sz w:val="20"/>
        </w:rPr>
      </w:pPr>
      <w:r w:rsidRPr="00562D25">
        <w:rPr>
          <w:rFonts w:asciiTheme="minorHAnsi" w:hAnsiTheme="minorHAnsi" w:cstheme="minorHAnsi"/>
          <w:b/>
          <w:bCs/>
          <w:color w:val="000000"/>
          <w:sz w:val="20"/>
        </w:rPr>
        <w:t xml:space="preserve">   Client: </w:t>
      </w:r>
      <w:r w:rsidRPr="00562D25">
        <w:rPr>
          <w:rFonts w:asciiTheme="minorHAnsi" w:hAnsiTheme="minorHAnsi" w:cstheme="minorHAnsi"/>
          <w:b/>
          <w:bCs/>
          <w:color w:val="000000"/>
          <w:sz w:val="20"/>
        </w:rPr>
        <w:tab/>
        <w:t xml:space="preserve">               Sysco Foods</w:t>
      </w:r>
    </w:p>
    <w:p w14:paraId="59C939DC" w14:textId="238C439D" w:rsidR="00BC7879" w:rsidRPr="00562D25" w:rsidRDefault="00000000" w:rsidP="00BC7879">
      <w:pPr>
        <w:pStyle w:val="BodyText3"/>
        <w:suppressAutoHyphens w:val="0"/>
        <w:spacing w:after="0" w:line="276" w:lineRule="auto"/>
        <w:rPr>
          <w:rFonts w:asciiTheme="minorHAnsi" w:hAnsiTheme="minorHAnsi" w:cstheme="minorHAnsi"/>
          <w:b/>
          <w:bCs/>
          <w:color w:val="000000"/>
          <w:sz w:val="20"/>
        </w:rPr>
      </w:pPr>
      <w:r w:rsidRPr="00562D25">
        <w:rPr>
          <w:rFonts w:asciiTheme="minorHAnsi" w:hAnsiTheme="minorHAnsi" w:cstheme="minorHAnsi"/>
          <w:b/>
          <w:bCs/>
          <w:color w:val="000000"/>
          <w:sz w:val="20"/>
        </w:rPr>
        <w:t xml:space="preserve">   Environment: </w:t>
      </w:r>
      <w:r w:rsidR="00E12632">
        <w:rPr>
          <w:rFonts w:asciiTheme="minorHAnsi" w:hAnsiTheme="minorHAnsi" w:cstheme="minorHAnsi"/>
          <w:b/>
          <w:bCs/>
          <w:color w:val="000000"/>
          <w:sz w:val="20"/>
        </w:rPr>
        <w:t xml:space="preserve"> </w:t>
      </w:r>
      <w:r w:rsidRPr="00562D25">
        <w:rPr>
          <w:rFonts w:asciiTheme="minorHAnsi" w:hAnsiTheme="minorHAnsi" w:cstheme="minorHAnsi"/>
          <w:b/>
          <w:bCs/>
          <w:color w:val="000000"/>
          <w:sz w:val="20"/>
        </w:rPr>
        <w:t> SQL Server, SSIS,</w:t>
      </w:r>
      <w:r w:rsidR="00D25ADB">
        <w:rPr>
          <w:rFonts w:asciiTheme="minorHAnsi" w:hAnsiTheme="minorHAnsi" w:cstheme="minorHAnsi"/>
          <w:b/>
          <w:bCs/>
          <w:color w:val="000000"/>
          <w:sz w:val="20"/>
        </w:rPr>
        <w:t xml:space="preserve"> SSRS, </w:t>
      </w:r>
      <w:r w:rsidR="00647864">
        <w:rPr>
          <w:rFonts w:asciiTheme="minorHAnsi" w:hAnsiTheme="minorHAnsi" w:cstheme="minorHAnsi"/>
          <w:b/>
          <w:bCs/>
          <w:color w:val="000000"/>
          <w:sz w:val="20"/>
        </w:rPr>
        <w:t>ETL,</w:t>
      </w:r>
      <w:r w:rsidRPr="00562D25">
        <w:rPr>
          <w:rFonts w:asciiTheme="minorHAnsi" w:hAnsiTheme="minorHAnsi" w:cstheme="minorHAnsi"/>
          <w:b/>
          <w:bCs/>
          <w:color w:val="000000"/>
          <w:sz w:val="20"/>
        </w:rPr>
        <w:t xml:space="preserve"> SSAS, AWS Redshift, </w:t>
      </w:r>
      <w:r w:rsidR="008565EB">
        <w:rPr>
          <w:rFonts w:asciiTheme="minorHAnsi" w:hAnsiTheme="minorHAnsi" w:cstheme="minorHAnsi"/>
          <w:b/>
          <w:bCs/>
          <w:color w:val="000000"/>
          <w:sz w:val="20"/>
        </w:rPr>
        <w:t xml:space="preserve">S3, </w:t>
      </w:r>
      <w:r w:rsidRPr="00562D25">
        <w:rPr>
          <w:rFonts w:asciiTheme="minorHAnsi" w:hAnsiTheme="minorHAnsi" w:cstheme="minorHAnsi"/>
          <w:b/>
          <w:bCs/>
          <w:color w:val="000000"/>
          <w:sz w:val="20"/>
        </w:rPr>
        <w:t>Netezza, ZappySys, DB2</w:t>
      </w:r>
    </w:p>
    <w:p w14:paraId="17BDA2B6" w14:textId="51E88CD7" w:rsidR="00BC7879" w:rsidRDefault="00000000" w:rsidP="00BC7879">
      <w:pPr>
        <w:pStyle w:val="BodyText3"/>
        <w:suppressAutoHyphens w:val="0"/>
        <w:spacing w:after="0" w:line="276" w:lineRule="auto"/>
        <w:rPr>
          <w:rFonts w:asciiTheme="minorHAnsi" w:hAnsiTheme="minorHAnsi" w:cstheme="minorHAnsi"/>
          <w:b/>
          <w:bCs/>
          <w:color w:val="000000"/>
          <w:sz w:val="20"/>
        </w:rPr>
      </w:pPr>
      <w:r w:rsidRPr="00562D25">
        <w:rPr>
          <w:rFonts w:asciiTheme="minorHAnsi" w:hAnsiTheme="minorHAnsi" w:cstheme="minorHAnsi"/>
          <w:b/>
          <w:bCs/>
          <w:color w:val="000000"/>
          <w:sz w:val="20"/>
        </w:rPr>
        <w:t xml:space="preserve">   Role: </w:t>
      </w:r>
      <w:r w:rsidRPr="00562D25">
        <w:rPr>
          <w:rFonts w:asciiTheme="minorHAnsi" w:hAnsiTheme="minorHAnsi" w:cstheme="minorHAnsi"/>
          <w:b/>
          <w:bCs/>
        </w:rPr>
        <w:t xml:space="preserve"> </w:t>
      </w:r>
      <w:r w:rsidRPr="00562D25">
        <w:rPr>
          <w:rFonts w:asciiTheme="minorHAnsi" w:hAnsiTheme="minorHAnsi" w:cstheme="minorHAnsi"/>
          <w:b/>
          <w:bCs/>
        </w:rPr>
        <w:tab/>
        <w:t xml:space="preserve">            </w:t>
      </w:r>
      <w:r w:rsidR="00E12632">
        <w:rPr>
          <w:rFonts w:asciiTheme="minorHAnsi" w:hAnsiTheme="minorHAnsi" w:cstheme="minorHAnsi"/>
          <w:b/>
          <w:bCs/>
        </w:rPr>
        <w:t xml:space="preserve">    </w:t>
      </w:r>
      <w:r w:rsidRPr="00562D25">
        <w:rPr>
          <w:rFonts w:asciiTheme="minorHAnsi" w:hAnsiTheme="minorHAnsi" w:cstheme="minorHAnsi"/>
          <w:b/>
          <w:bCs/>
          <w:color w:val="000000"/>
          <w:sz w:val="20"/>
        </w:rPr>
        <w:t xml:space="preserve"> </w:t>
      </w:r>
      <w:r w:rsidR="00621937">
        <w:rPr>
          <w:rFonts w:asciiTheme="minorHAnsi" w:hAnsiTheme="minorHAnsi" w:cstheme="minorHAnsi"/>
          <w:b/>
          <w:bCs/>
          <w:color w:val="000000"/>
          <w:sz w:val="20"/>
        </w:rPr>
        <w:t xml:space="preserve"> Technical Lead</w:t>
      </w:r>
    </w:p>
    <w:p w14:paraId="15E577B2" w14:textId="77777777" w:rsidR="008839EC" w:rsidRDefault="00000000" w:rsidP="008839EC">
      <w:pPr>
        <w:pStyle w:val="BodyText3"/>
        <w:suppressAutoHyphens w:val="0"/>
        <w:spacing w:after="0" w:line="276" w:lineRule="auto"/>
        <w:rPr>
          <w:rFonts w:asciiTheme="minorHAnsi" w:hAnsiTheme="minorHAnsi" w:cstheme="minorHAnsi"/>
          <w:b/>
          <w:bCs/>
          <w:color w:val="000000"/>
          <w:sz w:val="20"/>
        </w:rPr>
      </w:pPr>
      <w:r>
        <w:rPr>
          <w:rFonts w:asciiTheme="minorHAnsi" w:hAnsiTheme="minorHAnsi" w:cstheme="minorHAnsi"/>
          <w:b/>
          <w:bCs/>
          <w:color w:val="000000"/>
          <w:sz w:val="20"/>
        </w:rPr>
        <w:t xml:space="preserve">   </w:t>
      </w:r>
      <w:r w:rsidRPr="00562D25">
        <w:rPr>
          <w:rFonts w:asciiTheme="minorHAnsi" w:hAnsiTheme="minorHAnsi" w:cstheme="minorHAnsi"/>
          <w:b/>
          <w:bCs/>
          <w:color w:val="000000"/>
          <w:sz w:val="20"/>
        </w:rPr>
        <w:t xml:space="preserve">From: </w:t>
      </w:r>
      <w:r w:rsidRPr="00562D25">
        <w:rPr>
          <w:rFonts w:asciiTheme="minorHAnsi" w:hAnsiTheme="minorHAnsi" w:cstheme="minorHAnsi"/>
          <w:b/>
          <w:bCs/>
          <w:color w:val="000000"/>
          <w:sz w:val="20"/>
        </w:rPr>
        <w:tab/>
        <w:t xml:space="preserve">               </w:t>
      </w:r>
      <w:r>
        <w:rPr>
          <w:rFonts w:asciiTheme="minorHAnsi" w:hAnsiTheme="minorHAnsi" w:cstheme="minorHAnsi"/>
          <w:b/>
          <w:bCs/>
          <w:color w:val="000000"/>
          <w:sz w:val="20"/>
        </w:rPr>
        <w:t>June</w:t>
      </w:r>
      <w:r w:rsidRPr="00562D25">
        <w:rPr>
          <w:rFonts w:asciiTheme="minorHAnsi" w:hAnsiTheme="minorHAnsi" w:cstheme="minorHAnsi"/>
          <w:b/>
          <w:bCs/>
          <w:color w:val="000000"/>
          <w:sz w:val="20"/>
        </w:rPr>
        <w:t>,2</w:t>
      </w:r>
      <w:r>
        <w:rPr>
          <w:rFonts w:asciiTheme="minorHAnsi" w:hAnsiTheme="minorHAnsi" w:cstheme="minorHAnsi"/>
          <w:b/>
          <w:bCs/>
          <w:color w:val="000000"/>
          <w:sz w:val="20"/>
        </w:rPr>
        <w:t>015</w:t>
      </w:r>
      <w:r w:rsidRPr="00562D25">
        <w:rPr>
          <w:rFonts w:asciiTheme="minorHAnsi" w:hAnsiTheme="minorHAnsi" w:cstheme="minorHAnsi"/>
          <w:b/>
          <w:bCs/>
          <w:color w:val="000000"/>
          <w:sz w:val="20"/>
        </w:rPr>
        <w:t xml:space="preserve"> to </w:t>
      </w:r>
      <w:r>
        <w:rPr>
          <w:rFonts w:asciiTheme="minorHAnsi" w:hAnsiTheme="minorHAnsi" w:cstheme="minorHAnsi"/>
          <w:b/>
          <w:bCs/>
          <w:color w:val="000000"/>
          <w:sz w:val="20"/>
        </w:rPr>
        <w:t>August,2021</w:t>
      </w:r>
    </w:p>
    <w:p w14:paraId="1C41CE0E" w14:textId="77777777" w:rsidR="00647864" w:rsidRDefault="00647864" w:rsidP="00BC7879">
      <w:pPr>
        <w:pStyle w:val="BodyText3"/>
        <w:suppressAutoHyphens w:val="0"/>
        <w:spacing w:after="0" w:line="276" w:lineRule="auto"/>
        <w:rPr>
          <w:rFonts w:asciiTheme="minorHAnsi" w:hAnsiTheme="minorHAnsi" w:cstheme="minorHAnsi"/>
          <w:b/>
          <w:bCs/>
          <w:color w:val="000000"/>
          <w:sz w:val="20"/>
        </w:rPr>
      </w:pPr>
    </w:p>
    <w:p w14:paraId="6117E845" w14:textId="3C3CE51F" w:rsidR="00BC7879" w:rsidRDefault="00000000" w:rsidP="00BC7879">
      <w:pPr>
        <w:pStyle w:val="BodyText3"/>
        <w:suppressAutoHyphens w:val="0"/>
        <w:spacing w:after="0" w:line="360" w:lineRule="auto"/>
        <w:rPr>
          <w:rFonts w:asciiTheme="minorHAnsi" w:hAnsiTheme="minorHAnsi" w:cstheme="minorHAnsi"/>
          <w:b/>
          <w:bCs/>
          <w:color w:val="000000"/>
        </w:rPr>
      </w:pPr>
      <w:r>
        <w:rPr>
          <w:rFonts w:asciiTheme="minorHAnsi" w:hAnsiTheme="minorHAnsi" w:cstheme="minorHAnsi"/>
          <w:b/>
          <w:bCs/>
          <w:color w:val="000000"/>
          <w:sz w:val="20"/>
        </w:rPr>
        <w:t>Responsibilities</w:t>
      </w:r>
      <w:r w:rsidRPr="00562D25">
        <w:rPr>
          <w:rFonts w:asciiTheme="minorHAnsi" w:hAnsiTheme="minorHAnsi" w:cstheme="minorHAnsi"/>
          <w:b/>
          <w:bCs/>
          <w:color w:val="000000"/>
        </w:rPr>
        <w:t>:</w:t>
      </w:r>
    </w:p>
    <w:p w14:paraId="668BF63B" w14:textId="77777777" w:rsidR="008839EC" w:rsidRPr="008E6204" w:rsidRDefault="00000000" w:rsidP="008839EC">
      <w:pPr>
        <w:pStyle w:val="ListParagraph"/>
        <w:numPr>
          <w:ilvl w:val="0"/>
          <w:numId w:val="20"/>
        </w:numPr>
        <w:spacing w:line="240" w:lineRule="auto"/>
        <w:rPr>
          <w:rFonts w:asciiTheme="minorHAnsi" w:hAnsiTheme="minorHAnsi" w:cstheme="minorHAnsi"/>
          <w:b/>
          <w:bCs/>
          <w:color w:val="000000"/>
          <w:sz w:val="20"/>
        </w:rPr>
      </w:pPr>
      <w:r>
        <w:rPr>
          <w:rFonts w:asciiTheme="minorHAnsi" w:hAnsiTheme="minorHAnsi" w:cstheme="minorHAnsi"/>
          <w:sz w:val="20"/>
          <w:szCs w:val="20"/>
        </w:rPr>
        <w:t>Solely worked on migration activities.</w:t>
      </w:r>
    </w:p>
    <w:p w14:paraId="22721019" w14:textId="77777777" w:rsidR="008839EC" w:rsidRDefault="00000000" w:rsidP="008839EC">
      <w:pPr>
        <w:pStyle w:val="ListParagraph"/>
        <w:numPr>
          <w:ilvl w:val="0"/>
          <w:numId w:val="20"/>
        </w:numPr>
        <w:spacing w:after="0" w:line="240" w:lineRule="auto"/>
        <w:jc w:val="both"/>
        <w:rPr>
          <w:rFonts w:asciiTheme="minorHAnsi" w:hAnsiTheme="minorHAnsi" w:cstheme="minorHAnsi"/>
          <w:sz w:val="20"/>
          <w:szCs w:val="20"/>
        </w:rPr>
      </w:pPr>
      <w:r w:rsidRPr="000E7CFC">
        <w:rPr>
          <w:rFonts w:asciiTheme="minorHAnsi" w:hAnsiTheme="minorHAnsi" w:cstheme="minorHAnsi"/>
          <w:sz w:val="20"/>
          <w:szCs w:val="20"/>
        </w:rPr>
        <w:t>Analyzing the requirements and understanding the functionality of systems.</w:t>
      </w:r>
    </w:p>
    <w:p w14:paraId="0CE060AF" w14:textId="77777777" w:rsidR="008839EC" w:rsidRDefault="00000000" w:rsidP="008839EC">
      <w:pPr>
        <w:pStyle w:val="ListParagraph"/>
        <w:numPr>
          <w:ilvl w:val="0"/>
          <w:numId w:val="20"/>
        </w:numPr>
        <w:spacing w:after="0" w:line="240" w:lineRule="auto"/>
        <w:jc w:val="both"/>
        <w:rPr>
          <w:rFonts w:asciiTheme="minorHAnsi" w:hAnsiTheme="minorHAnsi" w:cstheme="minorHAnsi"/>
          <w:sz w:val="20"/>
          <w:szCs w:val="20"/>
        </w:rPr>
      </w:pPr>
      <w:r w:rsidRPr="000E7CFC">
        <w:rPr>
          <w:rFonts w:asciiTheme="minorHAnsi" w:hAnsiTheme="minorHAnsi" w:cstheme="minorHAnsi"/>
          <w:sz w:val="20"/>
          <w:szCs w:val="20"/>
        </w:rPr>
        <w:t>Developed SSIS Packages to transfer data from various sources to SQL server- ETL, by using SQL server Integration Services version: 14.0.600.250.</w:t>
      </w:r>
    </w:p>
    <w:p w14:paraId="4C055B65" w14:textId="77777777" w:rsidR="00D25ADB" w:rsidRDefault="00000000" w:rsidP="00D25ADB">
      <w:pPr>
        <w:pStyle w:val="ListParagraph"/>
        <w:numPr>
          <w:ilvl w:val="0"/>
          <w:numId w:val="20"/>
        </w:numPr>
        <w:spacing w:line="240" w:lineRule="auto"/>
        <w:rPr>
          <w:rFonts w:asciiTheme="minorHAnsi" w:hAnsiTheme="minorHAnsi" w:cstheme="minorHAnsi"/>
          <w:sz w:val="20"/>
          <w:szCs w:val="20"/>
        </w:rPr>
      </w:pPr>
      <w:r>
        <w:rPr>
          <w:rFonts w:asciiTheme="minorHAnsi" w:hAnsiTheme="minorHAnsi" w:cstheme="minorHAnsi"/>
          <w:sz w:val="20"/>
          <w:szCs w:val="20"/>
        </w:rPr>
        <w:t>Created numerous SSRS reports using SSRS report builder with SQL and Semantic as well.</w:t>
      </w:r>
    </w:p>
    <w:p w14:paraId="27225EA0" w14:textId="7215DE7D" w:rsidR="00D25ADB" w:rsidRPr="00242C3C" w:rsidRDefault="00000000" w:rsidP="00D25ADB">
      <w:pPr>
        <w:pStyle w:val="ListParagraph"/>
        <w:numPr>
          <w:ilvl w:val="0"/>
          <w:numId w:val="20"/>
        </w:numPr>
        <w:spacing w:line="240" w:lineRule="auto"/>
        <w:rPr>
          <w:rFonts w:asciiTheme="minorHAnsi" w:hAnsiTheme="minorHAnsi" w:cstheme="minorHAnsi"/>
          <w:sz w:val="20"/>
          <w:szCs w:val="20"/>
        </w:rPr>
      </w:pPr>
      <w:r>
        <w:rPr>
          <w:rFonts w:asciiTheme="minorHAnsi" w:hAnsiTheme="minorHAnsi" w:cstheme="minorHAnsi"/>
          <w:sz w:val="20"/>
          <w:szCs w:val="20"/>
        </w:rPr>
        <w:t>Modified existing</w:t>
      </w:r>
      <w:r w:rsidRPr="00242C3C">
        <w:rPr>
          <w:rFonts w:asciiTheme="minorHAnsi" w:hAnsiTheme="minorHAnsi" w:cstheme="minorHAnsi"/>
          <w:sz w:val="20"/>
          <w:szCs w:val="20"/>
        </w:rPr>
        <w:t xml:space="preserve"> SSRS reports to enhance visualization and report functionality.</w:t>
      </w:r>
    </w:p>
    <w:p w14:paraId="16E9C5A3" w14:textId="77777777" w:rsidR="008839EC" w:rsidRDefault="00000000" w:rsidP="008839EC">
      <w:pPr>
        <w:pStyle w:val="ListParagraph"/>
        <w:numPr>
          <w:ilvl w:val="0"/>
          <w:numId w:val="20"/>
        </w:numPr>
        <w:tabs>
          <w:tab w:val="left" w:pos="720"/>
        </w:tabs>
        <w:spacing w:after="0" w:line="240" w:lineRule="auto"/>
        <w:jc w:val="both"/>
        <w:rPr>
          <w:rFonts w:asciiTheme="minorHAnsi" w:hAnsiTheme="minorHAnsi" w:cstheme="minorHAnsi"/>
          <w:sz w:val="20"/>
          <w:szCs w:val="20"/>
        </w:rPr>
      </w:pPr>
      <w:r w:rsidRPr="00687B61">
        <w:rPr>
          <w:rFonts w:asciiTheme="minorHAnsi" w:hAnsiTheme="minorHAnsi" w:cstheme="minorHAnsi"/>
          <w:sz w:val="20"/>
          <w:szCs w:val="20"/>
        </w:rPr>
        <w:t>Worked on performance tuning for the packages to reduce ETL execution time.</w:t>
      </w:r>
    </w:p>
    <w:p w14:paraId="214FAA33" w14:textId="77777777" w:rsidR="008839EC" w:rsidRPr="00687B61" w:rsidRDefault="00000000" w:rsidP="008839EC">
      <w:pPr>
        <w:pStyle w:val="ListParagraph"/>
        <w:numPr>
          <w:ilvl w:val="0"/>
          <w:numId w:val="20"/>
        </w:numPr>
        <w:tabs>
          <w:tab w:val="left" w:pos="720"/>
        </w:tabs>
        <w:spacing w:after="0" w:line="240" w:lineRule="auto"/>
        <w:jc w:val="both"/>
        <w:rPr>
          <w:rFonts w:asciiTheme="minorHAnsi" w:hAnsiTheme="minorHAnsi" w:cstheme="minorHAnsi"/>
          <w:sz w:val="20"/>
          <w:szCs w:val="20"/>
        </w:rPr>
      </w:pPr>
      <w:r w:rsidRPr="00687B61">
        <w:rPr>
          <w:rFonts w:asciiTheme="minorHAnsi" w:hAnsiTheme="minorHAnsi" w:cstheme="minorHAnsi"/>
          <w:sz w:val="20"/>
          <w:szCs w:val="20"/>
        </w:rPr>
        <w:t>Worked on TFS to release the SSIS Packages.</w:t>
      </w:r>
    </w:p>
    <w:p w14:paraId="084131E9" w14:textId="77777777" w:rsidR="008839EC" w:rsidRPr="00687B61" w:rsidRDefault="00000000" w:rsidP="008839EC">
      <w:pPr>
        <w:pStyle w:val="ListParagraph"/>
        <w:numPr>
          <w:ilvl w:val="0"/>
          <w:numId w:val="20"/>
        </w:numPr>
        <w:spacing w:line="240" w:lineRule="auto"/>
        <w:rPr>
          <w:rFonts w:asciiTheme="minorHAnsi" w:hAnsiTheme="minorHAnsi" w:cstheme="minorHAnsi"/>
          <w:sz w:val="20"/>
          <w:szCs w:val="20"/>
        </w:rPr>
      </w:pPr>
      <w:r w:rsidRPr="00687B61">
        <w:rPr>
          <w:rFonts w:asciiTheme="minorHAnsi" w:hAnsiTheme="minorHAnsi" w:cstheme="minorHAnsi"/>
          <w:sz w:val="20"/>
          <w:szCs w:val="20"/>
        </w:rPr>
        <w:t xml:space="preserve">Worked on </w:t>
      </w:r>
      <w:r>
        <w:rPr>
          <w:rFonts w:asciiTheme="minorHAnsi" w:hAnsiTheme="minorHAnsi" w:cstheme="minorHAnsi"/>
          <w:sz w:val="20"/>
          <w:szCs w:val="20"/>
        </w:rPr>
        <w:t>ETL</w:t>
      </w:r>
      <w:r w:rsidRPr="00687B61">
        <w:rPr>
          <w:rFonts w:asciiTheme="minorHAnsi" w:hAnsiTheme="minorHAnsi" w:cstheme="minorHAnsi"/>
          <w:sz w:val="20"/>
          <w:szCs w:val="20"/>
        </w:rPr>
        <w:t xml:space="preserve"> weekly transactional data from all systems to Production</w:t>
      </w:r>
      <w:r>
        <w:rPr>
          <w:rFonts w:asciiTheme="minorHAnsi" w:hAnsiTheme="minorHAnsi" w:cstheme="minorHAnsi"/>
          <w:sz w:val="20"/>
          <w:szCs w:val="20"/>
        </w:rPr>
        <w:t xml:space="preserve"> and created SSRS or Pivot reports to end users.</w:t>
      </w:r>
    </w:p>
    <w:p w14:paraId="482460C8" w14:textId="77777777" w:rsidR="008839EC" w:rsidRPr="00687B61" w:rsidRDefault="00000000" w:rsidP="008839EC">
      <w:pPr>
        <w:pStyle w:val="ListParagraph"/>
        <w:numPr>
          <w:ilvl w:val="0"/>
          <w:numId w:val="20"/>
        </w:numPr>
        <w:tabs>
          <w:tab w:val="left" w:pos="2160"/>
        </w:tabs>
        <w:spacing w:after="100" w:line="240" w:lineRule="auto"/>
        <w:jc w:val="both"/>
        <w:rPr>
          <w:rFonts w:asciiTheme="minorHAnsi" w:hAnsiTheme="minorHAnsi" w:cstheme="minorHAnsi"/>
          <w:sz w:val="20"/>
          <w:szCs w:val="20"/>
        </w:rPr>
      </w:pPr>
      <w:r w:rsidRPr="00687B61">
        <w:rPr>
          <w:rFonts w:asciiTheme="minorHAnsi" w:hAnsiTheme="minorHAnsi" w:cstheme="minorHAnsi"/>
          <w:sz w:val="20"/>
          <w:szCs w:val="20"/>
        </w:rPr>
        <w:t>Developed OLAP cubes by using SQL Server Analysis Services (SSAS) and defined data sources, data source views, Dimensions, Measures, Hierarchies, Attributes, Calculations, Perspectives and Roles.</w:t>
      </w:r>
    </w:p>
    <w:p w14:paraId="36A1A7C8" w14:textId="77777777" w:rsidR="008839EC" w:rsidRPr="00687B61" w:rsidRDefault="00000000" w:rsidP="008839EC">
      <w:pPr>
        <w:pStyle w:val="ListParagraph"/>
        <w:numPr>
          <w:ilvl w:val="0"/>
          <w:numId w:val="20"/>
        </w:numPr>
        <w:spacing w:after="0"/>
        <w:jc w:val="both"/>
        <w:rPr>
          <w:rFonts w:asciiTheme="minorHAnsi" w:hAnsiTheme="minorHAnsi" w:cstheme="minorHAnsi"/>
          <w:sz w:val="20"/>
          <w:szCs w:val="20"/>
        </w:rPr>
      </w:pPr>
      <w:r>
        <w:rPr>
          <w:rFonts w:asciiTheme="minorHAnsi" w:hAnsiTheme="minorHAnsi" w:cstheme="minorHAnsi"/>
          <w:sz w:val="20"/>
          <w:szCs w:val="20"/>
        </w:rPr>
        <w:t>Created and scheduled</w:t>
      </w:r>
      <w:r w:rsidRPr="00687B61">
        <w:rPr>
          <w:rFonts w:asciiTheme="minorHAnsi" w:hAnsiTheme="minorHAnsi" w:cstheme="minorHAnsi"/>
          <w:sz w:val="20"/>
          <w:szCs w:val="20"/>
        </w:rPr>
        <w:t xml:space="preserve"> reports Weekly</w:t>
      </w:r>
      <w:r>
        <w:rPr>
          <w:rFonts w:asciiTheme="minorHAnsi" w:hAnsiTheme="minorHAnsi" w:cstheme="minorHAnsi"/>
          <w:sz w:val="20"/>
          <w:szCs w:val="20"/>
        </w:rPr>
        <w:t>/</w:t>
      </w:r>
      <w:r w:rsidRPr="00687B61">
        <w:rPr>
          <w:rFonts w:asciiTheme="minorHAnsi" w:hAnsiTheme="minorHAnsi" w:cstheme="minorHAnsi"/>
          <w:sz w:val="20"/>
          <w:szCs w:val="20"/>
        </w:rPr>
        <w:t>Monthly</w:t>
      </w:r>
      <w:r>
        <w:rPr>
          <w:rFonts w:asciiTheme="minorHAnsi" w:hAnsiTheme="minorHAnsi" w:cstheme="minorHAnsi"/>
          <w:sz w:val="20"/>
          <w:szCs w:val="20"/>
        </w:rPr>
        <w:t>/Quarterly</w:t>
      </w:r>
      <w:r w:rsidRPr="00687B61">
        <w:rPr>
          <w:rFonts w:asciiTheme="minorHAnsi" w:hAnsiTheme="minorHAnsi" w:cstheme="minorHAnsi"/>
          <w:sz w:val="20"/>
          <w:szCs w:val="20"/>
        </w:rPr>
        <w:t xml:space="preserve"> as per the Client Requirements.</w:t>
      </w:r>
    </w:p>
    <w:p w14:paraId="72AE764D" w14:textId="77777777" w:rsidR="008839EC" w:rsidRPr="00687B61" w:rsidRDefault="00000000" w:rsidP="008839EC">
      <w:pPr>
        <w:pStyle w:val="ListParagraph"/>
        <w:numPr>
          <w:ilvl w:val="0"/>
          <w:numId w:val="20"/>
        </w:numPr>
        <w:spacing w:line="240" w:lineRule="auto"/>
        <w:rPr>
          <w:rFonts w:asciiTheme="minorHAnsi" w:hAnsiTheme="minorHAnsi" w:cstheme="minorHAnsi"/>
          <w:sz w:val="20"/>
          <w:szCs w:val="20"/>
        </w:rPr>
      </w:pPr>
      <w:r w:rsidRPr="00687B61">
        <w:rPr>
          <w:rFonts w:asciiTheme="minorHAnsi" w:hAnsiTheme="minorHAnsi" w:cstheme="minorHAnsi"/>
          <w:sz w:val="20"/>
          <w:szCs w:val="20"/>
        </w:rPr>
        <w:t>Worked on Sysco profitability model reports i.e., monthly financial transactional loads</w:t>
      </w:r>
      <w:r>
        <w:rPr>
          <w:rFonts w:asciiTheme="minorHAnsi" w:hAnsiTheme="minorHAnsi" w:cstheme="minorHAnsi"/>
          <w:sz w:val="20"/>
          <w:szCs w:val="20"/>
        </w:rPr>
        <w:t>.</w:t>
      </w:r>
    </w:p>
    <w:p w14:paraId="29FD4F3A" w14:textId="77777777" w:rsidR="008839EC" w:rsidRDefault="00000000" w:rsidP="008839EC">
      <w:pPr>
        <w:pStyle w:val="ListParagraph"/>
        <w:numPr>
          <w:ilvl w:val="0"/>
          <w:numId w:val="20"/>
        </w:numPr>
        <w:spacing w:line="240" w:lineRule="auto"/>
        <w:rPr>
          <w:rFonts w:asciiTheme="minorHAnsi" w:hAnsiTheme="minorHAnsi" w:cstheme="minorHAnsi"/>
          <w:sz w:val="20"/>
          <w:szCs w:val="20"/>
        </w:rPr>
      </w:pPr>
      <w:r w:rsidRPr="00687B61">
        <w:rPr>
          <w:rFonts w:asciiTheme="minorHAnsi" w:hAnsiTheme="minorHAnsi" w:cstheme="minorHAnsi"/>
          <w:sz w:val="20"/>
          <w:szCs w:val="20"/>
        </w:rPr>
        <w:t>Work</w:t>
      </w:r>
      <w:r>
        <w:rPr>
          <w:rFonts w:asciiTheme="minorHAnsi" w:hAnsiTheme="minorHAnsi" w:cstheme="minorHAnsi"/>
          <w:sz w:val="20"/>
          <w:szCs w:val="20"/>
        </w:rPr>
        <w:t xml:space="preserve">ed on </w:t>
      </w:r>
      <w:r w:rsidRPr="00687B61">
        <w:rPr>
          <w:rFonts w:asciiTheme="minorHAnsi" w:hAnsiTheme="minorHAnsi" w:cstheme="minorHAnsi"/>
          <w:sz w:val="20"/>
          <w:szCs w:val="20"/>
        </w:rPr>
        <w:t xml:space="preserve">Ad-hoc </w:t>
      </w:r>
      <w:r>
        <w:rPr>
          <w:rFonts w:asciiTheme="minorHAnsi" w:hAnsiTheme="minorHAnsi" w:cstheme="minorHAnsi"/>
          <w:sz w:val="20"/>
          <w:szCs w:val="20"/>
        </w:rPr>
        <w:t xml:space="preserve">and </w:t>
      </w:r>
      <w:r w:rsidRPr="00687B61">
        <w:rPr>
          <w:rFonts w:asciiTheme="minorHAnsi" w:hAnsiTheme="minorHAnsi" w:cstheme="minorHAnsi"/>
          <w:sz w:val="20"/>
          <w:szCs w:val="20"/>
        </w:rPr>
        <w:t>day-to-day operational tasks from business</w:t>
      </w:r>
      <w:r>
        <w:rPr>
          <w:rFonts w:asciiTheme="minorHAnsi" w:hAnsiTheme="minorHAnsi" w:cstheme="minorHAnsi"/>
          <w:sz w:val="20"/>
          <w:szCs w:val="20"/>
        </w:rPr>
        <w:t>.</w:t>
      </w:r>
    </w:p>
    <w:p w14:paraId="46A2F561" w14:textId="074DA026" w:rsidR="00647864" w:rsidRPr="00C46C89" w:rsidRDefault="00000000" w:rsidP="00647864">
      <w:pPr>
        <w:pStyle w:val="BodyText3"/>
        <w:suppressAutoHyphens w:val="0"/>
        <w:spacing w:after="0" w:line="276" w:lineRule="auto"/>
        <w:rPr>
          <w:rFonts w:asciiTheme="minorHAnsi" w:hAnsiTheme="minorHAnsi" w:cstheme="minorHAnsi"/>
          <w:b/>
          <w:bCs/>
          <w:color w:val="000000"/>
          <w:sz w:val="20"/>
        </w:rPr>
      </w:pPr>
      <w:r>
        <w:rPr>
          <w:rFonts w:asciiTheme="minorHAnsi" w:hAnsiTheme="minorHAnsi" w:cstheme="minorHAnsi"/>
          <w:b/>
          <w:bCs/>
          <w:color w:val="000000"/>
          <w:sz w:val="20"/>
        </w:rPr>
        <w:lastRenderedPageBreak/>
        <w:t>3.</w:t>
      </w:r>
      <w:r w:rsidRPr="00C46C89">
        <w:rPr>
          <w:rFonts w:asciiTheme="minorHAnsi" w:hAnsiTheme="minorHAnsi" w:cstheme="minorHAnsi"/>
          <w:b/>
          <w:bCs/>
          <w:color w:val="000000"/>
          <w:sz w:val="20"/>
        </w:rPr>
        <w:t>Project Title: </w:t>
      </w:r>
      <w:r>
        <w:rPr>
          <w:rFonts w:asciiTheme="minorHAnsi" w:hAnsiTheme="minorHAnsi" w:cstheme="minorHAnsi"/>
          <w:b/>
          <w:bCs/>
          <w:color w:val="000000"/>
          <w:sz w:val="20"/>
        </w:rPr>
        <w:t xml:space="preserve">   </w:t>
      </w:r>
      <w:r w:rsidRPr="00687B61">
        <w:rPr>
          <w:rFonts w:asciiTheme="minorHAnsi" w:hAnsiTheme="minorHAnsi" w:cstheme="minorHAnsi"/>
          <w:b/>
          <w:bCs/>
          <w:color w:val="000000"/>
          <w:sz w:val="20"/>
        </w:rPr>
        <w:t>Sysco Management Insights</w:t>
      </w:r>
      <w:r w:rsidR="008839EC">
        <w:rPr>
          <w:rFonts w:asciiTheme="minorHAnsi" w:hAnsiTheme="minorHAnsi" w:cstheme="minorHAnsi"/>
          <w:b/>
          <w:bCs/>
          <w:color w:val="000000"/>
          <w:sz w:val="20"/>
        </w:rPr>
        <w:t xml:space="preserve"> – Enhancements &amp; support</w:t>
      </w:r>
    </w:p>
    <w:p w14:paraId="74AC6E6A" w14:textId="77777777" w:rsidR="00647864" w:rsidRDefault="00000000" w:rsidP="00647864">
      <w:pPr>
        <w:pStyle w:val="BodyText3"/>
        <w:suppressAutoHyphens w:val="0"/>
        <w:spacing w:after="0" w:line="276" w:lineRule="auto"/>
        <w:rPr>
          <w:rFonts w:asciiTheme="minorHAnsi" w:hAnsiTheme="minorHAnsi" w:cstheme="minorHAnsi"/>
          <w:b/>
          <w:bCs/>
          <w:color w:val="000000"/>
          <w:sz w:val="20"/>
        </w:rPr>
      </w:pPr>
      <w:r>
        <w:rPr>
          <w:rFonts w:asciiTheme="minorHAnsi" w:hAnsiTheme="minorHAnsi" w:cstheme="minorHAnsi"/>
          <w:b/>
          <w:bCs/>
          <w:color w:val="000000"/>
          <w:sz w:val="20"/>
        </w:rPr>
        <w:t xml:space="preserve">   </w:t>
      </w:r>
      <w:r w:rsidRPr="00C46C89">
        <w:rPr>
          <w:rFonts w:asciiTheme="minorHAnsi" w:hAnsiTheme="minorHAnsi" w:cstheme="minorHAnsi"/>
          <w:b/>
          <w:bCs/>
          <w:color w:val="000000"/>
          <w:sz w:val="20"/>
        </w:rPr>
        <w:t>Client:</w:t>
      </w:r>
      <w:r>
        <w:rPr>
          <w:rFonts w:asciiTheme="minorHAnsi" w:hAnsiTheme="minorHAnsi" w:cstheme="minorHAnsi"/>
          <w:b/>
          <w:bCs/>
          <w:color w:val="000000"/>
          <w:sz w:val="20"/>
        </w:rPr>
        <w:t xml:space="preserve"> </w:t>
      </w:r>
      <w:r>
        <w:rPr>
          <w:rFonts w:asciiTheme="minorHAnsi" w:hAnsiTheme="minorHAnsi" w:cstheme="minorHAnsi"/>
          <w:b/>
          <w:bCs/>
          <w:color w:val="000000"/>
          <w:sz w:val="20"/>
        </w:rPr>
        <w:tab/>
        <w:t xml:space="preserve">               Sysco Foods</w:t>
      </w:r>
    </w:p>
    <w:p w14:paraId="1614D318" w14:textId="77777777" w:rsidR="00647864" w:rsidRDefault="00000000" w:rsidP="00647864">
      <w:pPr>
        <w:pStyle w:val="BodyText3"/>
        <w:suppressAutoHyphens w:val="0"/>
        <w:spacing w:after="0" w:line="276" w:lineRule="auto"/>
        <w:rPr>
          <w:rFonts w:asciiTheme="minorHAnsi" w:hAnsiTheme="minorHAnsi" w:cstheme="minorHAnsi"/>
          <w:b/>
          <w:bCs/>
          <w:color w:val="000000"/>
          <w:sz w:val="20"/>
        </w:rPr>
      </w:pPr>
      <w:r>
        <w:rPr>
          <w:rFonts w:asciiTheme="minorHAnsi" w:hAnsiTheme="minorHAnsi" w:cstheme="minorHAnsi"/>
          <w:b/>
          <w:bCs/>
          <w:color w:val="000000"/>
          <w:sz w:val="20"/>
        </w:rPr>
        <w:t xml:space="preserve">   </w:t>
      </w:r>
      <w:r w:rsidRPr="00C46C89">
        <w:rPr>
          <w:rFonts w:asciiTheme="minorHAnsi" w:hAnsiTheme="minorHAnsi" w:cstheme="minorHAnsi"/>
          <w:b/>
          <w:bCs/>
          <w:color w:val="000000"/>
          <w:sz w:val="20"/>
        </w:rPr>
        <w:t>Environment:</w:t>
      </w:r>
      <w:r>
        <w:rPr>
          <w:rFonts w:asciiTheme="minorHAnsi" w:hAnsiTheme="minorHAnsi" w:cstheme="minorHAnsi"/>
          <w:b/>
          <w:bCs/>
          <w:color w:val="000000"/>
          <w:sz w:val="20"/>
        </w:rPr>
        <w:t xml:space="preserve"> </w:t>
      </w:r>
      <w:r w:rsidRPr="00C46C89">
        <w:rPr>
          <w:rFonts w:asciiTheme="minorHAnsi" w:hAnsiTheme="minorHAnsi" w:cstheme="minorHAnsi"/>
          <w:b/>
          <w:bCs/>
          <w:color w:val="000000"/>
          <w:sz w:val="20"/>
        </w:rPr>
        <w:t>  </w:t>
      </w:r>
      <w:r w:rsidRPr="00687B61">
        <w:rPr>
          <w:rFonts w:asciiTheme="minorHAnsi" w:hAnsiTheme="minorHAnsi" w:cstheme="minorHAnsi"/>
          <w:b/>
          <w:bCs/>
          <w:color w:val="000000"/>
          <w:sz w:val="20"/>
        </w:rPr>
        <w:t>SQL Server</w:t>
      </w:r>
      <w:r>
        <w:rPr>
          <w:rFonts w:asciiTheme="minorHAnsi" w:hAnsiTheme="minorHAnsi" w:cstheme="minorHAnsi"/>
          <w:b/>
          <w:bCs/>
          <w:color w:val="000000"/>
          <w:sz w:val="20"/>
        </w:rPr>
        <w:t>, ETL</w:t>
      </w:r>
      <w:r w:rsidRPr="00687B61">
        <w:rPr>
          <w:rFonts w:asciiTheme="minorHAnsi" w:hAnsiTheme="minorHAnsi" w:cstheme="minorHAnsi"/>
          <w:b/>
          <w:bCs/>
          <w:color w:val="000000"/>
          <w:sz w:val="20"/>
        </w:rPr>
        <w:t xml:space="preserve">, ZappySys </w:t>
      </w:r>
      <w:r>
        <w:rPr>
          <w:rFonts w:asciiTheme="minorHAnsi" w:hAnsiTheme="minorHAnsi" w:cstheme="minorHAnsi"/>
          <w:b/>
          <w:bCs/>
          <w:color w:val="000000"/>
          <w:sz w:val="20"/>
        </w:rPr>
        <w:t>AWS</w:t>
      </w:r>
      <w:r w:rsidRPr="00687B61">
        <w:rPr>
          <w:rFonts w:asciiTheme="minorHAnsi" w:hAnsiTheme="minorHAnsi" w:cstheme="minorHAnsi"/>
          <w:b/>
          <w:bCs/>
          <w:color w:val="000000"/>
          <w:sz w:val="20"/>
        </w:rPr>
        <w:t xml:space="preserve"> redshift, Netezza, DB2</w:t>
      </w:r>
      <w:r>
        <w:rPr>
          <w:rFonts w:asciiTheme="minorHAnsi" w:hAnsiTheme="minorHAnsi" w:cstheme="minorHAnsi"/>
          <w:b/>
          <w:bCs/>
          <w:color w:val="000000"/>
          <w:sz w:val="20"/>
        </w:rPr>
        <w:t xml:space="preserve"> </w:t>
      </w:r>
    </w:p>
    <w:p w14:paraId="37F2F97D" w14:textId="77777777" w:rsidR="00647864" w:rsidRDefault="00000000" w:rsidP="00647864">
      <w:pPr>
        <w:pStyle w:val="BodyText3"/>
        <w:suppressAutoHyphens w:val="0"/>
        <w:spacing w:after="0" w:line="276" w:lineRule="auto"/>
        <w:rPr>
          <w:rFonts w:asciiTheme="minorHAnsi" w:hAnsiTheme="minorHAnsi" w:cstheme="minorHAnsi"/>
          <w:b/>
          <w:bCs/>
          <w:color w:val="000000"/>
          <w:sz w:val="20"/>
        </w:rPr>
      </w:pPr>
      <w:r>
        <w:rPr>
          <w:rFonts w:asciiTheme="minorHAnsi" w:hAnsiTheme="minorHAnsi" w:cstheme="minorHAnsi"/>
          <w:b/>
          <w:bCs/>
          <w:color w:val="000000"/>
          <w:sz w:val="20"/>
        </w:rPr>
        <w:t xml:space="preserve">   </w:t>
      </w:r>
      <w:r w:rsidRPr="00C46C89">
        <w:rPr>
          <w:rFonts w:asciiTheme="minorHAnsi" w:hAnsiTheme="minorHAnsi" w:cstheme="minorHAnsi"/>
          <w:b/>
          <w:bCs/>
          <w:color w:val="000000"/>
          <w:sz w:val="20"/>
        </w:rPr>
        <w:t>Role: </w:t>
      </w:r>
      <w:r w:rsidRPr="00CE4B3A">
        <w:rPr>
          <w:rFonts w:ascii="Verdana" w:hAnsi="Verdana"/>
          <w:b/>
          <w:bCs/>
        </w:rPr>
        <w:t xml:space="preserve"> </w:t>
      </w:r>
      <w:r>
        <w:rPr>
          <w:rFonts w:ascii="Verdana" w:hAnsi="Verdana"/>
          <w:b/>
          <w:bCs/>
        </w:rPr>
        <w:tab/>
        <w:t xml:space="preserve">            </w:t>
      </w:r>
      <w:r w:rsidRPr="00541582">
        <w:rPr>
          <w:rFonts w:asciiTheme="minorHAnsi" w:hAnsiTheme="minorHAnsi" w:cstheme="minorHAnsi"/>
          <w:b/>
          <w:bCs/>
          <w:color w:val="000000"/>
          <w:sz w:val="20"/>
        </w:rPr>
        <w:t xml:space="preserve"> Senior ETL Developer</w:t>
      </w:r>
    </w:p>
    <w:p w14:paraId="7F5A0BF8" w14:textId="16D53EBF" w:rsidR="00647864" w:rsidRDefault="00000000" w:rsidP="00647864">
      <w:pPr>
        <w:pStyle w:val="BodyText3"/>
        <w:suppressAutoHyphens w:val="0"/>
        <w:spacing w:after="0" w:line="276" w:lineRule="auto"/>
        <w:rPr>
          <w:rFonts w:asciiTheme="minorHAnsi" w:hAnsiTheme="minorHAnsi" w:cstheme="minorHAnsi"/>
          <w:b/>
          <w:bCs/>
          <w:color w:val="000000"/>
          <w:sz w:val="20"/>
        </w:rPr>
      </w:pPr>
      <w:r>
        <w:rPr>
          <w:rFonts w:asciiTheme="minorHAnsi" w:hAnsiTheme="minorHAnsi" w:cstheme="minorHAnsi"/>
          <w:b/>
          <w:bCs/>
          <w:color w:val="000000"/>
          <w:sz w:val="20"/>
        </w:rPr>
        <w:t xml:space="preserve">  </w:t>
      </w:r>
      <w:r w:rsidR="008839EC">
        <w:rPr>
          <w:rFonts w:asciiTheme="minorHAnsi" w:hAnsiTheme="minorHAnsi" w:cstheme="minorHAnsi"/>
          <w:b/>
          <w:bCs/>
          <w:color w:val="000000"/>
          <w:sz w:val="20"/>
        </w:rPr>
        <w:t xml:space="preserve"> </w:t>
      </w:r>
      <w:r w:rsidRPr="00562D25">
        <w:rPr>
          <w:rFonts w:asciiTheme="minorHAnsi" w:hAnsiTheme="minorHAnsi" w:cstheme="minorHAnsi"/>
          <w:b/>
          <w:bCs/>
          <w:color w:val="000000"/>
          <w:sz w:val="20"/>
        </w:rPr>
        <w:t xml:space="preserve">From: </w:t>
      </w:r>
      <w:r w:rsidRPr="00562D25">
        <w:rPr>
          <w:rFonts w:asciiTheme="minorHAnsi" w:hAnsiTheme="minorHAnsi" w:cstheme="minorHAnsi"/>
          <w:b/>
          <w:bCs/>
          <w:color w:val="000000"/>
          <w:sz w:val="20"/>
        </w:rPr>
        <w:tab/>
        <w:t xml:space="preserve">               </w:t>
      </w:r>
      <w:r w:rsidR="008839EC">
        <w:rPr>
          <w:rFonts w:asciiTheme="minorHAnsi" w:hAnsiTheme="minorHAnsi" w:cstheme="minorHAnsi"/>
          <w:b/>
          <w:bCs/>
          <w:color w:val="000000"/>
          <w:sz w:val="20"/>
        </w:rPr>
        <w:t>February</w:t>
      </w:r>
      <w:r w:rsidRPr="00562D25">
        <w:rPr>
          <w:rFonts w:asciiTheme="minorHAnsi" w:hAnsiTheme="minorHAnsi" w:cstheme="minorHAnsi"/>
          <w:b/>
          <w:bCs/>
          <w:color w:val="000000"/>
          <w:sz w:val="20"/>
        </w:rPr>
        <w:t>,</w:t>
      </w:r>
      <w:r w:rsidR="008839EC">
        <w:rPr>
          <w:rFonts w:asciiTheme="minorHAnsi" w:hAnsiTheme="minorHAnsi" w:cstheme="minorHAnsi"/>
          <w:b/>
          <w:bCs/>
          <w:color w:val="000000"/>
          <w:sz w:val="20"/>
        </w:rPr>
        <w:t>2021</w:t>
      </w:r>
      <w:r w:rsidRPr="00562D25">
        <w:rPr>
          <w:rFonts w:asciiTheme="minorHAnsi" w:hAnsiTheme="minorHAnsi" w:cstheme="minorHAnsi"/>
          <w:b/>
          <w:bCs/>
          <w:color w:val="000000"/>
          <w:sz w:val="20"/>
        </w:rPr>
        <w:t xml:space="preserve"> to </w:t>
      </w:r>
      <w:r>
        <w:rPr>
          <w:rFonts w:asciiTheme="minorHAnsi" w:hAnsiTheme="minorHAnsi" w:cstheme="minorHAnsi"/>
          <w:b/>
          <w:bCs/>
          <w:color w:val="000000"/>
          <w:sz w:val="20"/>
        </w:rPr>
        <w:t>August,2021</w:t>
      </w:r>
    </w:p>
    <w:p w14:paraId="3C8A27F3" w14:textId="77777777" w:rsidR="00647864" w:rsidRDefault="00647864" w:rsidP="00647864">
      <w:pPr>
        <w:pStyle w:val="BodyText3"/>
        <w:suppressAutoHyphens w:val="0"/>
        <w:spacing w:after="0" w:line="276" w:lineRule="auto"/>
        <w:rPr>
          <w:rFonts w:asciiTheme="minorHAnsi" w:hAnsiTheme="minorHAnsi" w:cstheme="minorHAnsi"/>
          <w:b/>
          <w:bCs/>
          <w:color w:val="000000"/>
          <w:sz w:val="20"/>
        </w:rPr>
      </w:pPr>
    </w:p>
    <w:p w14:paraId="698F8362" w14:textId="20696C44" w:rsidR="00647864" w:rsidRDefault="00000000" w:rsidP="00647864">
      <w:pPr>
        <w:pStyle w:val="BodyText3"/>
        <w:suppressAutoHyphens w:val="0"/>
        <w:spacing w:after="0" w:line="360" w:lineRule="auto"/>
        <w:rPr>
          <w:rFonts w:ascii="Verdana" w:hAnsi="Verdana"/>
          <w:b/>
          <w:bCs/>
          <w:color w:val="000000"/>
        </w:rPr>
      </w:pPr>
      <w:r>
        <w:rPr>
          <w:rFonts w:ascii="Verdana" w:hAnsi="Verdana"/>
          <w:b/>
          <w:bCs/>
          <w:color w:val="000000"/>
        </w:rPr>
        <w:t xml:space="preserve">   </w:t>
      </w:r>
      <w:r w:rsidR="00D25ADB">
        <w:rPr>
          <w:rFonts w:asciiTheme="minorHAnsi" w:hAnsiTheme="minorHAnsi" w:cstheme="minorHAnsi"/>
          <w:b/>
          <w:bCs/>
          <w:color w:val="000000"/>
          <w:sz w:val="20"/>
        </w:rPr>
        <w:t>Responsibilities</w:t>
      </w:r>
      <w:r w:rsidRPr="00B51ECA">
        <w:rPr>
          <w:rFonts w:ascii="Verdana" w:hAnsi="Verdana"/>
          <w:b/>
          <w:bCs/>
          <w:color w:val="000000"/>
        </w:rPr>
        <w:t>:</w:t>
      </w:r>
    </w:p>
    <w:p w14:paraId="6FDF8B4F" w14:textId="77777777" w:rsidR="008839EC" w:rsidRPr="00716CF7" w:rsidRDefault="00000000" w:rsidP="008839EC">
      <w:pPr>
        <w:pStyle w:val="ListParagraph"/>
        <w:numPr>
          <w:ilvl w:val="0"/>
          <w:numId w:val="20"/>
        </w:numPr>
        <w:spacing w:line="240" w:lineRule="auto"/>
        <w:rPr>
          <w:rFonts w:asciiTheme="minorHAnsi" w:hAnsiTheme="minorHAnsi" w:cstheme="minorHAnsi"/>
          <w:sz w:val="20"/>
          <w:szCs w:val="20"/>
        </w:rPr>
      </w:pPr>
      <w:r w:rsidRPr="00716CF7">
        <w:rPr>
          <w:rFonts w:asciiTheme="minorHAnsi" w:hAnsiTheme="minorHAnsi" w:cstheme="minorHAnsi"/>
          <w:sz w:val="20"/>
          <w:szCs w:val="20"/>
        </w:rPr>
        <w:t>Took ownership of migration activities, ensuring smooth and successful data transfer.</w:t>
      </w:r>
    </w:p>
    <w:p w14:paraId="6DF035D4" w14:textId="77777777" w:rsidR="008839EC" w:rsidRPr="00716CF7" w:rsidRDefault="00000000" w:rsidP="008839EC">
      <w:pPr>
        <w:pStyle w:val="ListParagraph"/>
        <w:numPr>
          <w:ilvl w:val="0"/>
          <w:numId w:val="20"/>
        </w:numPr>
        <w:spacing w:line="240" w:lineRule="auto"/>
        <w:rPr>
          <w:rFonts w:asciiTheme="minorHAnsi" w:hAnsiTheme="minorHAnsi" w:cstheme="minorHAnsi"/>
          <w:sz w:val="20"/>
          <w:szCs w:val="20"/>
        </w:rPr>
      </w:pPr>
      <w:r w:rsidRPr="00716CF7">
        <w:rPr>
          <w:rFonts w:asciiTheme="minorHAnsi" w:hAnsiTheme="minorHAnsi" w:cstheme="minorHAnsi"/>
          <w:sz w:val="20"/>
          <w:szCs w:val="20"/>
        </w:rPr>
        <w:t>Conducted thorough analysis of requirements and systems' functionality to drive migration process effectively.</w:t>
      </w:r>
    </w:p>
    <w:p w14:paraId="334E0804" w14:textId="77777777" w:rsidR="008839EC" w:rsidRPr="00716CF7" w:rsidRDefault="00000000" w:rsidP="008839EC">
      <w:pPr>
        <w:pStyle w:val="ListParagraph"/>
        <w:numPr>
          <w:ilvl w:val="0"/>
          <w:numId w:val="20"/>
        </w:numPr>
        <w:spacing w:line="240" w:lineRule="auto"/>
        <w:rPr>
          <w:rFonts w:asciiTheme="minorHAnsi" w:hAnsiTheme="minorHAnsi" w:cstheme="minorHAnsi"/>
          <w:sz w:val="20"/>
          <w:szCs w:val="20"/>
        </w:rPr>
      </w:pPr>
      <w:r w:rsidRPr="00716CF7">
        <w:rPr>
          <w:rFonts w:asciiTheme="minorHAnsi" w:hAnsiTheme="minorHAnsi" w:cstheme="minorHAnsi"/>
          <w:sz w:val="20"/>
          <w:szCs w:val="20"/>
        </w:rPr>
        <w:t>Developed SSIS Packages using SQL Server Integration Services (version: 14.0.600.250) to perform ETL tasks, transferring data from diverse sources to SQL Server.</w:t>
      </w:r>
    </w:p>
    <w:p w14:paraId="539660FC" w14:textId="77777777" w:rsidR="008839EC" w:rsidRPr="00716CF7" w:rsidRDefault="00000000" w:rsidP="008839EC">
      <w:pPr>
        <w:pStyle w:val="ListParagraph"/>
        <w:numPr>
          <w:ilvl w:val="0"/>
          <w:numId w:val="20"/>
        </w:numPr>
        <w:spacing w:line="240" w:lineRule="auto"/>
        <w:rPr>
          <w:rFonts w:asciiTheme="minorHAnsi" w:hAnsiTheme="minorHAnsi" w:cstheme="minorHAnsi"/>
          <w:sz w:val="20"/>
          <w:szCs w:val="20"/>
        </w:rPr>
      </w:pPr>
      <w:r w:rsidRPr="00716CF7">
        <w:rPr>
          <w:rFonts w:asciiTheme="minorHAnsi" w:hAnsiTheme="minorHAnsi" w:cstheme="minorHAnsi"/>
          <w:sz w:val="20"/>
          <w:szCs w:val="20"/>
        </w:rPr>
        <w:t>Implemented performance tuning techniques to optimize the execution time of ETL packages.</w:t>
      </w:r>
    </w:p>
    <w:p w14:paraId="4B139417" w14:textId="77777777" w:rsidR="008839EC" w:rsidRPr="00716CF7" w:rsidRDefault="00000000" w:rsidP="008839EC">
      <w:pPr>
        <w:pStyle w:val="ListParagraph"/>
        <w:numPr>
          <w:ilvl w:val="0"/>
          <w:numId w:val="20"/>
        </w:numPr>
        <w:spacing w:line="240" w:lineRule="auto"/>
        <w:rPr>
          <w:rFonts w:asciiTheme="minorHAnsi" w:hAnsiTheme="minorHAnsi" w:cstheme="minorHAnsi"/>
          <w:sz w:val="20"/>
          <w:szCs w:val="20"/>
        </w:rPr>
      </w:pPr>
      <w:r w:rsidRPr="00716CF7">
        <w:rPr>
          <w:rFonts w:asciiTheme="minorHAnsi" w:hAnsiTheme="minorHAnsi" w:cstheme="minorHAnsi"/>
          <w:sz w:val="20"/>
          <w:szCs w:val="20"/>
        </w:rPr>
        <w:t>Utilized TFS (Team Foundation Server) for releasing SSIS Packages, ensuring version control and efficient deployment.</w:t>
      </w:r>
    </w:p>
    <w:p w14:paraId="49250973" w14:textId="77777777" w:rsidR="008839EC" w:rsidRPr="00716CF7" w:rsidRDefault="00000000" w:rsidP="008839EC">
      <w:pPr>
        <w:pStyle w:val="ListParagraph"/>
        <w:numPr>
          <w:ilvl w:val="0"/>
          <w:numId w:val="20"/>
        </w:numPr>
        <w:spacing w:line="240" w:lineRule="auto"/>
        <w:rPr>
          <w:rFonts w:asciiTheme="minorHAnsi" w:hAnsiTheme="minorHAnsi" w:cstheme="minorHAnsi"/>
          <w:sz w:val="20"/>
          <w:szCs w:val="20"/>
        </w:rPr>
      </w:pPr>
      <w:r w:rsidRPr="00716CF7">
        <w:rPr>
          <w:rFonts w:asciiTheme="minorHAnsi" w:hAnsiTheme="minorHAnsi" w:cstheme="minorHAnsi"/>
          <w:sz w:val="20"/>
          <w:szCs w:val="20"/>
        </w:rPr>
        <w:t>Managed ETL processes for weekly transactional data from various systems to the Production environment, delivering SSRS or Pivot reports to end users.</w:t>
      </w:r>
    </w:p>
    <w:p w14:paraId="2CE86B7A" w14:textId="77777777" w:rsidR="008839EC" w:rsidRPr="00716CF7" w:rsidRDefault="00000000" w:rsidP="008839EC">
      <w:pPr>
        <w:pStyle w:val="ListParagraph"/>
        <w:numPr>
          <w:ilvl w:val="0"/>
          <w:numId w:val="20"/>
        </w:numPr>
        <w:spacing w:line="240" w:lineRule="auto"/>
        <w:rPr>
          <w:rFonts w:asciiTheme="minorHAnsi" w:hAnsiTheme="minorHAnsi" w:cstheme="minorHAnsi"/>
          <w:sz w:val="20"/>
          <w:szCs w:val="20"/>
        </w:rPr>
      </w:pPr>
      <w:r w:rsidRPr="00716CF7">
        <w:rPr>
          <w:rFonts w:asciiTheme="minorHAnsi" w:hAnsiTheme="minorHAnsi" w:cstheme="minorHAnsi"/>
          <w:sz w:val="20"/>
          <w:szCs w:val="20"/>
        </w:rPr>
        <w:t>Developed OLAP cubes using SQL Server Analysis Services (SSAS), defining data sources, data source views, dimensions, measures, hierarchies, attributes, calculations, perspectives, and roles.</w:t>
      </w:r>
    </w:p>
    <w:p w14:paraId="6B6FF3F8" w14:textId="77777777" w:rsidR="008839EC" w:rsidRPr="00716CF7" w:rsidRDefault="00000000" w:rsidP="008839EC">
      <w:pPr>
        <w:pStyle w:val="ListParagraph"/>
        <w:numPr>
          <w:ilvl w:val="0"/>
          <w:numId w:val="20"/>
        </w:numPr>
        <w:spacing w:line="240" w:lineRule="auto"/>
        <w:rPr>
          <w:rFonts w:asciiTheme="minorHAnsi" w:hAnsiTheme="minorHAnsi" w:cstheme="minorHAnsi"/>
          <w:sz w:val="20"/>
          <w:szCs w:val="20"/>
        </w:rPr>
      </w:pPr>
      <w:r w:rsidRPr="00716CF7">
        <w:rPr>
          <w:rFonts w:asciiTheme="minorHAnsi" w:hAnsiTheme="minorHAnsi" w:cstheme="minorHAnsi"/>
          <w:sz w:val="20"/>
          <w:szCs w:val="20"/>
        </w:rPr>
        <w:t>Created and scheduled reports on a weekly, monthly, or quarterly basis as per client requirements.</w:t>
      </w:r>
    </w:p>
    <w:p w14:paraId="40EF6A54" w14:textId="77777777" w:rsidR="008839EC" w:rsidRPr="00716CF7" w:rsidRDefault="00000000" w:rsidP="008839EC">
      <w:pPr>
        <w:pStyle w:val="ListParagraph"/>
        <w:numPr>
          <w:ilvl w:val="0"/>
          <w:numId w:val="20"/>
        </w:numPr>
        <w:spacing w:line="240" w:lineRule="auto"/>
        <w:rPr>
          <w:rFonts w:asciiTheme="minorHAnsi" w:hAnsiTheme="minorHAnsi" w:cstheme="minorHAnsi"/>
          <w:sz w:val="20"/>
          <w:szCs w:val="20"/>
        </w:rPr>
      </w:pPr>
      <w:r w:rsidRPr="00716CF7">
        <w:rPr>
          <w:rFonts w:asciiTheme="minorHAnsi" w:hAnsiTheme="minorHAnsi" w:cstheme="minorHAnsi"/>
          <w:sz w:val="20"/>
          <w:szCs w:val="20"/>
        </w:rPr>
        <w:t>Handled Sysco profitability model reports, specifically focusing on monthly financial transactional loads.</w:t>
      </w:r>
    </w:p>
    <w:p w14:paraId="3BCEEE75" w14:textId="77777777" w:rsidR="008839EC" w:rsidRDefault="00000000" w:rsidP="008839EC">
      <w:pPr>
        <w:pStyle w:val="ListParagraph"/>
        <w:numPr>
          <w:ilvl w:val="0"/>
          <w:numId w:val="20"/>
        </w:numPr>
        <w:spacing w:line="240" w:lineRule="auto"/>
        <w:rPr>
          <w:rFonts w:asciiTheme="minorHAnsi" w:hAnsiTheme="minorHAnsi" w:cstheme="minorHAnsi"/>
          <w:sz w:val="20"/>
          <w:szCs w:val="20"/>
        </w:rPr>
      </w:pPr>
      <w:r w:rsidRPr="00CF1B7D">
        <w:rPr>
          <w:rFonts w:asciiTheme="minorHAnsi" w:hAnsiTheme="minorHAnsi" w:cstheme="minorHAnsi"/>
          <w:sz w:val="20"/>
          <w:szCs w:val="20"/>
        </w:rPr>
        <w:t>Addressed ad-hoc and day-to-day operational tasks from the business team, ensuring timely and accurate delivery.</w:t>
      </w:r>
    </w:p>
    <w:p w14:paraId="0379765D" w14:textId="77777777" w:rsidR="008839EC" w:rsidRDefault="008839EC" w:rsidP="008839EC">
      <w:pPr>
        <w:pStyle w:val="ListParagraph"/>
        <w:spacing w:line="240" w:lineRule="auto"/>
        <w:rPr>
          <w:rFonts w:asciiTheme="minorHAnsi" w:hAnsiTheme="minorHAnsi" w:cstheme="minorHAnsi"/>
          <w:sz w:val="20"/>
          <w:szCs w:val="20"/>
        </w:rPr>
      </w:pPr>
    </w:p>
    <w:p w14:paraId="4AC436F6" w14:textId="27EDEB93" w:rsidR="00647864" w:rsidRPr="00C46C89" w:rsidRDefault="00000000" w:rsidP="00647864">
      <w:pPr>
        <w:pStyle w:val="BodyText3"/>
        <w:suppressAutoHyphens w:val="0"/>
        <w:spacing w:after="0" w:line="276" w:lineRule="auto"/>
        <w:rPr>
          <w:rFonts w:asciiTheme="minorHAnsi" w:hAnsiTheme="minorHAnsi" w:cstheme="minorHAnsi"/>
          <w:b/>
          <w:bCs/>
          <w:color w:val="000000"/>
          <w:sz w:val="20"/>
        </w:rPr>
      </w:pPr>
      <w:r>
        <w:rPr>
          <w:rFonts w:asciiTheme="minorHAnsi" w:hAnsiTheme="minorHAnsi" w:cstheme="minorHAnsi"/>
          <w:b/>
          <w:bCs/>
          <w:color w:val="000000"/>
          <w:sz w:val="20"/>
        </w:rPr>
        <w:t>4.</w:t>
      </w:r>
      <w:r w:rsidRPr="00C46C89">
        <w:rPr>
          <w:rFonts w:asciiTheme="minorHAnsi" w:hAnsiTheme="minorHAnsi" w:cstheme="minorHAnsi"/>
          <w:b/>
          <w:bCs/>
          <w:color w:val="000000"/>
          <w:sz w:val="20"/>
        </w:rPr>
        <w:t>Project Title: </w:t>
      </w:r>
      <w:r>
        <w:rPr>
          <w:rFonts w:asciiTheme="minorHAnsi" w:hAnsiTheme="minorHAnsi" w:cstheme="minorHAnsi"/>
          <w:b/>
          <w:bCs/>
          <w:color w:val="000000"/>
          <w:sz w:val="20"/>
        </w:rPr>
        <w:t xml:space="preserve"> </w:t>
      </w:r>
      <w:r w:rsidRPr="00214909">
        <w:rPr>
          <w:rFonts w:asciiTheme="minorHAnsi" w:hAnsiTheme="minorHAnsi" w:cstheme="minorHAnsi"/>
          <w:b/>
          <w:bCs/>
          <w:color w:val="000000"/>
          <w:sz w:val="20"/>
        </w:rPr>
        <w:t>Fresh Point Migration</w:t>
      </w:r>
      <w:r w:rsidR="00FE6F36">
        <w:rPr>
          <w:rFonts w:asciiTheme="minorHAnsi" w:hAnsiTheme="minorHAnsi" w:cstheme="minorHAnsi"/>
          <w:b/>
          <w:bCs/>
          <w:color w:val="000000"/>
          <w:sz w:val="20"/>
        </w:rPr>
        <w:t xml:space="preserve"> – Enhancements &amp; support</w:t>
      </w:r>
    </w:p>
    <w:p w14:paraId="647D5A13" w14:textId="77777777" w:rsidR="00647864" w:rsidRDefault="00000000" w:rsidP="00647864">
      <w:pPr>
        <w:pStyle w:val="BodyText3"/>
        <w:suppressAutoHyphens w:val="0"/>
        <w:spacing w:after="0" w:line="276" w:lineRule="auto"/>
        <w:rPr>
          <w:rFonts w:asciiTheme="minorHAnsi" w:hAnsiTheme="minorHAnsi" w:cstheme="minorHAnsi"/>
          <w:b/>
          <w:bCs/>
          <w:color w:val="000000"/>
          <w:sz w:val="20"/>
        </w:rPr>
      </w:pPr>
      <w:r>
        <w:rPr>
          <w:rFonts w:asciiTheme="minorHAnsi" w:hAnsiTheme="minorHAnsi" w:cstheme="minorHAnsi"/>
          <w:b/>
          <w:bCs/>
          <w:color w:val="000000"/>
          <w:sz w:val="20"/>
        </w:rPr>
        <w:t xml:space="preserve">    </w:t>
      </w:r>
      <w:r w:rsidRPr="00C46C89">
        <w:rPr>
          <w:rFonts w:asciiTheme="minorHAnsi" w:hAnsiTheme="minorHAnsi" w:cstheme="minorHAnsi"/>
          <w:b/>
          <w:bCs/>
          <w:color w:val="000000"/>
          <w:sz w:val="20"/>
        </w:rPr>
        <w:t>Client:</w:t>
      </w:r>
      <w:r>
        <w:rPr>
          <w:rFonts w:asciiTheme="minorHAnsi" w:hAnsiTheme="minorHAnsi" w:cstheme="minorHAnsi"/>
          <w:b/>
          <w:bCs/>
          <w:color w:val="000000"/>
          <w:sz w:val="20"/>
        </w:rPr>
        <w:tab/>
        <w:t xml:space="preserve">              Sysco Foods</w:t>
      </w:r>
    </w:p>
    <w:p w14:paraId="37F57B85" w14:textId="443C7AFE" w:rsidR="00647864" w:rsidRDefault="00000000" w:rsidP="00647864">
      <w:pPr>
        <w:pStyle w:val="BodyText3"/>
        <w:suppressAutoHyphens w:val="0"/>
        <w:spacing w:after="0" w:line="276" w:lineRule="auto"/>
        <w:rPr>
          <w:rFonts w:asciiTheme="minorHAnsi" w:hAnsiTheme="minorHAnsi" w:cstheme="minorHAnsi"/>
          <w:b/>
          <w:bCs/>
          <w:color w:val="000000"/>
          <w:sz w:val="20"/>
        </w:rPr>
      </w:pPr>
      <w:r>
        <w:rPr>
          <w:rFonts w:asciiTheme="minorHAnsi" w:hAnsiTheme="minorHAnsi" w:cstheme="minorHAnsi"/>
          <w:b/>
          <w:bCs/>
          <w:color w:val="000000"/>
          <w:sz w:val="20"/>
        </w:rPr>
        <w:t xml:space="preserve">    </w:t>
      </w:r>
      <w:r w:rsidRPr="00C46C89">
        <w:rPr>
          <w:rFonts w:asciiTheme="minorHAnsi" w:hAnsiTheme="minorHAnsi" w:cstheme="minorHAnsi"/>
          <w:b/>
          <w:bCs/>
          <w:color w:val="000000"/>
          <w:sz w:val="20"/>
        </w:rPr>
        <w:t>Environment:</w:t>
      </w:r>
      <w:r>
        <w:rPr>
          <w:rFonts w:asciiTheme="minorHAnsi" w:hAnsiTheme="minorHAnsi" w:cstheme="minorHAnsi"/>
          <w:b/>
          <w:bCs/>
          <w:color w:val="000000"/>
          <w:sz w:val="20"/>
        </w:rPr>
        <w:t xml:space="preserve"> SQL Server, SSIS, </w:t>
      </w:r>
      <w:r w:rsidR="008839EC">
        <w:rPr>
          <w:rFonts w:asciiTheme="minorHAnsi" w:hAnsiTheme="minorHAnsi" w:cstheme="minorHAnsi"/>
          <w:b/>
          <w:bCs/>
          <w:color w:val="000000"/>
          <w:sz w:val="20"/>
        </w:rPr>
        <w:t xml:space="preserve">ETL, </w:t>
      </w:r>
      <w:r>
        <w:rPr>
          <w:rFonts w:asciiTheme="minorHAnsi" w:hAnsiTheme="minorHAnsi" w:cstheme="minorHAnsi"/>
          <w:b/>
          <w:bCs/>
          <w:color w:val="000000"/>
          <w:sz w:val="20"/>
        </w:rPr>
        <w:t>SSAS, AWS Redshift, Netezza, ZappySys</w:t>
      </w:r>
    </w:p>
    <w:p w14:paraId="5F907761" w14:textId="709D8ED8" w:rsidR="00647864" w:rsidRDefault="00000000" w:rsidP="00647864">
      <w:pPr>
        <w:pStyle w:val="BodyText3"/>
        <w:suppressAutoHyphens w:val="0"/>
        <w:spacing w:after="0" w:line="276" w:lineRule="auto"/>
        <w:rPr>
          <w:rFonts w:asciiTheme="minorHAnsi" w:hAnsiTheme="minorHAnsi" w:cstheme="minorHAnsi"/>
          <w:b/>
          <w:bCs/>
          <w:color w:val="000000"/>
          <w:sz w:val="20"/>
        </w:rPr>
      </w:pPr>
      <w:r>
        <w:rPr>
          <w:rFonts w:asciiTheme="minorHAnsi" w:hAnsiTheme="minorHAnsi" w:cstheme="minorHAnsi"/>
          <w:b/>
          <w:bCs/>
          <w:color w:val="000000"/>
          <w:sz w:val="20"/>
        </w:rPr>
        <w:t xml:space="preserve">    </w:t>
      </w:r>
      <w:r w:rsidRPr="00C46C89">
        <w:rPr>
          <w:rFonts w:asciiTheme="minorHAnsi" w:hAnsiTheme="minorHAnsi" w:cstheme="minorHAnsi"/>
          <w:b/>
          <w:bCs/>
          <w:color w:val="000000"/>
          <w:sz w:val="20"/>
        </w:rPr>
        <w:t>Role: </w:t>
      </w:r>
      <w:r w:rsidRPr="00F06775">
        <w:rPr>
          <w:rFonts w:asciiTheme="minorHAnsi" w:hAnsiTheme="minorHAnsi" w:cstheme="minorHAnsi"/>
          <w:b/>
          <w:bCs/>
          <w:color w:val="000000"/>
          <w:sz w:val="20"/>
        </w:rPr>
        <w:t xml:space="preserve"> </w:t>
      </w:r>
      <w:r w:rsidRPr="00F06775">
        <w:rPr>
          <w:rFonts w:asciiTheme="minorHAnsi" w:hAnsiTheme="minorHAnsi" w:cstheme="minorHAnsi"/>
          <w:b/>
          <w:bCs/>
          <w:color w:val="000000"/>
          <w:sz w:val="20"/>
        </w:rPr>
        <w:tab/>
        <w:t xml:space="preserve">         </w:t>
      </w:r>
      <w:r w:rsidRPr="00541582">
        <w:rPr>
          <w:rFonts w:asciiTheme="minorHAnsi" w:hAnsiTheme="minorHAnsi" w:cstheme="minorHAnsi"/>
          <w:b/>
          <w:bCs/>
          <w:color w:val="000000"/>
          <w:sz w:val="20"/>
        </w:rPr>
        <w:t xml:space="preserve"> </w:t>
      </w:r>
      <w:r>
        <w:rPr>
          <w:rFonts w:asciiTheme="minorHAnsi" w:hAnsiTheme="minorHAnsi" w:cstheme="minorHAnsi"/>
          <w:b/>
          <w:bCs/>
          <w:color w:val="000000"/>
          <w:sz w:val="20"/>
        </w:rPr>
        <w:t xml:space="preserve">    </w:t>
      </w:r>
      <w:r w:rsidRPr="00541582">
        <w:rPr>
          <w:rFonts w:asciiTheme="minorHAnsi" w:hAnsiTheme="minorHAnsi" w:cstheme="minorHAnsi"/>
          <w:b/>
          <w:bCs/>
          <w:color w:val="000000"/>
          <w:sz w:val="20"/>
        </w:rPr>
        <w:t>Senior ETL Developer</w:t>
      </w:r>
    </w:p>
    <w:p w14:paraId="5D03E741" w14:textId="3B3BD3E0" w:rsidR="008839EC" w:rsidRDefault="00000000" w:rsidP="008839EC">
      <w:pPr>
        <w:pStyle w:val="BodyText3"/>
        <w:suppressAutoHyphens w:val="0"/>
        <w:spacing w:after="0" w:line="276" w:lineRule="auto"/>
        <w:rPr>
          <w:rFonts w:asciiTheme="minorHAnsi" w:hAnsiTheme="minorHAnsi" w:cstheme="minorHAnsi"/>
          <w:b/>
          <w:bCs/>
          <w:color w:val="000000"/>
          <w:sz w:val="20"/>
        </w:rPr>
      </w:pPr>
      <w:r>
        <w:rPr>
          <w:rFonts w:asciiTheme="minorHAnsi" w:hAnsiTheme="minorHAnsi" w:cstheme="minorHAnsi"/>
          <w:b/>
          <w:bCs/>
          <w:color w:val="000000"/>
          <w:sz w:val="20"/>
        </w:rPr>
        <w:t xml:space="preserve">    </w:t>
      </w:r>
      <w:r w:rsidRPr="00562D25">
        <w:rPr>
          <w:rFonts w:asciiTheme="minorHAnsi" w:hAnsiTheme="minorHAnsi" w:cstheme="minorHAnsi"/>
          <w:b/>
          <w:bCs/>
          <w:color w:val="000000"/>
          <w:sz w:val="20"/>
        </w:rPr>
        <w:t xml:space="preserve">From: </w:t>
      </w:r>
      <w:r w:rsidRPr="00562D25">
        <w:rPr>
          <w:rFonts w:asciiTheme="minorHAnsi" w:hAnsiTheme="minorHAnsi" w:cstheme="minorHAnsi"/>
          <w:b/>
          <w:bCs/>
          <w:color w:val="000000"/>
          <w:sz w:val="20"/>
        </w:rPr>
        <w:tab/>
        <w:t xml:space="preserve">              </w:t>
      </w:r>
      <w:r>
        <w:rPr>
          <w:rFonts w:asciiTheme="minorHAnsi" w:hAnsiTheme="minorHAnsi" w:cstheme="minorHAnsi"/>
          <w:b/>
          <w:bCs/>
          <w:color w:val="000000"/>
          <w:sz w:val="20"/>
        </w:rPr>
        <w:t>June</w:t>
      </w:r>
      <w:r w:rsidRPr="00562D25">
        <w:rPr>
          <w:rFonts w:asciiTheme="minorHAnsi" w:hAnsiTheme="minorHAnsi" w:cstheme="minorHAnsi"/>
          <w:b/>
          <w:bCs/>
          <w:color w:val="000000"/>
          <w:sz w:val="20"/>
        </w:rPr>
        <w:t>,</w:t>
      </w:r>
      <w:r>
        <w:rPr>
          <w:rFonts w:asciiTheme="minorHAnsi" w:hAnsiTheme="minorHAnsi" w:cstheme="minorHAnsi"/>
          <w:b/>
          <w:bCs/>
          <w:color w:val="000000"/>
          <w:sz w:val="20"/>
        </w:rPr>
        <w:t>2020</w:t>
      </w:r>
      <w:r w:rsidRPr="00562D25">
        <w:rPr>
          <w:rFonts w:asciiTheme="minorHAnsi" w:hAnsiTheme="minorHAnsi" w:cstheme="minorHAnsi"/>
          <w:b/>
          <w:bCs/>
          <w:color w:val="000000"/>
          <w:sz w:val="20"/>
        </w:rPr>
        <w:t xml:space="preserve"> to </w:t>
      </w:r>
      <w:r>
        <w:rPr>
          <w:rFonts w:asciiTheme="minorHAnsi" w:hAnsiTheme="minorHAnsi" w:cstheme="minorHAnsi"/>
          <w:b/>
          <w:bCs/>
          <w:color w:val="000000"/>
          <w:sz w:val="20"/>
        </w:rPr>
        <w:t>February,2021</w:t>
      </w:r>
    </w:p>
    <w:p w14:paraId="4440AAD1" w14:textId="77777777" w:rsidR="00647864" w:rsidRDefault="00000000" w:rsidP="00647864">
      <w:pPr>
        <w:pStyle w:val="BodyText3"/>
        <w:suppressAutoHyphens w:val="0"/>
        <w:spacing w:after="0" w:line="276" w:lineRule="auto"/>
        <w:rPr>
          <w:rFonts w:asciiTheme="minorHAnsi" w:hAnsiTheme="minorHAnsi" w:cstheme="minorHAnsi"/>
          <w:b/>
          <w:bCs/>
          <w:color w:val="000000"/>
          <w:sz w:val="20"/>
        </w:rPr>
      </w:pPr>
      <w:r>
        <w:rPr>
          <w:rFonts w:asciiTheme="minorHAnsi" w:hAnsiTheme="minorHAnsi" w:cstheme="minorHAnsi"/>
          <w:b/>
          <w:bCs/>
          <w:color w:val="000000"/>
          <w:sz w:val="20"/>
        </w:rPr>
        <w:t xml:space="preserve">   </w:t>
      </w:r>
    </w:p>
    <w:p w14:paraId="7FE5E0F3" w14:textId="5112989C" w:rsidR="00647864" w:rsidRPr="00F06775" w:rsidRDefault="00000000" w:rsidP="00647864">
      <w:pPr>
        <w:pStyle w:val="BodyText3"/>
        <w:suppressAutoHyphens w:val="0"/>
        <w:spacing w:after="0" w:line="276" w:lineRule="auto"/>
        <w:rPr>
          <w:rFonts w:asciiTheme="minorHAnsi" w:hAnsiTheme="minorHAnsi" w:cstheme="minorHAnsi"/>
          <w:b/>
          <w:bCs/>
          <w:color w:val="000000"/>
          <w:sz w:val="20"/>
        </w:rPr>
      </w:pPr>
      <w:r>
        <w:rPr>
          <w:rFonts w:asciiTheme="minorHAnsi" w:hAnsiTheme="minorHAnsi" w:cstheme="minorHAnsi"/>
          <w:b/>
          <w:bCs/>
          <w:color w:val="000000"/>
          <w:sz w:val="20"/>
        </w:rPr>
        <w:t xml:space="preserve">    </w:t>
      </w:r>
      <w:r w:rsidR="00D25ADB">
        <w:rPr>
          <w:rFonts w:asciiTheme="minorHAnsi" w:hAnsiTheme="minorHAnsi" w:cstheme="minorHAnsi"/>
          <w:b/>
          <w:bCs/>
          <w:color w:val="000000"/>
          <w:sz w:val="20"/>
        </w:rPr>
        <w:t>Responsibilities</w:t>
      </w:r>
      <w:r w:rsidRPr="00F06775">
        <w:rPr>
          <w:rFonts w:asciiTheme="minorHAnsi" w:hAnsiTheme="minorHAnsi" w:cstheme="minorHAnsi"/>
          <w:b/>
          <w:bCs/>
          <w:color w:val="000000"/>
          <w:sz w:val="20"/>
        </w:rPr>
        <w:t xml:space="preserve">:  </w:t>
      </w:r>
    </w:p>
    <w:p w14:paraId="30F3BFFE" w14:textId="77777777" w:rsidR="00647864" w:rsidRPr="00214909" w:rsidRDefault="00000000" w:rsidP="00647864">
      <w:pPr>
        <w:pStyle w:val="ListParagraph"/>
        <w:numPr>
          <w:ilvl w:val="0"/>
          <w:numId w:val="20"/>
        </w:numPr>
        <w:spacing w:line="240" w:lineRule="auto"/>
        <w:rPr>
          <w:rFonts w:asciiTheme="minorHAnsi" w:hAnsiTheme="minorHAnsi" w:cstheme="minorHAnsi"/>
          <w:sz w:val="20"/>
          <w:szCs w:val="20"/>
        </w:rPr>
      </w:pPr>
      <w:r w:rsidRPr="00214909">
        <w:rPr>
          <w:rFonts w:asciiTheme="minorHAnsi" w:hAnsiTheme="minorHAnsi" w:cstheme="minorHAnsi"/>
          <w:sz w:val="20"/>
          <w:szCs w:val="20"/>
        </w:rPr>
        <w:t>Analyzing the requirements and design documents and understanding the functionality of both source and target systems.</w:t>
      </w:r>
    </w:p>
    <w:p w14:paraId="1219348A" w14:textId="77777777" w:rsidR="00647864" w:rsidRPr="00214909" w:rsidRDefault="00000000" w:rsidP="00647864">
      <w:pPr>
        <w:pStyle w:val="ListParagraph"/>
        <w:numPr>
          <w:ilvl w:val="0"/>
          <w:numId w:val="20"/>
        </w:numPr>
        <w:spacing w:line="240" w:lineRule="auto"/>
        <w:rPr>
          <w:rFonts w:asciiTheme="minorHAnsi" w:hAnsiTheme="minorHAnsi" w:cstheme="minorHAnsi"/>
          <w:sz w:val="20"/>
          <w:szCs w:val="20"/>
        </w:rPr>
      </w:pPr>
      <w:r w:rsidRPr="00214909">
        <w:rPr>
          <w:rFonts w:asciiTheme="minorHAnsi" w:hAnsiTheme="minorHAnsi" w:cstheme="minorHAnsi"/>
          <w:sz w:val="20"/>
          <w:szCs w:val="20"/>
        </w:rPr>
        <w:t>Managed end-to-end complex data migration, conversion, and data modelling</w:t>
      </w:r>
      <w:r>
        <w:rPr>
          <w:rFonts w:asciiTheme="minorHAnsi" w:hAnsiTheme="minorHAnsi" w:cstheme="minorHAnsi"/>
          <w:sz w:val="20"/>
          <w:szCs w:val="20"/>
        </w:rPr>
        <w:t>.</w:t>
      </w:r>
    </w:p>
    <w:p w14:paraId="6C014DA0" w14:textId="77777777" w:rsidR="00647864" w:rsidRPr="00214909" w:rsidRDefault="00000000" w:rsidP="00647864">
      <w:pPr>
        <w:pStyle w:val="ListParagraph"/>
        <w:numPr>
          <w:ilvl w:val="0"/>
          <w:numId w:val="20"/>
        </w:numPr>
        <w:tabs>
          <w:tab w:val="left" w:pos="720"/>
        </w:tabs>
        <w:spacing w:after="0" w:line="240" w:lineRule="auto"/>
        <w:jc w:val="both"/>
        <w:rPr>
          <w:rFonts w:asciiTheme="minorHAnsi" w:hAnsiTheme="minorHAnsi" w:cstheme="minorHAnsi"/>
          <w:sz w:val="20"/>
          <w:szCs w:val="20"/>
        </w:rPr>
      </w:pPr>
      <w:r w:rsidRPr="00214909">
        <w:rPr>
          <w:rFonts w:asciiTheme="minorHAnsi" w:hAnsiTheme="minorHAnsi" w:cstheme="minorHAnsi"/>
          <w:sz w:val="20"/>
          <w:szCs w:val="20"/>
        </w:rPr>
        <w:t xml:space="preserve">Developed the SSIS package using </w:t>
      </w:r>
      <w:r w:rsidRPr="00E10198">
        <w:rPr>
          <w:rFonts w:asciiTheme="minorHAnsi" w:hAnsiTheme="minorHAnsi" w:cstheme="minorHAnsi"/>
          <w:sz w:val="20"/>
          <w:szCs w:val="20"/>
        </w:rPr>
        <w:t>ZappySys Amazon redshift</w:t>
      </w:r>
      <w:r w:rsidRPr="00214909">
        <w:rPr>
          <w:rFonts w:asciiTheme="minorHAnsi" w:hAnsiTheme="minorHAnsi" w:cstheme="minorHAnsi"/>
          <w:sz w:val="20"/>
          <w:szCs w:val="20"/>
        </w:rPr>
        <w:t xml:space="preserve"> as tool to extract data from Netezza to </w:t>
      </w:r>
      <w:r>
        <w:rPr>
          <w:rFonts w:asciiTheme="minorHAnsi" w:hAnsiTheme="minorHAnsi" w:cstheme="minorHAnsi"/>
          <w:sz w:val="20"/>
          <w:szCs w:val="20"/>
        </w:rPr>
        <w:t>MS</w:t>
      </w:r>
      <w:r w:rsidRPr="00214909">
        <w:rPr>
          <w:rFonts w:asciiTheme="minorHAnsi" w:hAnsiTheme="minorHAnsi" w:cstheme="minorHAnsi"/>
          <w:sz w:val="20"/>
          <w:szCs w:val="20"/>
        </w:rPr>
        <w:t xml:space="preserve"> SQL server, by using SQL server Integration Services 2008R2/2012.</w:t>
      </w:r>
    </w:p>
    <w:p w14:paraId="090BD582" w14:textId="77777777" w:rsidR="00647864" w:rsidRPr="00214909" w:rsidRDefault="00000000" w:rsidP="00647864">
      <w:pPr>
        <w:pStyle w:val="ListParagraph"/>
        <w:numPr>
          <w:ilvl w:val="0"/>
          <w:numId w:val="20"/>
        </w:numPr>
        <w:tabs>
          <w:tab w:val="left" w:pos="720"/>
        </w:tabs>
        <w:spacing w:after="0" w:line="240" w:lineRule="auto"/>
        <w:jc w:val="both"/>
        <w:rPr>
          <w:rFonts w:asciiTheme="minorHAnsi" w:hAnsiTheme="minorHAnsi" w:cstheme="minorHAnsi"/>
          <w:sz w:val="20"/>
          <w:szCs w:val="20"/>
        </w:rPr>
      </w:pPr>
      <w:r>
        <w:rPr>
          <w:rFonts w:asciiTheme="minorHAnsi" w:hAnsiTheme="minorHAnsi" w:cstheme="minorHAnsi"/>
          <w:sz w:val="20"/>
          <w:szCs w:val="20"/>
        </w:rPr>
        <w:t>V</w:t>
      </w:r>
      <w:r w:rsidRPr="00214909">
        <w:rPr>
          <w:rFonts w:asciiTheme="minorHAnsi" w:hAnsiTheme="minorHAnsi" w:cstheme="minorHAnsi"/>
          <w:sz w:val="20"/>
          <w:szCs w:val="20"/>
        </w:rPr>
        <w:t>alidate data quality checks</w:t>
      </w:r>
      <w:r>
        <w:rPr>
          <w:rFonts w:asciiTheme="minorHAnsi" w:hAnsiTheme="minorHAnsi" w:cstheme="minorHAnsi"/>
          <w:sz w:val="20"/>
          <w:szCs w:val="20"/>
        </w:rPr>
        <w:t xml:space="preserve"> after data loads.</w:t>
      </w:r>
    </w:p>
    <w:p w14:paraId="260AA2BC" w14:textId="77777777" w:rsidR="00647864" w:rsidRPr="00214909" w:rsidRDefault="00000000" w:rsidP="00647864">
      <w:pPr>
        <w:pStyle w:val="ListParagraph"/>
        <w:numPr>
          <w:ilvl w:val="0"/>
          <w:numId w:val="20"/>
        </w:numPr>
        <w:tabs>
          <w:tab w:val="left" w:pos="720"/>
        </w:tabs>
        <w:spacing w:after="0" w:line="240" w:lineRule="auto"/>
        <w:jc w:val="both"/>
        <w:rPr>
          <w:rFonts w:asciiTheme="minorHAnsi" w:hAnsiTheme="minorHAnsi" w:cstheme="minorHAnsi"/>
          <w:sz w:val="20"/>
          <w:szCs w:val="20"/>
        </w:rPr>
      </w:pPr>
      <w:r w:rsidRPr="00214909">
        <w:rPr>
          <w:rFonts w:asciiTheme="minorHAnsi" w:hAnsiTheme="minorHAnsi" w:cstheme="minorHAnsi"/>
          <w:sz w:val="20"/>
          <w:szCs w:val="20"/>
        </w:rPr>
        <w:t>Worked on TFS to release the SSIS Package from Development to Test to UAT and Production.</w:t>
      </w:r>
    </w:p>
    <w:p w14:paraId="0111DD38" w14:textId="77777777" w:rsidR="00647864" w:rsidRDefault="00000000" w:rsidP="00647864">
      <w:pPr>
        <w:pStyle w:val="ListParagraph"/>
        <w:numPr>
          <w:ilvl w:val="0"/>
          <w:numId w:val="20"/>
        </w:numPr>
        <w:spacing w:line="240" w:lineRule="auto"/>
        <w:rPr>
          <w:rFonts w:asciiTheme="minorHAnsi" w:hAnsiTheme="minorHAnsi" w:cstheme="minorHAnsi"/>
          <w:sz w:val="20"/>
          <w:szCs w:val="20"/>
        </w:rPr>
      </w:pPr>
      <w:r w:rsidRPr="00214909">
        <w:rPr>
          <w:rFonts w:asciiTheme="minorHAnsi" w:hAnsiTheme="minorHAnsi" w:cstheme="minorHAnsi"/>
          <w:sz w:val="20"/>
          <w:szCs w:val="20"/>
        </w:rPr>
        <w:t xml:space="preserve">Developed </w:t>
      </w:r>
      <w:r>
        <w:rPr>
          <w:rFonts w:asciiTheme="minorHAnsi" w:hAnsiTheme="minorHAnsi" w:cstheme="minorHAnsi"/>
          <w:sz w:val="20"/>
          <w:szCs w:val="20"/>
        </w:rPr>
        <w:t>SOP</w:t>
      </w:r>
      <w:r w:rsidRPr="00214909">
        <w:rPr>
          <w:rFonts w:asciiTheme="minorHAnsi" w:hAnsiTheme="minorHAnsi" w:cstheme="minorHAnsi"/>
          <w:sz w:val="20"/>
          <w:szCs w:val="20"/>
        </w:rPr>
        <w:t xml:space="preserve"> and produced relevant documentation</w:t>
      </w:r>
      <w:r>
        <w:rPr>
          <w:rFonts w:asciiTheme="minorHAnsi" w:hAnsiTheme="minorHAnsi" w:cstheme="minorHAnsi"/>
          <w:sz w:val="20"/>
          <w:szCs w:val="20"/>
        </w:rPr>
        <w:t>.</w:t>
      </w:r>
    </w:p>
    <w:p w14:paraId="4C50BA26" w14:textId="77777777" w:rsidR="00647864" w:rsidRDefault="00647864" w:rsidP="00647864">
      <w:pPr>
        <w:rPr>
          <w:rFonts w:asciiTheme="minorHAnsi" w:hAnsiTheme="minorHAnsi" w:cstheme="minorHAnsi"/>
          <w:b/>
          <w:bCs/>
          <w:color w:val="000000"/>
          <w:sz w:val="20"/>
        </w:rPr>
      </w:pPr>
    </w:p>
    <w:p w14:paraId="68264FED" w14:textId="0632E454" w:rsidR="00647864" w:rsidRPr="00C46C89" w:rsidRDefault="00000000" w:rsidP="00647864">
      <w:pPr>
        <w:pStyle w:val="BodyText3"/>
        <w:suppressAutoHyphens w:val="0"/>
        <w:spacing w:after="0" w:line="276" w:lineRule="auto"/>
        <w:rPr>
          <w:rFonts w:asciiTheme="minorHAnsi" w:hAnsiTheme="minorHAnsi" w:cstheme="minorHAnsi"/>
          <w:b/>
          <w:bCs/>
          <w:color w:val="000000"/>
          <w:sz w:val="20"/>
        </w:rPr>
      </w:pPr>
      <w:r>
        <w:rPr>
          <w:rFonts w:asciiTheme="minorHAnsi" w:hAnsiTheme="minorHAnsi" w:cstheme="minorHAnsi"/>
          <w:b/>
          <w:bCs/>
          <w:color w:val="000000"/>
          <w:sz w:val="20"/>
        </w:rPr>
        <w:t>5.</w:t>
      </w:r>
      <w:r w:rsidRPr="00C46C89">
        <w:rPr>
          <w:rFonts w:asciiTheme="minorHAnsi" w:hAnsiTheme="minorHAnsi" w:cstheme="minorHAnsi"/>
          <w:b/>
          <w:bCs/>
          <w:color w:val="000000"/>
          <w:sz w:val="20"/>
        </w:rPr>
        <w:t>Project Title: </w:t>
      </w:r>
      <w:r>
        <w:rPr>
          <w:rFonts w:asciiTheme="minorHAnsi" w:hAnsiTheme="minorHAnsi" w:cstheme="minorHAnsi"/>
          <w:b/>
          <w:bCs/>
          <w:color w:val="000000"/>
          <w:sz w:val="20"/>
        </w:rPr>
        <w:t xml:space="preserve">   </w:t>
      </w:r>
      <w:r w:rsidRPr="00687B61">
        <w:rPr>
          <w:rFonts w:asciiTheme="minorHAnsi" w:hAnsiTheme="minorHAnsi" w:cstheme="minorHAnsi"/>
          <w:b/>
          <w:bCs/>
          <w:color w:val="000000"/>
          <w:sz w:val="20"/>
        </w:rPr>
        <w:t>Data migration to Seed</w:t>
      </w:r>
      <w:r w:rsidR="00FE6F36">
        <w:rPr>
          <w:rFonts w:asciiTheme="minorHAnsi" w:hAnsiTheme="minorHAnsi" w:cstheme="minorHAnsi"/>
          <w:b/>
          <w:bCs/>
          <w:color w:val="000000"/>
          <w:sz w:val="20"/>
        </w:rPr>
        <w:t xml:space="preserve"> – Enhancements &amp; support</w:t>
      </w:r>
    </w:p>
    <w:p w14:paraId="20D52325" w14:textId="77777777" w:rsidR="00647864" w:rsidRDefault="00000000" w:rsidP="00647864">
      <w:pPr>
        <w:pStyle w:val="BodyText3"/>
        <w:suppressAutoHyphens w:val="0"/>
        <w:spacing w:after="0" w:line="276" w:lineRule="auto"/>
        <w:rPr>
          <w:rFonts w:asciiTheme="minorHAnsi" w:hAnsiTheme="minorHAnsi" w:cstheme="minorHAnsi"/>
          <w:b/>
          <w:bCs/>
          <w:color w:val="000000"/>
          <w:sz w:val="20"/>
        </w:rPr>
      </w:pPr>
      <w:r>
        <w:rPr>
          <w:rFonts w:asciiTheme="minorHAnsi" w:hAnsiTheme="minorHAnsi" w:cstheme="minorHAnsi"/>
          <w:b/>
          <w:bCs/>
          <w:color w:val="000000"/>
          <w:sz w:val="20"/>
        </w:rPr>
        <w:t xml:space="preserve">   </w:t>
      </w:r>
      <w:r w:rsidRPr="00C46C89">
        <w:rPr>
          <w:rFonts w:asciiTheme="minorHAnsi" w:hAnsiTheme="minorHAnsi" w:cstheme="minorHAnsi"/>
          <w:b/>
          <w:bCs/>
          <w:color w:val="000000"/>
          <w:sz w:val="20"/>
        </w:rPr>
        <w:t>Client:</w:t>
      </w:r>
      <w:r>
        <w:rPr>
          <w:rFonts w:asciiTheme="minorHAnsi" w:hAnsiTheme="minorHAnsi" w:cstheme="minorHAnsi"/>
          <w:b/>
          <w:bCs/>
          <w:color w:val="000000"/>
          <w:sz w:val="20"/>
        </w:rPr>
        <w:t xml:space="preserve"> </w:t>
      </w:r>
      <w:r>
        <w:rPr>
          <w:rFonts w:asciiTheme="minorHAnsi" w:hAnsiTheme="minorHAnsi" w:cstheme="minorHAnsi"/>
          <w:b/>
          <w:bCs/>
          <w:color w:val="000000"/>
          <w:sz w:val="20"/>
        </w:rPr>
        <w:tab/>
        <w:t xml:space="preserve">               Sysco Foods</w:t>
      </w:r>
    </w:p>
    <w:p w14:paraId="2BB2196F" w14:textId="3DB58E08" w:rsidR="00647864" w:rsidRDefault="00000000" w:rsidP="00647864">
      <w:pPr>
        <w:pStyle w:val="BodyText3"/>
        <w:suppressAutoHyphens w:val="0"/>
        <w:spacing w:after="0" w:line="276" w:lineRule="auto"/>
        <w:rPr>
          <w:rFonts w:asciiTheme="minorHAnsi" w:hAnsiTheme="minorHAnsi" w:cstheme="minorHAnsi"/>
          <w:b/>
          <w:bCs/>
          <w:color w:val="000000"/>
          <w:sz w:val="20"/>
        </w:rPr>
      </w:pPr>
      <w:r>
        <w:rPr>
          <w:rFonts w:asciiTheme="minorHAnsi" w:hAnsiTheme="minorHAnsi" w:cstheme="minorHAnsi"/>
          <w:b/>
          <w:bCs/>
          <w:color w:val="000000"/>
          <w:sz w:val="20"/>
        </w:rPr>
        <w:t xml:space="preserve">   </w:t>
      </w:r>
      <w:r w:rsidRPr="00C46C89">
        <w:rPr>
          <w:rFonts w:asciiTheme="minorHAnsi" w:hAnsiTheme="minorHAnsi" w:cstheme="minorHAnsi"/>
          <w:b/>
          <w:bCs/>
          <w:color w:val="000000"/>
          <w:sz w:val="20"/>
        </w:rPr>
        <w:t>Environment:</w:t>
      </w:r>
      <w:r>
        <w:rPr>
          <w:rFonts w:asciiTheme="minorHAnsi" w:hAnsiTheme="minorHAnsi" w:cstheme="minorHAnsi"/>
          <w:b/>
          <w:bCs/>
          <w:color w:val="000000"/>
          <w:sz w:val="20"/>
        </w:rPr>
        <w:t xml:space="preserve"> </w:t>
      </w:r>
      <w:r w:rsidRPr="00C46C89">
        <w:rPr>
          <w:rFonts w:asciiTheme="minorHAnsi" w:hAnsiTheme="minorHAnsi" w:cstheme="minorHAnsi"/>
          <w:b/>
          <w:bCs/>
          <w:color w:val="000000"/>
          <w:sz w:val="20"/>
        </w:rPr>
        <w:t>  </w:t>
      </w:r>
      <w:r w:rsidRPr="00687B61">
        <w:rPr>
          <w:rFonts w:asciiTheme="minorHAnsi" w:hAnsiTheme="minorHAnsi" w:cstheme="minorHAnsi"/>
          <w:b/>
          <w:bCs/>
          <w:color w:val="000000"/>
          <w:sz w:val="20"/>
        </w:rPr>
        <w:t>SQL Server,</w:t>
      </w:r>
      <w:r>
        <w:rPr>
          <w:rFonts w:asciiTheme="minorHAnsi" w:hAnsiTheme="minorHAnsi" w:cstheme="minorHAnsi"/>
          <w:b/>
          <w:bCs/>
          <w:color w:val="000000"/>
          <w:sz w:val="20"/>
        </w:rPr>
        <w:t xml:space="preserve"> ETL,</w:t>
      </w:r>
      <w:r w:rsidRPr="00687B61">
        <w:rPr>
          <w:rFonts w:asciiTheme="minorHAnsi" w:hAnsiTheme="minorHAnsi" w:cstheme="minorHAnsi"/>
          <w:b/>
          <w:bCs/>
          <w:color w:val="000000"/>
          <w:sz w:val="20"/>
        </w:rPr>
        <w:t xml:space="preserve"> Zappy</w:t>
      </w:r>
      <w:r>
        <w:rPr>
          <w:rFonts w:asciiTheme="minorHAnsi" w:hAnsiTheme="minorHAnsi" w:cstheme="minorHAnsi"/>
          <w:b/>
          <w:bCs/>
          <w:color w:val="000000"/>
          <w:sz w:val="20"/>
        </w:rPr>
        <w:t>S</w:t>
      </w:r>
      <w:r w:rsidRPr="00687B61">
        <w:rPr>
          <w:rFonts w:asciiTheme="minorHAnsi" w:hAnsiTheme="minorHAnsi" w:cstheme="minorHAnsi"/>
          <w:b/>
          <w:bCs/>
          <w:color w:val="000000"/>
          <w:sz w:val="20"/>
        </w:rPr>
        <w:t>ys Amazon redshift, Netezza, DB2</w:t>
      </w:r>
      <w:r>
        <w:rPr>
          <w:rFonts w:asciiTheme="minorHAnsi" w:hAnsiTheme="minorHAnsi" w:cstheme="minorHAnsi"/>
          <w:b/>
          <w:bCs/>
          <w:color w:val="000000"/>
          <w:sz w:val="20"/>
        </w:rPr>
        <w:t xml:space="preserve">  </w:t>
      </w:r>
    </w:p>
    <w:p w14:paraId="6A868CBD" w14:textId="77777777" w:rsidR="00647864" w:rsidRDefault="00000000" w:rsidP="00647864">
      <w:pPr>
        <w:pStyle w:val="BodyText3"/>
        <w:suppressAutoHyphens w:val="0"/>
        <w:spacing w:after="0" w:line="276" w:lineRule="auto"/>
        <w:rPr>
          <w:rFonts w:asciiTheme="minorHAnsi" w:hAnsiTheme="minorHAnsi" w:cstheme="minorHAnsi"/>
          <w:b/>
          <w:bCs/>
          <w:color w:val="000000"/>
          <w:sz w:val="20"/>
        </w:rPr>
      </w:pPr>
      <w:r>
        <w:rPr>
          <w:rFonts w:asciiTheme="minorHAnsi" w:hAnsiTheme="minorHAnsi" w:cstheme="minorHAnsi"/>
          <w:b/>
          <w:bCs/>
          <w:color w:val="000000"/>
          <w:sz w:val="20"/>
        </w:rPr>
        <w:t xml:space="preserve">   </w:t>
      </w:r>
      <w:r w:rsidRPr="00C46C89">
        <w:rPr>
          <w:rFonts w:asciiTheme="minorHAnsi" w:hAnsiTheme="minorHAnsi" w:cstheme="minorHAnsi"/>
          <w:b/>
          <w:bCs/>
          <w:color w:val="000000"/>
          <w:sz w:val="20"/>
        </w:rPr>
        <w:t>Role: </w:t>
      </w:r>
      <w:r w:rsidRPr="00CE4B3A">
        <w:rPr>
          <w:rFonts w:ascii="Verdana" w:hAnsi="Verdana"/>
          <w:b/>
          <w:bCs/>
        </w:rPr>
        <w:t xml:space="preserve"> </w:t>
      </w:r>
      <w:r>
        <w:rPr>
          <w:rFonts w:ascii="Verdana" w:hAnsi="Verdana"/>
          <w:b/>
          <w:bCs/>
        </w:rPr>
        <w:tab/>
        <w:t xml:space="preserve">         </w:t>
      </w:r>
      <w:r w:rsidRPr="00541582">
        <w:rPr>
          <w:rFonts w:asciiTheme="minorHAnsi" w:hAnsiTheme="minorHAnsi" w:cstheme="minorHAnsi"/>
          <w:b/>
          <w:bCs/>
          <w:color w:val="000000"/>
          <w:sz w:val="20"/>
        </w:rPr>
        <w:t xml:space="preserve"> </w:t>
      </w:r>
      <w:r>
        <w:rPr>
          <w:rFonts w:asciiTheme="minorHAnsi" w:hAnsiTheme="minorHAnsi" w:cstheme="minorHAnsi"/>
          <w:b/>
          <w:bCs/>
          <w:color w:val="000000"/>
          <w:sz w:val="20"/>
        </w:rPr>
        <w:t xml:space="preserve">   </w:t>
      </w:r>
      <w:r w:rsidRPr="00541582">
        <w:rPr>
          <w:rFonts w:asciiTheme="minorHAnsi" w:hAnsiTheme="minorHAnsi" w:cstheme="minorHAnsi"/>
          <w:b/>
          <w:bCs/>
          <w:color w:val="000000"/>
          <w:sz w:val="20"/>
        </w:rPr>
        <w:t xml:space="preserve">Senior ETL Developer </w:t>
      </w:r>
    </w:p>
    <w:p w14:paraId="27F54554" w14:textId="5A6E4D53" w:rsidR="008839EC" w:rsidRDefault="00000000" w:rsidP="008839EC">
      <w:pPr>
        <w:pStyle w:val="BodyText3"/>
        <w:suppressAutoHyphens w:val="0"/>
        <w:spacing w:after="0" w:line="276" w:lineRule="auto"/>
        <w:rPr>
          <w:rFonts w:asciiTheme="minorHAnsi" w:hAnsiTheme="minorHAnsi" w:cstheme="minorHAnsi"/>
          <w:b/>
          <w:bCs/>
          <w:color w:val="000000"/>
          <w:sz w:val="20"/>
        </w:rPr>
      </w:pPr>
      <w:r>
        <w:rPr>
          <w:rFonts w:asciiTheme="minorHAnsi" w:hAnsiTheme="minorHAnsi" w:cstheme="minorHAnsi"/>
          <w:b/>
          <w:bCs/>
          <w:color w:val="000000"/>
          <w:sz w:val="20"/>
        </w:rPr>
        <w:t xml:space="preserve">   </w:t>
      </w:r>
      <w:r w:rsidRPr="00562D25">
        <w:rPr>
          <w:rFonts w:asciiTheme="minorHAnsi" w:hAnsiTheme="minorHAnsi" w:cstheme="minorHAnsi"/>
          <w:b/>
          <w:bCs/>
          <w:color w:val="000000"/>
          <w:sz w:val="20"/>
        </w:rPr>
        <w:t xml:space="preserve">From: </w:t>
      </w:r>
      <w:r w:rsidRPr="00562D25">
        <w:rPr>
          <w:rFonts w:asciiTheme="minorHAnsi" w:hAnsiTheme="minorHAnsi" w:cstheme="minorHAnsi"/>
          <w:b/>
          <w:bCs/>
          <w:color w:val="000000"/>
          <w:sz w:val="20"/>
        </w:rPr>
        <w:tab/>
        <w:t xml:space="preserve">               </w:t>
      </w:r>
      <w:r>
        <w:rPr>
          <w:rFonts w:asciiTheme="minorHAnsi" w:hAnsiTheme="minorHAnsi" w:cstheme="minorHAnsi"/>
          <w:b/>
          <w:bCs/>
          <w:color w:val="000000"/>
          <w:sz w:val="20"/>
        </w:rPr>
        <w:t>January</w:t>
      </w:r>
      <w:r w:rsidRPr="00562D25">
        <w:rPr>
          <w:rFonts w:asciiTheme="minorHAnsi" w:hAnsiTheme="minorHAnsi" w:cstheme="minorHAnsi"/>
          <w:b/>
          <w:bCs/>
          <w:color w:val="000000"/>
          <w:sz w:val="20"/>
        </w:rPr>
        <w:t>,</w:t>
      </w:r>
      <w:r>
        <w:rPr>
          <w:rFonts w:asciiTheme="minorHAnsi" w:hAnsiTheme="minorHAnsi" w:cstheme="minorHAnsi"/>
          <w:b/>
          <w:bCs/>
          <w:color w:val="000000"/>
          <w:sz w:val="20"/>
        </w:rPr>
        <w:t>2020</w:t>
      </w:r>
      <w:r w:rsidRPr="00562D25">
        <w:rPr>
          <w:rFonts w:asciiTheme="minorHAnsi" w:hAnsiTheme="minorHAnsi" w:cstheme="minorHAnsi"/>
          <w:b/>
          <w:bCs/>
          <w:color w:val="000000"/>
          <w:sz w:val="20"/>
        </w:rPr>
        <w:t xml:space="preserve"> to </w:t>
      </w:r>
      <w:r>
        <w:rPr>
          <w:rFonts w:asciiTheme="minorHAnsi" w:hAnsiTheme="minorHAnsi" w:cstheme="minorHAnsi"/>
          <w:b/>
          <w:bCs/>
          <w:color w:val="000000"/>
          <w:sz w:val="20"/>
        </w:rPr>
        <w:t>June,2020</w:t>
      </w:r>
    </w:p>
    <w:p w14:paraId="79936E24" w14:textId="77777777" w:rsidR="008839EC" w:rsidRPr="00541582" w:rsidRDefault="008839EC" w:rsidP="00647864">
      <w:pPr>
        <w:pStyle w:val="BodyText3"/>
        <w:suppressAutoHyphens w:val="0"/>
        <w:spacing w:after="0" w:line="276" w:lineRule="auto"/>
        <w:rPr>
          <w:rFonts w:ascii="Verdana" w:hAnsi="Verdana"/>
          <w:b/>
          <w:bCs/>
        </w:rPr>
      </w:pPr>
    </w:p>
    <w:p w14:paraId="7F3BE210" w14:textId="77777777" w:rsidR="001B0C20" w:rsidRDefault="001B0C20" w:rsidP="00647864">
      <w:pPr>
        <w:pStyle w:val="BodyText3"/>
        <w:suppressAutoHyphens w:val="0"/>
        <w:spacing w:after="0" w:line="360" w:lineRule="auto"/>
        <w:rPr>
          <w:rFonts w:asciiTheme="minorHAnsi" w:hAnsiTheme="minorHAnsi" w:cstheme="minorHAnsi"/>
          <w:b/>
          <w:bCs/>
          <w:color w:val="000000"/>
          <w:sz w:val="20"/>
        </w:rPr>
      </w:pPr>
    </w:p>
    <w:p w14:paraId="08C4214E" w14:textId="79F676E3" w:rsidR="00647864" w:rsidRDefault="00000000" w:rsidP="00647864">
      <w:pPr>
        <w:pStyle w:val="BodyText3"/>
        <w:suppressAutoHyphens w:val="0"/>
        <w:spacing w:after="0" w:line="360" w:lineRule="auto"/>
        <w:rPr>
          <w:rFonts w:ascii="Verdana" w:hAnsi="Verdana"/>
          <w:b/>
          <w:bCs/>
          <w:color w:val="000000"/>
        </w:rPr>
      </w:pPr>
      <w:r>
        <w:rPr>
          <w:rFonts w:asciiTheme="minorHAnsi" w:hAnsiTheme="minorHAnsi" w:cstheme="minorHAnsi"/>
          <w:b/>
          <w:bCs/>
          <w:color w:val="000000"/>
          <w:sz w:val="20"/>
        </w:rPr>
        <w:lastRenderedPageBreak/>
        <w:t xml:space="preserve">   </w:t>
      </w:r>
      <w:r w:rsidR="00D25ADB">
        <w:rPr>
          <w:rFonts w:asciiTheme="minorHAnsi" w:hAnsiTheme="minorHAnsi" w:cstheme="minorHAnsi"/>
          <w:b/>
          <w:bCs/>
          <w:color w:val="000000"/>
          <w:sz w:val="20"/>
        </w:rPr>
        <w:t>Responsibilities</w:t>
      </w:r>
      <w:r w:rsidRPr="00B51ECA">
        <w:rPr>
          <w:rFonts w:ascii="Verdana" w:hAnsi="Verdana"/>
          <w:b/>
          <w:bCs/>
          <w:color w:val="000000"/>
        </w:rPr>
        <w:t>:</w:t>
      </w:r>
    </w:p>
    <w:p w14:paraId="673E6575" w14:textId="77777777" w:rsidR="00647864" w:rsidRPr="00687B61" w:rsidRDefault="00000000" w:rsidP="00647864">
      <w:pPr>
        <w:pStyle w:val="ListParagraph"/>
        <w:numPr>
          <w:ilvl w:val="0"/>
          <w:numId w:val="20"/>
        </w:numPr>
        <w:spacing w:line="240" w:lineRule="auto"/>
        <w:rPr>
          <w:rFonts w:asciiTheme="minorHAnsi" w:hAnsiTheme="minorHAnsi" w:cstheme="minorHAnsi"/>
          <w:sz w:val="20"/>
          <w:szCs w:val="20"/>
        </w:rPr>
      </w:pPr>
      <w:r w:rsidRPr="00687B61">
        <w:rPr>
          <w:rFonts w:asciiTheme="minorHAnsi" w:hAnsiTheme="minorHAnsi" w:cstheme="minorHAnsi"/>
          <w:sz w:val="20"/>
          <w:szCs w:val="20"/>
        </w:rPr>
        <w:t xml:space="preserve">Developed the SSIS package using ZappySys Amazon redshift as tool to extract data from different sources like flat file, ftp, SQL Server 2008 and DB2 People Soft </w:t>
      </w:r>
    </w:p>
    <w:p w14:paraId="5FC71537" w14:textId="35D386D0" w:rsidR="00647864" w:rsidRPr="00687B61" w:rsidRDefault="00000000" w:rsidP="00647864">
      <w:pPr>
        <w:pStyle w:val="ListParagraph"/>
        <w:numPr>
          <w:ilvl w:val="0"/>
          <w:numId w:val="20"/>
        </w:numPr>
        <w:spacing w:line="240" w:lineRule="auto"/>
        <w:rPr>
          <w:rFonts w:asciiTheme="minorHAnsi" w:hAnsiTheme="minorHAnsi" w:cstheme="minorHAnsi"/>
          <w:sz w:val="20"/>
          <w:szCs w:val="20"/>
        </w:rPr>
      </w:pPr>
      <w:r w:rsidRPr="00687B61">
        <w:rPr>
          <w:rFonts w:asciiTheme="minorHAnsi" w:hAnsiTheme="minorHAnsi" w:cstheme="minorHAnsi"/>
          <w:sz w:val="20"/>
          <w:szCs w:val="20"/>
        </w:rPr>
        <w:t>Done unit testing to validate data quality checks</w:t>
      </w:r>
      <w:r w:rsidR="00D25ADB">
        <w:rPr>
          <w:rFonts w:asciiTheme="minorHAnsi" w:hAnsiTheme="minorHAnsi" w:cstheme="minorHAnsi"/>
          <w:sz w:val="20"/>
          <w:szCs w:val="20"/>
        </w:rPr>
        <w:t>.</w:t>
      </w:r>
    </w:p>
    <w:p w14:paraId="7385C568" w14:textId="77777777" w:rsidR="00647864" w:rsidRPr="00687B61" w:rsidRDefault="00000000" w:rsidP="00647864">
      <w:pPr>
        <w:pStyle w:val="ListParagraph"/>
        <w:numPr>
          <w:ilvl w:val="0"/>
          <w:numId w:val="20"/>
        </w:numPr>
        <w:spacing w:line="240" w:lineRule="auto"/>
        <w:rPr>
          <w:rFonts w:asciiTheme="minorHAnsi" w:hAnsiTheme="minorHAnsi" w:cstheme="minorHAnsi"/>
          <w:sz w:val="20"/>
          <w:szCs w:val="20"/>
        </w:rPr>
      </w:pPr>
      <w:r w:rsidRPr="00687B61">
        <w:rPr>
          <w:rFonts w:asciiTheme="minorHAnsi" w:hAnsiTheme="minorHAnsi" w:cstheme="minorHAnsi"/>
          <w:sz w:val="20"/>
          <w:szCs w:val="20"/>
        </w:rPr>
        <w:t>Data analysis between different sources against new data model</w:t>
      </w:r>
    </w:p>
    <w:p w14:paraId="6DF30C3B" w14:textId="503DF832" w:rsidR="00647864" w:rsidRDefault="00000000" w:rsidP="00647864">
      <w:pPr>
        <w:pStyle w:val="ListParagraph"/>
        <w:numPr>
          <w:ilvl w:val="0"/>
          <w:numId w:val="20"/>
        </w:numPr>
        <w:spacing w:line="240" w:lineRule="auto"/>
        <w:rPr>
          <w:rFonts w:asciiTheme="minorHAnsi" w:hAnsiTheme="minorHAnsi" w:cstheme="minorHAnsi"/>
          <w:sz w:val="20"/>
          <w:szCs w:val="20"/>
        </w:rPr>
      </w:pPr>
      <w:r w:rsidRPr="00006E1E">
        <w:rPr>
          <w:rFonts w:asciiTheme="minorHAnsi" w:hAnsiTheme="minorHAnsi" w:cstheme="minorHAnsi"/>
          <w:sz w:val="20"/>
          <w:szCs w:val="20"/>
        </w:rPr>
        <w:t xml:space="preserve">Created weekly &amp; monthly reports on business </w:t>
      </w:r>
      <w:r w:rsidR="00D25ADB" w:rsidRPr="00006E1E">
        <w:rPr>
          <w:rFonts w:asciiTheme="minorHAnsi" w:hAnsiTheme="minorHAnsi" w:cstheme="minorHAnsi"/>
          <w:sz w:val="20"/>
          <w:szCs w:val="20"/>
        </w:rPr>
        <w:t>requirements</w:t>
      </w:r>
      <w:r w:rsidR="00D25ADB">
        <w:rPr>
          <w:rFonts w:asciiTheme="minorHAnsi" w:hAnsiTheme="minorHAnsi" w:cstheme="minorHAnsi"/>
          <w:sz w:val="20"/>
          <w:szCs w:val="20"/>
        </w:rPr>
        <w:t>.</w:t>
      </w:r>
    </w:p>
    <w:p w14:paraId="2029318A" w14:textId="4CC57E3A" w:rsidR="00647864" w:rsidRDefault="00000000" w:rsidP="00647864">
      <w:pPr>
        <w:pStyle w:val="ListParagraph"/>
        <w:numPr>
          <w:ilvl w:val="0"/>
          <w:numId w:val="20"/>
        </w:numPr>
        <w:spacing w:line="240" w:lineRule="auto"/>
        <w:rPr>
          <w:rFonts w:asciiTheme="minorHAnsi" w:hAnsiTheme="minorHAnsi" w:cstheme="minorHAnsi"/>
          <w:sz w:val="20"/>
          <w:szCs w:val="20"/>
        </w:rPr>
      </w:pPr>
      <w:r w:rsidRPr="00006E1E">
        <w:rPr>
          <w:rFonts w:asciiTheme="minorHAnsi" w:hAnsiTheme="minorHAnsi" w:cstheme="minorHAnsi"/>
          <w:sz w:val="20"/>
          <w:szCs w:val="20"/>
        </w:rPr>
        <w:t xml:space="preserve">Fixed the issues raised by </w:t>
      </w:r>
      <w:r w:rsidR="00D25ADB" w:rsidRPr="00006E1E">
        <w:rPr>
          <w:rFonts w:asciiTheme="minorHAnsi" w:hAnsiTheme="minorHAnsi" w:cstheme="minorHAnsi"/>
          <w:sz w:val="20"/>
          <w:szCs w:val="20"/>
        </w:rPr>
        <w:t>the support</w:t>
      </w:r>
      <w:r w:rsidRPr="00006E1E">
        <w:rPr>
          <w:rFonts w:asciiTheme="minorHAnsi" w:hAnsiTheme="minorHAnsi" w:cstheme="minorHAnsi"/>
          <w:sz w:val="20"/>
          <w:szCs w:val="20"/>
        </w:rPr>
        <w:t xml:space="preserve"> team.</w:t>
      </w:r>
    </w:p>
    <w:p w14:paraId="3905CC19" w14:textId="77777777" w:rsidR="00647864" w:rsidRDefault="00647864" w:rsidP="00647864">
      <w:pPr>
        <w:pStyle w:val="ListParagraph"/>
        <w:spacing w:line="240" w:lineRule="auto"/>
        <w:rPr>
          <w:rFonts w:asciiTheme="minorHAnsi" w:hAnsiTheme="minorHAnsi" w:cstheme="minorHAnsi"/>
          <w:sz w:val="20"/>
          <w:szCs w:val="20"/>
        </w:rPr>
      </w:pPr>
    </w:p>
    <w:p w14:paraId="3BC4065A" w14:textId="25BD2CC2" w:rsidR="00DD5F65" w:rsidRPr="00562D25" w:rsidRDefault="00000000" w:rsidP="00DD5F65">
      <w:pPr>
        <w:pStyle w:val="BodyText3"/>
        <w:suppressAutoHyphens w:val="0"/>
        <w:spacing w:after="0" w:line="276" w:lineRule="auto"/>
        <w:rPr>
          <w:rFonts w:asciiTheme="minorHAnsi" w:hAnsiTheme="minorHAnsi" w:cstheme="minorHAnsi"/>
          <w:b/>
          <w:bCs/>
          <w:color w:val="000000"/>
          <w:sz w:val="20"/>
        </w:rPr>
      </w:pPr>
      <w:r>
        <w:rPr>
          <w:rFonts w:asciiTheme="minorHAnsi" w:hAnsiTheme="minorHAnsi" w:cstheme="minorHAnsi"/>
          <w:b/>
          <w:bCs/>
          <w:color w:val="000000"/>
          <w:sz w:val="20"/>
        </w:rPr>
        <w:t>6.</w:t>
      </w:r>
      <w:r w:rsidRPr="00562D25">
        <w:rPr>
          <w:rFonts w:asciiTheme="minorHAnsi" w:hAnsiTheme="minorHAnsi" w:cstheme="minorHAnsi"/>
          <w:b/>
          <w:bCs/>
          <w:color w:val="000000"/>
          <w:sz w:val="20"/>
        </w:rPr>
        <w:t>Project Title:  Neo4J Graph DB</w:t>
      </w:r>
    </w:p>
    <w:p w14:paraId="6A3478EB" w14:textId="77777777" w:rsidR="00DD5F65" w:rsidRPr="00562D25" w:rsidRDefault="00000000" w:rsidP="00DD5F65">
      <w:pPr>
        <w:pStyle w:val="BodyText3"/>
        <w:suppressAutoHyphens w:val="0"/>
        <w:spacing w:after="0" w:line="276" w:lineRule="auto"/>
        <w:rPr>
          <w:rFonts w:asciiTheme="minorHAnsi" w:hAnsiTheme="minorHAnsi" w:cstheme="minorHAnsi"/>
          <w:b/>
          <w:bCs/>
          <w:color w:val="000000"/>
          <w:sz w:val="20"/>
        </w:rPr>
      </w:pPr>
      <w:r w:rsidRPr="00562D25">
        <w:rPr>
          <w:rFonts w:asciiTheme="minorHAnsi" w:hAnsiTheme="minorHAnsi" w:cstheme="minorHAnsi"/>
          <w:b/>
          <w:bCs/>
          <w:color w:val="000000"/>
          <w:sz w:val="20"/>
        </w:rPr>
        <w:t xml:space="preserve">   Client:              Westcon</w:t>
      </w:r>
    </w:p>
    <w:p w14:paraId="7A0FC17C" w14:textId="6F1F1E92" w:rsidR="00DD5F65" w:rsidRPr="00562D25" w:rsidRDefault="00000000" w:rsidP="00DD5F65">
      <w:pPr>
        <w:pStyle w:val="BodyText3"/>
        <w:suppressAutoHyphens w:val="0"/>
        <w:spacing w:after="0" w:line="276" w:lineRule="auto"/>
        <w:rPr>
          <w:rFonts w:asciiTheme="minorHAnsi" w:hAnsiTheme="minorHAnsi" w:cstheme="minorHAnsi"/>
          <w:b/>
          <w:bCs/>
          <w:color w:val="000000"/>
          <w:sz w:val="20"/>
        </w:rPr>
      </w:pPr>
      <w:r w:rsidRPr="00562D25">
        <w:rPr>
          <w:rFonts w:asciiTheme="minorHAnsi" w:hAnsiTheme="minorHAnsi" w:cstheme="minorHAnsi"/>
          <w:b/>
          <w:bCs/>
          <w:color w:val="000000"/>
          <w:sz w:val="20"/>
        </w:rPr>
        <w:t xml:space="preserve">   Environment:</w:t>
      </w:r>
      <w:r>
        <w:rPr>
          <w:rFonts w:asciiTheme="minorHAnsi" w:hAnsiTheme="minorHAnsi" w:cstheme="minorHAnsi"/>
          <w:b/>
          <w:bCs/>
          <w:color w:val="000000"/>
          <w:sz w:val="20"/>
        </w:rPr>
        <w:t xml:space="preserve"> </w:t>
      </w:r>
      <w:r w:rsidRPr="00562D25">
        <w:rPr>
          <w:rFonts w:asciiTheme="minorHAnsi" w:hAnsiTheme="minorHAnsi" w:cstheme="minorHAnsi"/>
          <w:b/>
          <w:bCs/>
          <w:color w:val="000000"/>
          <w:sz w:val="20"/>
        </w:rPr>
        <w:t>Graph db,</w:t>
      </w:r>
      <w:r w:rsidR="00647864">
        <w:rPr>
          <w:rFonts w:asciiTheme="minorHAnsi" w:hAnsiTheme="minorHAnsi" w:cstheme="minorHAnsi"/>
          <w:b/>
          <w:bCs/>
          <w:color w:val="000000"/>
          <w:sz w:val="20"/>
        </w:rPr>
        <w:t xml:space="preserve"> ETL,</w:t>
      </w:r>
      <w:r w:rsidRPr="00562D25">
        <w:rPr>
          <w:rFonts w:asciiTheme="minorHAnsi" w:hAnsiTheme="minorHAnsi" w:cstheme="minorHAnsi"/>
          <w:b/>
          <w:bCs/>
          <w:color w:val="000000"/>
          <w:sz w:val="20"/>
        </w:rPr>
        <w:t xml:space="preserve"> SQL Server, SSIS, Neo4J, AWS Redshift (Amazon Redshift using ZappySys)</w:t>
      </w:r>
      <w:r>
        <w:rPr>
          <w:rFonts w:asciiTheme="minorHAnsi" w:hAnsiTheme="minorHAnsi" w:cstheme="minorHAnsi"/>
          <w:b/>
          <w:bCs/>
          <w:color w:val="000000"/>
          <w:sz w:val="20"/>
        </w:rPr>
        <w:t>, S3</w:t>
      </w:r>
    </w:p>
    <w:p w14:paraId="497EA463" w14:textId="77777777" w:rsidR="00DD5F65" w:rsidRDefault="00000000" w:rsidP="00DD5F65">
      <w:pPr>
        <w:pStyle w:val="BodyText3"/>
        <w:suppressAutoHyphens w:val="0"/>
        <w:spacing w:after="0" w:line="276" w:lineRule="auto"/>
        <w:rPr>
          <w:rFonts w:asciiTheme="minorHAnsi" w:hAnsiTheme="minorHAnsi" w:cstheme="minorHAnsi"/>
          <w:b/>
          <w:bCs/>
          <w:color w:val="000000"/>
          <w:sz w:val="20"/>
        </w:rPr>
      </w:pPr>
      <w:r w:rsidRPr="00562D25">
        <w:rPr>
          <w:rFonts w:asciiTheme="minorHAnsi" w:hAnsiTheme="minorHAnsi" w:cstheme="minorHAnsi"/>
          <w:b/>
          <w:bCs/>
          <w:color w:val="000000"/>
          <w:sz w:val="20"/>
        </w:rPr>
        <w:t xml:space="preserve">   Role: </w:t>
      </w:r>
      <w:r w:rsidRPr="00562D25">
        <w:rPr>
          <w:rFonts w:asciiTheme="minorHAnsi" w:hAnsiTheme="minorHAnsi" w:cstheme="minorHAnsi"/>
          <w:b/>
          <w:bCs/>
        </w:rPr>
        <w:t xml:space="preserve"> </w:t>
      </w:r>
      <w:r w:rsidRPr="00562D25">
        <w:rPr>
          <w:rFonts w:asciiTheme="minorHAnsi" w:hAnsiTheme="minorHAnsi" w:cstheme="minorHAnsi"/>
          <w:b/>
          <w:bCs/>
        </w:rPr>
        <w:tab/>
        <w:t xml:space="preserve">         </w:t>
      </w:r>
      <w:r w:rsidRPr="00562D25">
        <w:rPr>
          <w:rFonts w:asciiTheme="minorHAnsi" w:hAnsiTheme="minorHAnsi" w:cstheme="minorHAnsi"/>
          <w:b/>
          <w:bCs/>
          <w:color w:val="000000"/>
          <w:sz w:val="20"/>
        </w:rPr>
        <w:t xml:space="preserve">  </w:t>
      </w:r>
      <w:r>
        <w:rPr>
          <w:rFonts w:asciiTheme="minorHAnsi" w:hAnsiTheme="minorHAnsi" w:cstheme="minorHAnsi"/>
          <w:b/>
          <w:bCs/>
          <w:color w:val="000000"/>
          <w:sz w:val="20"/>
        </w:rPr>
        <w:t xml:space="preserve">    </w:t>
      </w:r>
      <w:r w:rsidRPr="00562D25">
        <w:rPr>
          <w:rFonts w:asciiTheme="minorHAnsi" w:hAnsiTheme="minorHAnsi" w:cstheme="minorHAnsi"/>
          <w:b/>
          <w:bCs/>
          <w:color w:val="000000"/>
          <w:sz w:val="20"/>
        </w:rPr>
        <w:t>Team Lead</w:t>
      </w:r>
    </w:p>
    <w:p w14:paraId="7F38A256" w14:textId="7B423658" w:rsidR="00D25ADB" w:rsidRDefault="00000000" w:rsidP="00D25ADB">
      <w:pPr>
        <w:pStyle w:val="BodyText3"/>
        <w:suppressAutoHyphens w:val="0"/>
        <w:spacing w:after="0" w:line="276" w:lineRule="auto"/>
        <w:rPr>
          <w:rFonts w:asciiTheme="minorHAnsi" w:hAnsiTheme="minorHAnsi" w:cstheme="minorHAnsi"/>
          <w:b/>
          <w:bCs/>
          <w:color w:val="000000"/>
          <w:sz w:val="20"/>
        </w:rPr>
      </w:pPr>
      <w:r>
        <w:rPr>
          <w:rFonts w:asciiTheme="minorHAnsi" w:hAnsiTheme="minorHAnsi" w:cstheme="minorHAnsi"/>
          <w:b/>
          <w:bCs/>
          <w:color w:val="000000"/>
          <w:sz w:val="20"/>
        </w:rPr>
        <w:t xml:space="preserve">   </w:t>
      </w:r>
      <w:r w:rsidRPr="00562D25">
        <w:rPr>
          <w:rFonts w:asciiTheme="minorHAnsi" w:hAnsiTheme="minorHAnsi" w:cstheme="minorHAnsi"/>
          <w:b/>
          <w:bCs/>
          <w:color w:val="000000"/>
          <w:sz w:val="20"/>
        </w:rPr>
        <w:t xml:space="preserve">From: </w:t>
      </w:r>
      <w:r w:rsidRPr="00562D25">
        <w:rPr>
          <w:rFonts w:asciiTheme="minorHAnsi" w:hAnsiTheme="minorHAnsi" w:cstheme="minorHAnsi"/>
          <w:b/>
          <w:bCs/>
          <w:color w:val="000000"/>
          <w:sz w:val="20"/>
        </w:rPr>
        <w:tab/>
        <w:t xml:space="preserve">             </w:t>
      </w:r>
      <w:r>
        <w:rPr>
          <w:rFonts w:asciiTheme="minorHAnsi" w:hAnsiTheme="minorHAnsi" w:cstheme="minorHAnsi"/>
          <w:b/>
          <w:bCs/>
          <w:color w:val="000000"/>
          <w:sz w:val="20"/>
        </w:rPr>
        <w:t>September</w:t>
      </w:r>
      <w:r w:rsidRPr="00562D25">
        <w:rPr>
          <w:rFonts w:asciiTheme="minorHAnsi" w:hAnsiTheme="minorHAnsi" w:cstheme="minorHAnsi"/>
          <w:b/>
          <w:bCs/>
          <w:color w:val="000000"/>
          <w:sz w:val="20"/>
        </w:rPr>
        <w:t>,</w:t>
      </w:r>
      <w:r>
        <w:rPr>
          <w:rFonts w:asciiTheme="minorHAnsi" w:hAnsiTheme="minorHAnsi" w:cstheme="minorHAnsi"/>
          <w:b/>
          <w:bCs/>
          <w:color w:val="000000"/>
          <w:sz w:val="20"/>
        </w:rPr>
        <w:t>2020</w:t>
      </w:r>
      <w:r w:rsidRPr="00562D25">
        <w:rPr>
          <w:rFonts w:asciiTheme="minorHAnsi" w:hAnsiTheme="minorHAnsi" w:cstheme="minorHAnsi"/>
          <w:b/>
          <w:bCs/>
          <w:color w:val="000000"/>
          <w:sz w:val="20"/>
        </w:rPr>
        <w:t xml:space="preserve"> to </w:t>
      </w:r>
      <w:r>
        <w:rPr>
          <w:rFonts w:asciiTheme="minorHAnsi" w:hAnsiTheme="minorHAnsi" w:cstheme="minorHAnsi"/>
          <w:b/>
          <w:bCs/>
          <w:color w:val="000000"/>
          <w:sz w:val="20"/>
        </w:rPr>
        <w:t>August,2021</w:t>
      </w:r>
    </w:p>
    <w:p w14:paraId="423826E3" w14:textId="77777777" w:rsidR="00D25ADB" w:rsidRDefault="00D25ADB" w:rsidP="00DD5F65">
      <w:pPr>
        <w:pStyle w:val="BodyText3"/>
        <w:suppressAutoHyphens w:val="0"/>
        <w:spacing w:after="0" w:line="276" w:lineRule="auto"/>
        <w:rPr>
          <w:rFonts w:asciiTheme="minorHAnsi" w:hAnsiTheme="minorHAnsi" w:cstheme="minorHAnsi"/>
          <w:b/>
          <w:bCs/>
          <w:color w:val="000000"/>
          <w:sz w:val="20"/>
        </w:rPr>
      </w:pPr>
    </w:p>
    <w:p w14:paraId="20CAFB18" w14:textId="77777777" w:rsidR="00DD5F65" w:rsidRDefault="00000000" w:rsidP="00DD5F65">
      <w:pPr>
        <w:pStyle w:val="BodyText3"/>
        <w:suppressAutoHyphens w:val="0"/>
        <w:spacing w:line="276" w:lineRule="auto"/>
        <w:rPr>
          <w:rFonts w:asciiTheme="minorHAnsi" w:hAnsiTheme="minorHAnsi" w:cstheme="minorHAnsi"/>
          <w:b/>
          <w:bCs/>
          <w:color w:val="000000"/>
          <w:sz w:val="20"/>
        </w:rPr>
      </w:pPr>
      <w:r>
        <w:rPr>
          <w:rFonts w:asciiTheme="minorHAnsi" w:hAnsiTheme="minorHAnsi" w:cstheme="minorHAnsi"/>
          <w:b/>
          <w:bCs/>
          <w:color w:val="000000"/>
          <w:sz w:val="20"/>
        </w:rPr>
        <w:t>Responsibilities:</w:t>
      </w:r>
    </w:p>
    <w:p w14:paraId="260F951F" w14:textId="77777777" w:rsidR="00DD5F65" w:rsidRPr="00BC7879" w:rsidRDefault="00000000" w:rsidP="00D25ADB">
      <w:pPr>
        <w:pStyle w:val="ListParagraph"/>
        <w:numPr>
          <w:ilvl w:val="0"/>
          <w:numId w:val="20"/>
        </w:numPr>
        <w:spacing w:line="240" w:lineRule="auto"/>
        <w:rPr>
          <w:rFonts w:asciiTheme="minorHAnsi" w:hAnsiTheme="minorHAnsi" w:cstheme="minorHAnsi"/>
          <w:sz w:val="20"/>
          <w:szCs w:val="20"/>
        </w:rPr>
      </w:pPr>
      <w:r w:rsidRPr="00BC7879">
        <w:rPr>
          <w:rFonts w:asciiTheme="minorHAnsi" w:hAnsiTheme="minorHAnsi" w:cstheme="minorHAnsi"/>
          <w:sz w:val="20"/>
          <w:szCs w:val="20"/>
        </w:rPr>
        <w:t>Conducted thorough analysis of requirements and design documents to gain a comprehensive understanding of source and target systems' functionality.</w:t>
      </w:r>
    </w:p>
    <w:p w14:paraId="3ED89217" w14:textId="77777777" w:rsidR="00DD5F65" w:rsidRPr="00BC7879" w:rsidRDefault="00000000" w:rsidP="00D25ADB">
      <w:pPr>
        <w:pStyle w:val="ListParagraph"/>
        <w:numPr>
          <w:ilvl w:val="0"/>
          <w:numId w:val="20"/>
        </w:numPr>
        <w:spacing w:line="240" w:lineRule="auto"/>
        <w:rPr>
          <w:rFonts w:asciiTheme="minorHAnsi" w:hAnsiTheme="minorHAnsi" w:cstheme="minorHAnsi"/>
          <w:sz w:val="20"/>
          <w:szCs w:val="20"/>
        </w:rPr>
      </w:pPr>
      <w:r w:rsidRPr="00BC7879">
        <w:rPr>
          <w:rFonts w:asciiTheme="minorHAnsi" w:hAnsiTheme="minorHAnsi" w:cstheme="minorHAnsi"/>
          <w:sz w:val="20"/>
          <w:szCs w:val="20"/>
        </w:rPr>
        <w:t>Developed data extraction packages using ZappySys to extract data from AWS and load it into MS SQL Server, meeting specific client requirements.</w:t>
      </w:r>
    </w:p>
    <w:p w14:paraId="15694F4E" w14:textId="77777777" w:rsidR="00DD5F65" w:rsidRPr="00BC7879" w:rsidRDefault="00000000" w:rsidP="00D25ADB">
      <w:pPr>
        <w:pStyle w:val="ListParagraph"/>
        <w:numPr>
          <w:ilvl w:val="0"/>
          <w:numId w:val="20"/>
        </w:numPr>
        <w:spacing w:line="240" w:lineRule="auto"/>
        <w:rPr>
          <w:rFonts w:asciiTheme="minorHAnsi" w:hAnsiTheme="minorHAnsi" w:cstheme="minorHAnsi"/>
          <w:sz w:val="20"/>
          <w:szCs w:val="20"/>
        </w:rPr>
      </w:pPr>
      <w:r w:rsidRPr="00BC7879">
        <w:rPr>
          <w:rFonts w:asciiTheme="minorHAnsi" w:hAnsiTheme="minorHAnsi" w:cstheme="minorHAnsi"/>
          <w:sz w:val="20"/>
          <w:szCs w:val="20"/>
        </w:rPr>
        <w:t>Implemented graph view by establishing connections to MS SQL Server as a data source, enabling the creation of relationships between nodes.</w:t>
      </w:r>
    </w:p>
    <w:p w14:paraId="041419BD" w14:textId="77777777" w:rsidR="00DD5F65" w:rsidRPr="00BC7879" w:rsidRDefault="00000000" w:rsidP="00D25ADB">
      <w:pPr>
        <w:pStyle w:val="ListParagraph"/>
        <w:numPr>
          <w:ilvl w:val="0"/>
          <w:numId w:val="20"/>
        </w:numPr>
        <w:spacing w:line="240" w:lineRule="auto"/>
        <w:rPr>
          <w:rFonts w:asciiTheme="minorHAnsi" w:hAnsiTheme="minorHAnsi" w:cstheme="minorHAnsi"/>
          <w:sz w:val="20"/>
          <w:szCs w:val="20"/>
        </w:rPr>
      </w:pPr>
      <w:r w:rsidRPr="00BC7879">
        <w:rPr>
          <w:rFonts w:asciiTheme="minorHAnsi" w:hAnsiTheme="minorHAnsi" w:cstheme="minorHAnsi"/>
          <w:sz w:val="20"/>
          <w:szCs w:val="20"/>
        </w:rPr>
        <w:t>Generated personalized recommendations for end-users based on similarity, while excluding previously purchased materials.</w:t>
      </w:r>
    </w:p>
    <w:p w14:paraId="122C1632" w14:textId="77777777" w:rsidR="00DD5F65" w:rsidRPr="00BC7879" w:rsidRDefault="00000000" w:rsidP="00D25ADB">
      <w:pPr>
        <w:pStyle w:val="ListParagraph"/>
        <w:numPr>
          <w:ilvl w:val="0"/>
          <w:numId w:val="20"/>
        </w:numPr>
        <w:spacing w:line="240" w:lineRule="auto"/>
        <w:rPr>
          <w:rFonts w:asciiTheme="minorHAnsi" w:hAnsiTheme="minorHAnsi" w:cstheme="minorHAnsi"/>
          <w:sz w:val="20"/>
          <w:szCs w:val="20"/>
        </w:rPr>
      </w:pPr>
      <w:r w:rsidRPr="00BC7879">
        <w:rPr>
          <w:rFonts w:asciiTheme="minorHAnsi" w:hAnsiTheme="minorHAnsi" w:cstheme="minorHAnsi"/>
          <w:sz w:val="20"/>
          <w:szCs w:val="20"/>
        </w:rPr>
        <w:t>Developed ranking-based recommendations, such as region-specific or based on the frequency of product purchases.</w:t>
      </w:r>
    </w:p>
    <w:p w14:paraId="405C27EC" w14:textId="77777777" w:rsidR="00DD5F65" w:rsidRPr="00BC7879" w:rsidRDefault="00000000" w:rsidP="00D25ADB">
      <w:pPr>
        <w:pStyle w:val="ListParagraph"/>
        <w:numPr>
          <w:ilvl w:val="0"/>
          <w:numId w:val="20"/>
        </w:numPr>
        <w:spacing w:line="240" w:lineRule="auto"/>
        <w:rPr>
          <w:rFonts w:asciiTheme="minorHAnsi" w:hAnsiTheme="minorHAnsi" w:cstheme="minorHAnsi"/>
          <w:sz w:val="20"/>
          <w:szCs w:val="20"/>
        </w:rPr>
      </w:pPr>
      <w:r w:rsidRPr="00BC7879">
        <w:rPr>
          <w:rFonts w:asciiTheme="minorHAnsi" w:hAnsiTheme="minorHAnsi" w:cstheme="minorHAnsi"/>
          <w:sz w:val="20"/>
          <w:szCs w:val="20"/>
        </w:rPr>
        <w:t>Ensured the maintenance of standard operating procedures and documentation to facilitate efficient workflow and knowledge sharing.</w:t>
      </w:r>
    </w:p>
    <w:p w14:paraId="2A746592" w14:textId="77777777" w:rsidR="00DD5F65" w:rsidRDefault="00000000" w:rsidP="00D25ADB">
      <w:pPr>
        <w:pStyle w:val="ListParagraph"/>
        <w:numPr>
          <w:ilvl w:val="0"/>
          <w:numId w:val="20"/>
        </w:numPr>
        <w:spacing w:line="240" w:lineRule="auto"/>
        <w:rPr>
          <w:rFonts w:asciiTheme="minorHAnsi" w:hAnsiTheme="minorHAnsi" w:cstheme="minorHAnsi"/>
          <w:sz w:val="20"/>
          <w:szCs w:val="20"/>
        </w:rPr>
      </w:pPr>
      <w:r w:rsidRPr="00BC7879">
        <w:rPr>
          <w:rFonts w:asciiTheme="minorHAnsi" w:hAnsiTheme="minorHAnsi" w:cstheme="minorHAnsi"/>
          <w:sz w:val="20"/>
          <w:szCs w:val="20"/>
        </w:rPr>
        <w:t>Pursued self-learning in Graph databases and Neo4j tool to enhance expertise in the field.</w:t>
      </w:r>
    </w:p>
    <w:p w14:paraId="404BFC02" w14:textId="77777777" w:rsidR="00D25ADB" w:rsidRDefault="00D25ADB" w:rsidP="00D25ADB">
      <w:pPr>
        <w:pStyle w:val="ListParagraph"/>
        <w:spacing w:line="240" w:lineRule="auto"/>
        <w:rPr>
          <w:rFonts w:asciiTheme="minorHAnsi" w:hAnsiTheme="minorHAnsi" w:cstheme="minorHAnsi"/>
          <w:sz w:val="20"/>
          <w:szCs w:val="20"/>
        </w:rPr>
      </w:pPr>
    </w:p>
    <w:p w14:paraId="0EBFBB86" w14:textId="77777777" w:rsidR="00DD5F65" w:rsidRPr="00DD5F65" w:rsidRDefault="00DD5F65" w:rsidP="00DD5F65">
      <w:pPr>
        <w:rPr>
          <w:rFonts w:asciiTheme="minorHAnsi" w:hAnsiTheme="minorHAnsi" w:cstheme="minorHAnsi"/>
          <w:sz w:val="20"/>
          <w:szCs w:val="20"/>
        </w:rPr>
      </w:pPr>
    </w:p>
    <w:p w14:paraId="65D8CB46" w14:textId="77777777" w:rsidR="000D2872" w:rsidRPr="00562D25" w:rsidRDefault="00000000" w:rsidP="000D2872">
      <w:pPr>
        <w:pStyle w:val="BodyText3"/>
        <w:suppressAutoHyphens w:val="0"/>
        <w:spacing w:after="0" w:line="276" w:lineRule="auto"/>
        <w:rPr>
          <w:rFonts w:asciiTheme="minorHAnsi" w:hAnsiTheme="minorHAnsi" w:cstheme="minorHAnsi"/>
          <w:b/>
          <w:bCs/>
          <w:color w:val="000000"/>
          <w:sz w:val="22"/>
          <w:szCs w:val="18"/>
        </w:rPr>
      </w:pPr>
      <w:r w:rsidRPr="00562D25">
        <w:rPr>
          <w:rFonts w:asciiTheme="minorHAnsi" w:hAnsiTheme="minorHAnsi" w:cstheme="minorHAnsi"/>
          <w:b/>
          <w:bCs/>
          <w:color w:val="000000"/>
          <w:sz w:val="22"/>
          <w:szCs w:val="18"/>
        </w:rPr>
        <w:t>Company:        Hi-Ideals Technologies Pvt Ltd (</w:t>
      </w:r>
      <w:r w:rsidRPr="00562D25">
        <w:rPr>
          <w:rFonts w:asciiTheme="minorHAnsi" w:hAnsiTheme="minorHAnsi" w:cstheme="minorHAnsi"/>
          <w:b/>
          <w:bCs/>
          <w:color w:val="000000"/>
          <w:sz w:val="20"/>
        </w:rPr>
        <w:t>March 2014 to June 2015)</w:t>
      </w:r>
    </w:p>
    <w:p w14:paraId="48FB2135" w14:textId="77777777" w:rsidR="000D2872" w:rsidRPr="00562D25" w:rsidRDefault="000D2872" w:rsidP="001D2920">
      <w:pPr>
        <w:pStyle w:val="BodyText3"/>
        <w:suppressAutoHyphens w:val="0"/>
        <w:spacing w:after="0" w:line="120" w:lineRule="auto"/>
        <w:rPr>
          <w:rFonts w:asciiTheme="minorHAnsi" w:hAnsiTheme="minorHAnsi" w:cstheme="minorHAnsi"/>
          <w:b/>
          <w:bCs/>
          <w:color w:val="000000"/>
          <w:sz w:val="20"/>
        </w:rPr>
      </w:pPr>
    </w:p>
    <w:p w14:paraId="6535D3DB" w14:textId="77777777" w:rsidR="000D2872" w:rsidRPr="00562D25" w:rsidRDefault="00000000" w:rsidP="000D2872">
      <w:pPr>
        <w:pStyle w:val="BodyText3"/>
        <w:suppressAutoHyphens w:val="0"/>
        <w:spacing w:after="0" w:line="276" w:lineRule="auto"/>
        <w:rPr>
          <w:rFonts w:asciiTheme="minorHAnsi" w:hAnsiTheme="minorHAnsi" w:cstheme="minorHAnsi"/>
          <w:b/>
          <w:bCs/>
          <w:color w:val="000000"/>
          <w:sz w:val="20"/>
        </w:rPr>
      </w:pPr>
      <w:r w:rsidRPr="00562D25">
        <w:rPr>
          <w:rFonts w:asciiTheme="minorHAnsi" w:hAnsiTheme="minorHAnsi" w:cstheme="minorHAnsi"/>
          <w:b/>
          <w:bCs/>
          <w:color w:val="000000"/>
          <w:sz w:val="20"/>
        </w:rPr>
        <w:t>1. Project Title:  iFormulary</w:t>
      </w:r>
    </w:p>
    <w:p w14:paraId="5D0D5E16" w14:textId="77777777" w:rsidR="000D2872" w:rsidRPr="00562D25" w:rsidRDefault="00000000" w:rsidP="000D2872">
      <w:pPr>
        <w:pStyle w:val="BodyText3"/>
        <w:suppressAutoHyphens w:val="0"/>
        <w:spacing w:after="0" w:line="276" w:lineRule="auto"/>
        <w:rPr>
          <w:rFonts w:asciiTheme="minorHAnsi" w:hAnsiTheme="minorHAnsi" w:cstheme="minorHAnsi"/>
          <w:b/>
          <w:bCs/>
          <w:color w:val="000000"/>
          <w:sz w:val="20"/>
        </w:rPr>
      </w:pPr>
      <w:r w:rsidRPr="00562D25">
        <w:rPr>
          <w:rFonts w:asciiTheme="minorHAnsi" w:hAnsiTheme="minorHAnsi" w:cstheme="minorHAnsi"/>
          <w:b/>
          <w:bCs/>
          <w:color w:val="000000"/>
          <w:sz w:val="20"/>
        </w:rPr>
        <w:t xml:space="preserve">    Client:              Triesten Technologies, Chennai</w:t>
      </w:r>
    </w:p>
    <w:p w14:paraId="64DF508D" w14:textId="77777777" w:rsidR="000D2872" w:rsidRPr="00562D25" w:rsidRDefault="00000000" w:rsidP="000D2872">
      <w:pPr>
        <w:pStyle w:val="BodyText3"/>
        <w:suppressAutoHyphens w:val="0"/>
        <w:spacing w:after="0" w:line="276" w:lineRule="auto"/>
        <w:rPr>
          <w:rFonts w:asciiTheme="minorHAnsi" w:hAnsiTheme="minorHAnsi" w:cstheme="minorHAnsi"/>
          <w:b/>
          <w:bCs/>
          <w:color w:val="000000"/>
          <w:sz w:val="20"/>
        </w:rPr>
      </w:pPr>
      <w:r w:rsidRPr="00562D25">
        <w:rPr>
          <w:rFonts w:asciiTheme="minorHAnsi" w:hAnsiTheme="minorHAnsi" w:cstheme="minorHAnsi"/>
          <w:b/>
          <w:bCs/>
          <w:color w:val="000000"/>
          <w:sz w:val="20"/>
        </w:rPr>
        <w:t xml:space="preserve">    Environment: OS: Ubuntu; Database: MySQL 5.5.16; Tools: phpMyAdmin, MySQL workbench</w:t>
      </w:r>
    </w:p>
    <w:p w14:paraId="662213E7" w14:textId="77777777" w:rsidR="000D2872" w:rsidRPr="00562D25" w:rsidRDefault="00000000" w:rsidP="000D2872">
      <w:pPr>
        <w:pStyle w:val="BodyText3"/>
        <w:suppressAutoHyphens w:val="0"/>
        <w:spacing w:after="0" w:line="276" w:lineRule="auto"/>
        <w:rPr>
          <w:rFonts w:asciiTheme="minorHAnsi" w:hAnsiTheme="minorHAnsi" w:cstheme="minorHAnsi"/>
          <w:b/>
          <w:bCs/>
          <w:color w:val="000000"/>
          <w:sz w:val="20"/>
        </w:rPr>
      </w:pPr>
      <w:r w:rsidRPr="00562D25">
        <w:rPr>
          <w:rFonts w:asciiTheme="minorHAnsi" w:hAnsiTheme="minorHAnsi" w:cstheme="minorHAnsi"/>
          <w:b/>
          <w:bCs/>
          <w:color w:val="000000"/>
          <w:sz w:val="20"/>
        </w:rPr>
        <w:t xml:space="preserve">    Role: </w:t>
      </w:r>
      <w:r w:rsidRPr="00562D25">
        <w:rPr>
          <w:rFonts w:asciiTheme="minorHAnsi" w:hAnsiTheme="minorHAnsi" w:cstheme="minorHAnsi"/>
          <w:b/>
          <w:bCs/>
        </w:rPr>
        <w:t xml:space="preserve"> </w:t>
      </w:r>
      <w:r w:rsidRPr="00562D25">
        <w:rPr>
          <w:rFonts w:asciiTheme="minorHAnsi" w:hAnsiTheme="minorHAnsi" w:cstheme="minorHAnsi"/>
          <w:b/>
          <w:bCs/>
        </w:rPr>
        <w:tab/>
        <w:t xml:space="preserve">          </w:t>
      </w:r>
      <w:r w:rsidRPr="00562D25">
        <w:rPr>
          <w:rFonts w:asciiTheme="minorHAnsi" w:hAnsiTheme="minorHAnsi" w:cstheme="minorHAnsi"/>
          <w:b/>
          <w:bCs/>
          <w:color w:val="000000"/>
          <w:sz w:val="20"/>
        </w:rPr>
        <w:t xml:space="preserve"> </w:t>
      </w:r>
      <w:r>
        <w:t xml:space="preserve">    </w:t>
      </w:r>
      <w:r w:rsidRPr="00562D25">
        <w:rPr>
          <w:rFonts w:asciiTheme="minorHAnsi" w:hAnsiTheme="minorHAnsi" w:cstheme="minorHAnsi"/>
          <w:b/>
          <w:bCs/>
          <w:color w:val="000000"/>
          <w:sz w:val="20"/>
        </w:rPr>
        <w:t xml:space="preserve"> Senior Software Engineer</w:t>
      </w:r>
    </w:p>
    <w:p w14:paraId="44626739" w14:textId="77777777" w:rsidR="000D2872" w:rsidRPr="00562D25" w:rsidRDefault="000D2872" w:rsidP="000D2872">
      <w:pPr>
        <w:rPr>
          <w:rFonts w:asciiTheme="minorHAnsi" w:hAnsiTheme="minorHAnsi" w:cstheme="minorHAnsi"/>
          <w:sz w:val="20"/>
          <w:szCs w:val="20"/>
        </w:rPr>
      </w:pPr>
    </w:p>
    <w:p w14:paraId="0E1EDB8A" w14:textId="69E48297" w:rsidR="000D2872" w:rsidRPr="00562D25" w:rsidRDefault="00000000" w:rsidP="000D2872">
      <w:pPr>
        <w:pStyle w:val="BodyText3"/>
        <w:suppressAutoHyphens w:val="0"/>
        <w:spacing w:after="0" w:line="360" w:lineRule="auto"/>
        <w:rPr>
          <w:rFonts w:asciiTheme="minorHAnsi" w:hAnsiTheme="minorHAnsi" w:cstheme="minorHAnsi"/>
          <w:b/>
          <w:bCs/>
          <w:color w:val="000000"/>
        </w:rPr>
      </w:pPr>
      <w:r>
        <w:rPr>
          <w:rFonts w:asciiTheme="minorHAnsi" w:hAnsiTheme="minorHAnsi" w:cstheme="minorHAnsi"/>
          <w:b/>
          <w:bCs/>
          <w:color w:val="000000"/>
          <w:sz w:val="20"/>
        </w:rPr>
        <w:t>Responsibilities</w:t>
      </w:r>
      <w:r w:rsidRPr="00562D25">
        <w:rPr>
          <w:rFonts w:asciiTheme="minorHAnsi" w:hAnsiTheme="minorHAnsi" w:cstheme="minorHAnsi"/>
          <w:b/>
          <w:bCs/>
          <w:color w:val="000000"/>
        </w:rPr>
        <w:t>:</w:t>
      </w:r>
    </w:p>
    <w:p w14:paraId="2D16867B" w14:textId="77777777" w:rsidR="004106C0" w:rsidRPr="004106C0" w:rsidRDefault="00000000" w:rsidP="001B0C20">
      <w:pPr>
        <w:pStyle w:val="ListParagraph"/>
        <w:numPr>
          <w:ilvl w:val="0"/>
          <w:numId w:val="20"/>
        </w:numPr>
        <w:spacing w:line="240" w:lineRule="auto"/>
        <w:rPr>
          <w:rFonts w:asciiTheme="minorHAnsi" w:hAnsiTheme="minorHAnsi" w:cstheme="minorHAnsi"/>
          <w:sz w:val="20"/>
          <w:szCs w:val="20"/>
        </w:rPr>
      </w:pPr>
      <w:r w:rsidRPr="004106C0">
        <w:rPr>
          <w:rFonts w:asciiTheme="minorHAnsi" w:hAnsiTheme="minorHAnsi" w:cstheme="minorHAnsi"/>
          <w:sz w:val="20"/>
          <w:szCs w:val="20"/>
        </w:rPr>
        <w:t>Collaborates with the project team to verify project requirements by studying the client's needs and engaging in discussions.</w:t>
      </w:r>
    </w:p>
    <w:p w14:paraId="5431ECC8" w14:textId="77777777" w:rsidR="004106C0" w:rsidRPr="004106C0" w:rsidRDefault="00000000" w:rsidP="001B0C20">
      <w:pPr>
        <w:pStyle w:val="ListParagraph"/>
        <w:numPr>
          <w:ilvl w:val="0"/>
          <w:numId w:val="20"/>
        </w:numPr>
        <w:spacing w:line="240" w:lineRule="auto"/>
        <w:rPr>
          <w:rFonts w:asciiTheme="minorHAnsi" w:hAnsiTheme="minorHAnsi" w:cstheme="minorHAnsi"/>
          <w:sz w:val="20"/>
          <w:szCs w:val="20"/>
        </w:rPr>
      </w:pPr>
      <w:r w:rsidRPr="004106C0">
        <w:rPr>
          <w:rFonts w:asciiTheme="minorHAnsi" w:hAnsiTheme="minorHAnsi" w:cstheme="minorHAnsi"/>
          <w:sz w:val="20"/>
          <w:szCs w:val="20"/>
        </w:rPr>
        <w:t>Ensures confidentiality and safeguards operations by handling client information in a secure and confidential manner.</w:t>
      </w:r>
    </w:p>
    <w:p w14:paraId="1A55952B" w14:textId="77777777" w:rsidR="004106C0" w:rsidRPr="004106C0" w:rsidRDefault="00000000" w:rsidP="001B0C20">
      <w:pPr>
        <w:pStyle w:val="ListParagraph"/>
        <w:numPr>
          <w:ilvl w:val="0"/>
          <w:numId w:val="20"/>
        </w:numPr>
        <w:spacing w:line="240" w:lineRule="auto"/>
        <w:rPr>
          <w:rFonts w:asciiTheme="minorHAnsi" w:hAnsiTheme="minorHAnsi" w:cstheme="minorHAnsi"/>
          <w:sz w:val="20"/>
          <w:szCs w:val="20"/>
        </w:rPr>
      </w:pPr>
      <w:r w:rsidRPr="004106C0">
        <w:rPr>
          <w:rFonts w:asciiTheme="minorHAnsi" w:hAnsiTheme="minorHAnsi" w:cstheme="minorHAnsi"/>
          <w:sz w:val="20"/>
          <w:szCs w:val="20"/>
        </w:rPr>
        <w:t>Maintains user reference by writing and revising database descriptions to provide accurate and up-to-date documentation.</w:t>
      </w:r>
    </w:p>
    <w:p w14:paraId="6048444C" w14:textId="77777777" w:rsidR="004106C0" w:rsidRPr="004106C0" w:rsidRDefault="00000000" w:rsidP="001B0C20">
      <w:pPr>
        <w:pStyle w:val="ListParagraph"/>
        <w:numPr>
          <w:ilvl w:val="0"/>
          <w:numId w:val="20"/>
        </w:numPr>
        <w:spacing w:line="240" w:lineRule="auto"/>
        <w:rPr>
          <w:rFonts w:asciiTheme="minorHAnsi" w:hAnsiTheme="minorHAnsi" w:cstheme="minorHAnsi"/>
          <w:sz w:val="20"/>
          <w:szCs w:val="20"/>
        </w:rPr>
      </w:pPr>
      <w:r w:rsidRPr="004106C0">
        <w:rPr>
          <w:rFonts w:asciiTheme="minorHAnsi" w:hAnsiTheme="minorHAnsi" w:cstheme="minorHAnsi"/>
          <w:sz w:val="20"/>
          <w:szCs w:val="20"/>
        </w:rPr>
        <w:t>Develops and executes complex analytic queries on large datasets, extracting meaningful insights from the data.</w:t>
      </w:r>
    </w:p>
    <w:p w14:paraId="4F7101DB" w14:textId="77777777" w:rsidR="004106C0" w:rsidRPr="004106C0" w:rsidRDefault="00000000" w:rsidP="001B0C20">
      <w:pPr>
        <w:pStyle w:val="ListParagraph"/>
        <w:numPr>
          <w:ilvl w:val="0"/>
          <w:numId w:val="20"/>
        </w:numPr>
        <w:spacing w:line="240" w:lineRule="auto"/>
        <w:rPr>
          <w:rFonts w:asciiTheme="minorHAnsi" w:hAnsiTheme="minorHAnsi" w:cstheme="minorHAnsi"/>
          <w:sz w:val="20"/>
          <w:szCs w:val="20"/>
        </w:rPr>
      </w:pPr>
      <w:r w:rsidRPr="004106C0">
        <w:rPr>
          <w:rFonts w:asciiTheme="minorHAnsi" w:hAnsiTheme="minorHAnsi" w:cstheme="minorHAnsi"/>
          <w:sz w:val="20"/>
          <w:szCs w:val="20"/>
        </w:rPr>
        <w:t>Keeps abreast of new developments and features of the system, staying up-to-date with the latest advancements in the field.</w:t>
      </w:r>
    </w:p>
    <w:p w14:paraId="3D611E21" w14:textId="77777777" w:rsidR="004106C0" w:rsidRPr="004106C0" w:rsidRDefault="00000000" w:rsidP="001B0C20">
      <w:pPr>
        <w:pStyle w:val="ListParagraph"/>
        <w:numPr>
          <w:ilvl w:val="0"/>
          <w:numId w:val="20"/>
        </w:numPr>
        <w:spacing w:line="240" w:lineRule="auto"/>
        <w:rPr>
          <w:rFonts w:asciiTheme="minorHAnsi" w:hAnsiTheme="minorHAnsi" w:cstheme="minorHAnsi"/>
          <w:sz w:val="20"/>
          <w:szCs w:val="20"/>
        </w:rPr>
      </w:pPr>
      <w:r w:rsidRPr="004106C0">
        <w:rPr>
          <w:rFonts w:asciiTheme="minorHAnsi" w:hAnsiTheme="minorHAnsi" w:cstheme="minorHAnsi"/>
          <w:sz w:val="20"/>
          <w:szCs w:val="20"/>
        </w:rPr>
        <w:lastRenderedPageBreak/>
        <w:t>Actively participates in application performance optimization activities, identifying areas for improvement and implementing necessary enhancements.</w:t>
      </w:r>
    </w:p>
    <w:p w14:paraId="15E5E365" w14:textId="77777777" w:rsidR="004106C0" w:rsidRDefault="00000000" w:rsidP="001B0C20">
      <w:pPr>
        <w:pStyle w:val="ListParagraph"/>
        <w:numPr>
          <w:ilvl w:val="0"/>
          <w:numId w:val="20"/>
        </w:numPr>
        <w:spacing w:line="240" w:lineRule="auto"/>
        <w:rPr>
          <w:rFonts w:asciiTheme="minorHAnsi" w:hAnsiTheme="minorHAnsi" w:cstheme="minorHAnsi"/>
          <w:sz w:val="20"/>
          <w:szCs w:val="20"/>
        </w:rPr>
      </w:pPr>
      <w:r w:rsidRPr="004106C0">
        <w:rPr>
          <w:rFonts w:asciiTheme="minorHAnsi" w:hAnsiTheme="minorHAnsi" w:cstheme="minorHAnsi"/>
          <w:sz w:val="20"/>
          <w:szCs w:val="20"/>
        </w:rPr>
        <w:t>Creates Entity Relationship (ER) Diagrams to visually represent the proposed database structure, facilitating better understanding and communication among stakeholders.</w:t>
      </w:r>
    </w:p>
    <w:p w14:paraId="760F01FD" w14:textId="3EC49070" w:rsidR="000D2872" w:rsidRPr="00562D25" w:rsidRDefault="00000000" w:rsidP="004106C0">
      <w:pPr>
        <w:pStyle w:val="BodyText3"/>
        <w:suppressAutoHyphens w:val="0"/>
        <w:spacing w:after="0" w:line="276" w:lineRule="auto"/>
        <w:rPr>
          <w:rFonts w:asciiTheme="minorHAnsi" w:hAnsiTheme="minorHAnsi" w:cstheme="minorHAnsi"/>
          <w:b/>
          <w:bCs/>
          <w:color w:val="000000"/>
          <w:sz w:val="20"/>
        </w:rPr>
      </w:pPr>
      <w:r w:rsidRPr="00562D25">
        <w:rPr>
          <w:rFonts w:asciiTheme="minorHAnsi" w:hAnsiTheme="minorHAnsi" w:cstheme="minorHAnsi"/>
          <w:b/>
          <w:bCs/>
          <w:color w:val="000000"/>
          <w:sz w:val="20"/>
        </w:rPr>
        <w:t xml:space="preserve"> 2. Project Title:   Simpletrucktax (website: www.simpletrucktax.com)</w:t>
      </w:r>
    </w:p>
    <w:p w14:paraId="38CC4072" w14:textId="77777777" w:rsidR="000D2872" w:rsidRPr="00562D25" w:rsidRDefault="00000000" w:rsidP="000D2872">
      <w:pPr>
        <w:pStyle w:val="BodyText3"/>
        <w:suppressAutoHyphens w:val="0"/>
        <w:spacing w:after="0" w:line="276" w:lineRule="auto"/>
        <w:rPr>
          <w:rFonts w:asciiTheme="minorHAnsi" w:hAnsiTheme="minorHAnsi" w:cstheme="minorHAnsi"/>
          <w:b/>
          <w:bCs/>
          <w:color w:val="000000"/>
          <w:sz w:val="20"/>
        </w:rPr>
      </w:pPr>
      <w:r w:rsidRPr="00562D25">
        <w:rPr>
          <w:rFonts w:asciiTheme="minorHAnsi" w:hAnsiTheme="minorHAnsi" w:cstheme="minorHAnsi"/>
          <w:b/>
          <w:bCs/>
          <w:color w:val="000000"/>
          <w:sz w:val="20"/>
        </w:rPr>
        <w:t xml:space="preserve">     Client:               Triesten Technologies, Chennai</w:t>
      </w:r>
    </w:p>
    <w:p w14:paraId="0ED120DF" w14:textId="77777777" w:rsidR="000D2872" w:rsidRPr="00562D25" w:rsidRDefault="00000000" w:rsidP="000D2872">
      <w:pPr>
        <w:pStyle w:val="BodyText3"/>
        <w:suppressAutoHyphens w:val="0"/>
        <w:spacing w:after="0" w:line="276" w:lineRule="auto"/>
        <w:rPr>
          <w:rFonts w:asciiTheme="minorHAnsi" w:hAnsiTheme="minorHAnsi" w:cstheme="minorHAnsi"/>
          <w:b/>
          <w:bCs/>
          <w:color w:val="000000"/>
          <w:sz w:val="20"/>
        </w:rPr>
      </w:pPr>
      <w:r w:rsidRPr="00562D25">
        <w:rPr>
          <w:rFonts w:asciiTheme="minorHAnsi" w:hAnsiTheme="minorHAnsi" w:cstheme="minorHAnsi"/>
          <w:b/>
          <w:bCs/>
          <w:color w:val="000000"/>
          <w:sz w:val="20"/>
        </w:rPr>
        <w:t xml:space="preserve">     Environment:  OS: Ubuntu; Database: MySQL 5.5.16; Tools: phpMyAdmin, MySQL workbench        </w:t>
      </w:r>
    </w:p>
    <w:p w14:paraId="07E6BB1F" w14:textId="77777777" w:rsidR="000D2872" w:rsidRDefault="00000000" w:rsidP="000D2872">
      <w:pPr>
        <w:pStyle w:val="BodyText3"/>
        <w:suppressAutoHyphens w:val="0"/>
        <w:spacing w:after="0" w:line="276" w:lineRule="auto"/>
        <w:rPr>
          <w:rFonts w:asciiTheme="minorHAnsi" w:hAnsiTheme="minorHAnsi" w:cstheme="minorHAnsi"/>
          <w:b/>
          <w:bCs/>
          <w:color w:val="000000"/>
          <w:sz w:val="20"/>
        </w:rPr>
      </w:pPr>
      <w:r w:rsidRPr="00562D25">
        <w:rPr>
          <w:rFonts w:asciiTheme="minorHAnsi" w:hAnsiTheme="minorHAnsi" w:cstheme="minorHAnsi"/>
          <w:b/>
          <w:bCs/>
          <w:color w:val="000000"/>
          <w:sz w:val="20"/>
        </w:rPr>
        <w:t xml:space="preserve">     Role: </w:t>
      </w:r>
      <w:r w:rsidRPr="00562D25">
        <w:rPr>
          <w:rFonts w:asciiTheme="minorHAnsi" w:hAnsiTheme="minorHAnsi" w:cstheme="minorHAnsi"/>
          <w:b/>
          <w:bCs/>
          <w:color w:val="000000"/>
          <w:sz w:val="20"/>
        </w:rPr>
        <w:tab/>
        <w:t xml:space="preserve">                Software Engineer</w:t>
      </w:r>
    </w:p>
    <w:p w14:paraId="41DE3A71" w14:textId="77777777" w:rsidR="00B51815" w:rsidRPr="00562D25" w:rsidRDefault="00B51815" w:rsidP="000D2872">
      <w:pPr>
        <w:pStyle w:val="BodyText3"/>
        <w:suppressAutoHyphens w:val="0"/>
        <w:spacing w:after="0" w:line="276" w:lineRule="auto"/>
        <w:rPr>
          <w:rFonts w:asciiTheme="minorHAnsi" w:hAnsiTheme="minorHAnsi" w:cstheme="minorHAnsi"/>
          <w:b/>
          <w:bCs/>
          <w:color w:val="000000"/>
          <w:sz w:val="20"/>
        </w:rPr>
      </w:pPr>
    </w:p>
    <w:p w14:paraId="39A538E7" w14:textId="77777777" w:rsidR="000D2872" w:rsidRPr="00562D25" w:rsidRDefault="000D2872" w:rsidP="000D2872">
      <w:pPr>
        <w:rPr>
          <w:rFonts w:asciiTheme="minorHAnsi" w:hAnsiTheme="minorHAnsi" w:cstheme="minorHAnsi"/>
          <w:sz w:val="20"/>
          <w:szCs w:val="20"/>
        </w:rPr>
      </w:pPr>
    </w:p>
    <w:p w14:paraId="1284C8F1" w14:textId="4FFEA1C5" w:rsidR="000D2872" w:rsidRPr="00562D25" w:rsidRDefault="00000000" w:rsidP="000D2872">
      <w:pPr>
        <w:pStyle w:val="BodyText3"/>
        <w:suppressAutoHyphens w:val="0"/>
        <w:spacing w:after="0" w:line="360" w:lineRule="auto"/>
        <w:rPr>
          <w:rFonts w:asciiTheme="minorHAnsi" w:hAnsiTheme="minorHAnsi" w:cstheme="minorHAnsi"/>
          <w:b/>
          <w:bCs/>
          <w:color w:val="000000"/>
        </w:rPr>
      </w:pPr>
      <w:r>
        <w:rPr>
          <w:rFonts w:asciiTheme="minorHAnsi" w:hAnsiTheme="minorHAnsi" w:cstheme="minorHAnsi"/>
          <w:b/>
          <w:bCs/>
          <w:color w:val="000000"/>
          <w:sz w:val="20"/>
        </w:rPr>
        <w:t>Responsibilities</w:t>
      </w:r>
      <w:r w:rsidRPr="00562D25">
        <w:rPr>
          <w:rFonts w:asciiTheme="minorHAnsi" w:hAnsiTheme="minorHAnsi" w:cstheme="minorHAnsi"/>
          <w:b/>
          <w:bCs/>
          <w:color w:val="000000"/>
        </w:rPr>
        <w:t>:</w:t>
      </w:r>
    </w:p>
    <w:p w14:paraId="0820E331" w14:textId="77777777" w:rsidR="004A451D" w:rsidRPr="004A451D" w:rsidRDefault="00000000" w:rsidP="001B0C20">
      <w:pPr>
        <w:pStyle w:val="ListParagraph"/>
        <w:numPr>
          <w:ilvl w:val="0"/>
          <w:numId w:val="20"/>
        </w:numPr>
        <w:spacing w:line="240" w:lineRule="auto"/>
        <w:rPr>
          <w:rFonts w:asciiTheme="minorHAnsi" w:hAnsiTheme="minorHAnsi" w:cstheme="minorHAnsi"/>
          <w:sz w:val="20"/>
          <w:szCs w:val="20"/>
        </w:rPr>
      </w:pPr>
      <w:r w:rsidRPr="004A451D">
        <w:rPr>
          <w:rFonts w:asciiTheme="minorHAnsi" w:hAnsiTheme="minorHAnsi" w:cstheme="minorHAnsi"/>
          <w:sz w:val="20"/>
          <w:szCs w:val="20"/>
        </w:rPr>
        <w:t>Actively participate in discussions related to application creation, collaborating with stakeholders to understand requirements and contribute to the back-end functionality of the applications.</w:t>
      </w:r>
    </w:p>
    <w:p w14:paraId="70B89382" w14:textId="77777777" w:rsidR="004A451D" w:rsidRPr="004A451D" w:rsidRDefault="00000000" w:rsidP="001B0C20">
      <w:pPr>
        <w:pStyle w:val="ListParagraph"/>
        <w:numPr>
          <w:ilvl w:val="0"/>
          <w:numId w:val="20"/>
        </w:numPr>
        <w:spacing w:line="240" w:lineRule="auto"/>
        <w:rPr>
          <w:rFonts w:asciiTheme="minorHAnsi" w:hAnsiTheme="minorHAnsi" w:cstheme="minorHAnsi"/>
          <w:sz w:val="20"/>
          <w:szCs w:val="20"/>
        </w:rPr>
      </w:pPr>
      <w:r w:rsidRPr="004A451D">
        <w:rPr>
          <w:rFonts w:asciiTheme="minorHAnsi" w:hAnsiTheme="minorHAnsi" w:cstheme="minorHAnsi"/>
          <w:sz w:val="20"/>
          <w:szCs w:val="20"/>
        </w:rPr>
        <w:t>Develop and create Entity Relationship (ER) Diagrams to visually represent the proposed database structure, ensuring a clear understanding of the database design.</w:t>
      </w:r>
    </w:p>
    <w:p w14:paraId="73FFD1B8" w14:textId="77777777" w:rsidR="004A451D" w:rsidRPr="004A451D" w:rsidRDefault="00000000" w:rsidP="001B0C20">
      <w:pPr>
        <w:pStyle w:val="ListParagraph"/>
        <w:numPr>
          <w:ilvl w:val="0"/>
          <w:numId w:val="20"/>
        </w:numPr>
        <w:spacing w:line="240" w:lineRule="auto"/>
        <w:rPr>
          <w:rFonts w:asciiTheme="minorHAnsi" w:hAnsiTheme="minorHAnsi" w:cstheme="minorHAnsi"/>
          <w:sz w:val="20"/>
          <w:szCs w:val="20"/>
        </w:rPr>
      </w:pPr>
      <w:r w:rsidRPr="004A451D">
        <w:rPr>
          <w:rFonts w:asciiTheme="minorHAnsi" w:hAnsiTheme="minorHAnsi" w:cstheme="minorHAnsi"/>
          <w:sz w:val="20"/>
          <w:szCs w:val="20"/>
        </w:rPr>
        <w:t>Create and maintain database objects, providing ongoing support and maintenance for the applications.</w:t>
      </w:r>
    </w:p>
    <w:p w14:paraId="381D6479" w14:textId="77777777" w:rsidR="004A451D" w:rsidRPr="004A451D" w:rsidRDefault="00000000" w:rsidP="001B0C20">
      <w:pPr>
        <w:pStyle w:val="ListParagraph"/>
        <w:numPr>
          <w:ilvl w:val="0"/>
          <w:numId w:val="20"/>
        </w:numPr>
        <w:spacing w:line="240" w:lineRule="auto"/>
        <w:rPr>
          <w:rFonts w:asciiTheme="minorHAnsi" w:hAnsiTheme="minorHAnsi" w:cstheme="minorHAnsi"/>
          <w:sz w:val="20"/>
          <w:szCs w:val="20"/>
        </w:rPr>
      </w:pPr>
      <w:r w:rsidRPr="004A451D">
        <w:rPr>
          <w:rFonts w:asciiTheme="minorHAnsi" w:hAnsiTheme="minorHAnsi" w:cstheme="minorHAnsi"/>
          <w:sz w:val="20"/>
          <w:szCs w:val="20"/>
        </w:rPr>
        <w:t>Ensure referential integrity, domain integrity, and user-defined integrity by implementing appropriate measures such as constraints, to maintain data consistency and accuracy.</w:t>
      </w:r>
    </w:p>
    <w:p w14:paraId="2B02A423" w14:textId="5AA44DB2" w:rsidR="000D2872" w:rsidRDefault="00000000" w:rsidP="001B0C20">
      <w:pPr>
        <w:pStyle w:val="ListParagraph"/>
        <w:numPr>
          <w:ilvl w:val="0"/>
          <w:numId w:val="20"/>
        </w:numPr>
        <w:spacing w:line="240" w:lineRule="auto"/>
        <w:rPr>
          <w:rFonts w:asciiTheme="minorHAnsi" w:hAnsiTheme="minorHAnsi" w:cstheme="minorHAnsi"/>
          <w:sz w:val="20"/>
          <w:szCs w:val="20"/>
        </w:rPr>
      </w:pPr>
      <w:r w:rsidRPr="004A451D">
        <w:rPr>
          <w:rFonts w:asciiTheme="minorHAnsi" w:hAnsiTheme="minorHAnsi" w:cstheme="minorHAnsi"/>
          <w:sz w:val="20"/>
          <w:szCs w:val="20"/>
        </w:rPr>
        <w:t>Handle day-to-day operational tasks, including incident tickets, promptly addressing issues and resolving them in a timely manner.</w:t>
      </w:r>
    </w:p>
    <w:p w14:paraId="505ABE27" w14:textId="77777777" w:rsidR="00AF31BC" w:rsidRDefault="00AF31BC" w:rsidP="000D2872">
      <w:pPr>
        <w:pStyle w:val="BodyText3"/>
        <w:suppressAutoHyphens w:val="0"/>
        <w:spacing w:after="0" w:line="276" w:lineRule="auto"/>
        <w:rPr>
          <w:rFonts w:asciiTheme="minorHAnsi" w:hAnsiTheme="minorHAnsi" w:cstheme="minorHAnsi"/>
          <w:b/>
          <w:bCs/>
          <w:color w:val="000000"/>
          <w:sz w:val="22"/>
          <w:szCs w:val="18"/>
        </w:rPr>
      </w:pPr>
    </w:p>
    <w:p w14:paraId="1F5F9E52" w14:textId="08B2D9D0" w:rsidR="000D2872" w:rsidRPr="00562D25" w:rsidRDefault="00000000" w:rsidP="000D2872">
      <w:pPr>
        <w:pStyle w:val="BodyText3"/>
        <w:suppressAutoHyphens w:val="0"/>
        <w:spacing w:after="0" w:line="276" w:lineRule="auto"/>
        <w:rPr>
          <w:rFonts w:asciiTheme="minorHAnsi" w:hAnsiTheme="minorHAnsi" w:cstheme="minorHAnsi"/>
          <w:b/>
          <w:bCs/>
          <w:color w:val="000000"/>
          <w:sz w:val="22"/>
          <w:szCs w:val="18"/>
        </w:rPr>
      </w:pPr>
      <w:r w:rsidRPr="00562D25">
        <w:rPr>
          <w:rFonts w:asciiTheme="minorHAnsi" w:hAnsiTheme="minorHAnsi" w:cstheme="minorHAnsi"/>
          <w:b/>
          <w:bCs/>
          <w:color w:val="000000"/>
          <w:sz w:val="22"/>
          <w:szCs w:val="18"/>
        </w:rPr>
        <w:t>Company:       Netcomm IT Solutions Private Limited, Hyderabad (</w:t>
      </w:r>
      <w:r w:rsidRPr="00562D25">
        <w:rPr>
          <w:rFonts w:asciiTheme="minorHAnsi" w:hAnsiTheme="minorHAnsi" w:cstheme="minorHAnsi"/>
          <w:b/>
          <w:bCs/>
          <w:color w:val="000000"/>
          <w:sz w:val="20"/>
        </w:rPr>
        <w:t>April,2012 to March 2014)</w:t>
      </w:r>
    </w:p>
    <w:p w14:paraId="32496DD5" w14:textId="77777777" w:rsidR="000D2872" w:rsidRPr="00562D25" w:rsidRDefault="000D2872" w:rsidP="001D2920">
      <w:pPr>
        <w:pStyle w:val="BodyText3"/>
        <w:suppressAutoHyphens w:val="0"/>
        <w:spacing w:after="0" w:line="120" w:lineRule="auto"/>
        <w:rPr>
          <w:rFonts w:asciiTheme="minorHAnsi" w:hAnsiTheme="minorHAnsi" w:cstheme="minorHAnsi"/>
          <w:b/>
          <w:bCs/>
          <w:color w:val="000000"/>
          <w:sz w:val="20"/>
        </w:rPr>
      </w:pPr>
    </w:p>
    <w:p w14:paraId="46074724" w14:textId="77777777" w:rsidR="000D2872" w:rsidRPr="00562D25" w:rsidRDefault="00000000" w:rsidP="000D2872">
      <w:pPr>
        <w:pStyle w:val="BodyText3"/>
        <w:suppressAutoHyphens w:val="0"/>
        <w:spacing w:after="0" w:line="276" w:lineRule="auto"/>
        <w:rPr>
          <w:rFonts w:asciiTheme="minorHAnsi" w:hAnsiTheme="minorHAnsi" w:cstheme="minorHAnsi"/>
          <w:b/>
          <w:bCs/>
          <w:color w:val="000000"/>
          <w:sz w:val="20"/>
        </w:rPr>
      </w:pPr>
      <w:r w:rsidRPr="00562D25">
        <w:rPr>
          <w:rFonts w:asciiTheme="minorHAnsi" w:hAnsiTheme="minorHAnsi" w:cstheme="minorHAnsi"/>
          <w:b/>
          <w:bCs/>
          <w:color w:val="000000"/>
          <w:sz w:val="20"/>
        </w:rPr>
        <w:t xml:space="preserve">  Project Title:   Tata Teleservices Limited</w:t>
      </w:r>
    </w:p>
    <w:p w14:paraId="204103DA" w14:textId="77777777" w:rsidR="000D2872" w:rsidRPr="00562D25" w:rsidRDefault="00000000" w:rsidP="000D2872">
      <w:pPr>
        <w:pStyle w:val="BodyText3"/>
        <w:suppressAutoHyphens w:val="0"/>
        <w:spacing w:after="0" w:line="276" w:lineRule="auto"/>
        <w:rPr>
          <w:rFonts w:asciiTheme="minorHAnsi" w:hAnsiTheme="minorHAnsi" w:cstheme="minorHAnsi"/>
          <w:b/>
          <w:bCs/>
          <w:color w:val="000000"/>
          <w:sz w:val="20"/>
        </w:rPr>
      </w:pPr>
      <w:r w:rsidRPr="00562D25">
        <w:rPr>
          <w:rFonts w:asciiTheme="minorHAnsi" w:hAnsiTheme="minorHAnsi" w:cstheme="minorHAnsi"/>
          <w:b/>
          <w:bCs/>
          <w:color w:val="000000"/>
          <w:sz w:val="20"/>
        </w:rPr>
        <w:t xml:space="preserve">  Client: </w:t>
      </w:r>
      <w:r w:rsidRPr="00562D25">
        <w:rPr>
          <w:rFonts w:asciiTheme="minorHAnsi" w:hAnsiTheme="minorHAnsi" w:cstheme="minorHAnsi"/>
          <w:b/>
          <w:bCs/>
          <w:color w:val="000000"/>
          <w:sz w:val="20"/>
        </w:rPr>
        <w:tab/>
        <w:t xml:space="preserve">             Tata Consultancy Services </w:t>
      </w:r>
    </w:p>
    <w:p w14:paraId="793D7884" w14:textId="77777777" w:rsidR="000D2872" w:rsidRPr="00562D25" w:rsidRDefault="00000000" w:rsidP="000D2872">
      <w:pPr>
        <w:pStyle w:val="BodyText3"/>
        <w:suppressAutoHyphens w:val="0"/>
        <w:spacing w:after="0" w:line="276" w:lineRule="auto"/>
        <w:rPr>
          <w:rFonts w:asciiTheme="minorHAnsi" w:hAnsiTheme="minorHAnsi" w:cstheme="minorHAnsi"/>
          <w:b/>
          <w:bCs/>
          <w:color w:val="000000"/>
          <w:sz w:val="20"/>
        </w:rPr>
      </w:pPr>
      <w:r w:rsidRPr="00562D25">
        <w:rPr>
          <w:rFonts w:asciiTheme="minorHAnsi" w:hAnsiTheme="minorHAnsi" w:cstheme="minorHAnsi"/>
          <w:b/>
          <w:bCs/>
          <w:color w:val="000000"/>
          <w:sz w:val="20"/>
        </w:rPr>
        <w:t xml:space="preserve">  Environment:  OS: Windows 7; Database: Oracle; Tool: Toad</w:t>
      </w:r>
    </w:p>
    <w:p w14:paraId="6CBDA4C3" w14:textId="233438D9" w:rsidR="000D2872" w:rsidRDefault="00000000" w:rsidP="000D2872">
      <w:pPr>
        <w:pStyle w:val="BodyText3"/>
        <w:suppressAutoHyphens w:val="0"/>
        <w:spacing w:after="0" w:line="276" w:lineRule="auto"/>
        <w:rPr>
          <w:rFonts w:asciiTheme="minorHAnsi" w:hAnsiTheme="minorHAnsi" w:cstheme="minorHAnsi"/>
          <w:b/>
          <w:bCs/>
          <w:color w:val="000000"/>
          <w:sz w:val="20"/>
        </w:rPr>
      </w:pPr>
      <w:r w:rsidRPr="00562D25">
        <w:rPr>
          <w:rFonts w:asciiTheme="minorHAnsi" w:hAnsiTheme="minorHAnsi" w:cstheme="minorHAnsi"/>
          <w:b/>
          <w:bCs/>
          <w:color w:val="000000"/>
          <w:sz w:val="20"/>
        </w:rPr>
        <w:t xml:space="preserve">  Role:  </w:t>
      </w:r>
      <w:r w:rsidRPr="00562D25">
        <w:rPr>
          <w:rFonts w:asciiTheme="minorHAnsi" w:hAnsiTheme="minorHAnsi" w:cstheme="minorHAnsi"/>
          <w:b/>
          <w:bCs/>
          <w:color w:val="000000"/>
          <w:sz w:val="20"/>
        </w:rPr>
        <w:tab/>
        <w:t xml:space="preserve">             Software Engineer  </w:t>
      </w:r>
    </w:p>
    <w:p w14:paraId="5A0CBF66" w14:textId="77777777" w:rsidR="00B04216" w:rsidRPr="00562D25" w:rsidRDefault="00B04216" w:rsidP="000D2872">
      <w:pPr>
        <w:pStyle w:val="BodyText3"/>
        <w:suppressAutoHyphens w:val="0"/>
        <w:spacing w:after="0" w:line="276" w:lineRule="auto"/>
        <w:rPr>
          <w:rFonts w:asciiTheme="minorHAnsi" w:hAnsiTheme="minorHAnsi" w:cstheme="minorHAnsi"/>
          <w:b/>
          <w:bCs/>
          <w:color w:val="000000"/>
          <w:sz w:val="20"/>
        </w:rPr>
      </w:pPr>
    </w:p>
    <w:p w14:paraId="4266CFAA" w14:textId="2C2501BE" w:rsidR="000D2872" w:rsidRPr="00562D25" w:rsidRDefault="00000000" w:rsidP="000D2872">
      <w:pPr>
        <w:pStyle w:val="BodyText3"/>
        <w:suppressAutoHyphens w:val="0"/>
        <w:spacing w:after="0" w:line="360" w:lineRule="auto"/>
        <w:rPr>
          <w:rFonts w:asciiTheme="minorHAnsi" w:hAnsiTheme="minorHAnsi" w:cstheme="minorHAnsi"/>
          <w:b/>
          <w:bCs/>
          <w:color w:val="000000"/>
        </w:rPr>
      </w:pPr>
      <w:r>
        <w:rPr>
          <w:rFonts w:asciiTheme="minorHAnsi" w:hAnsiTheme="minorHAnsi" w:cstheme="minorHAnsi"/>
          <w:b/>
          <w:bCs/>
          <w:color w:val="000000"/>
          <w:sz w:val="20"/>
        </w:rPr>
        <w:t>Responsibilities</w:t>
      </w:r>
      <w:r w:rsidRPr="00562D25">
        <w:rPr>
          <w:rFonts w:asciiTheme="minorHAnsi" w:hAnsiTheme="minorHAnsi" w:cstheme="minorHAnsi"/>
          <w:b/>
          <w:bCs/>
          <w:color w:val="000000"/>
        </w:rPr>
        <w:t>:</w:t>
      </w:r>
    </w:p>
    <w:p w14:paraId="0832A9A5" w14:textId="77777777" w:rsidR="00FB05D4" w:rsidRPr="00FB05D4" w:rsidRDefault="00000000" w:rsidP="001B0C20">
      <w:pPr>
        <w:pStyle w:val="ListParagraph"/>
        <w:numPr>
          <w:ilvl w:val="0"/>
          <w:numId w:val="20"/>
        </w:numPr>
        <w:spacing w:line="240" w:lineRule="auto"/>
        <w:rPr>
          <w:rFonts w:asciiTheme="minorHAnsi" w:hAnsiTheme="minorHAnsi" w:cstheme="minorHAnsi"/>
          <w:sz w:val="20"/>
          <w:szCs w:val="20"/>
        </w:rPr>
      </w:pPr>
      <w:r w:rsidRPr="00FB05D4">
        <w:rPr>
          <w:rFonts w:asciiTheme="minorHAnsi" w:hAnsiTheme="minorHAnsi" w:cstheme="minorHAnsi"/>
          <w:sz w:val="20"/>
          <w:szCs w:val="20"/>
        </w:rPr>
        <w:t>Conducted training sessions to educate business users on newly implemented functionalities, ensuring smooth adoption and utilization of the system.</w:t>
      </w:r>
    </w:p>
    <w:p w14:paraId="1AA2C30F" w14:textId="77777777" w:rsidR="00FB05D4" w:rsidRPr="00FB05D4" w:rsidRDefault="00000000" w:rsidP="001B0C20">
      <w:pPr>
        <w:pStyle w:val="ListParagraph"/>
        <w:numPr>
          <w:ilvl w:val="0"/>
          <w:numId w:val="20"/>
        </w:numPr>
        <w:spacing w:line="240" w:lineRule="auto"/>
        <w:rPr>
          <w:rFonts w:asciiTheme="minorHAnsi" w:hAnsiTheme="minorHAnsi" w:cstheme="minorHAnsi"/>
          <w:sz w:val="20"/>
          <w:szCs w:val="20"/>
        </w:rPr>
      </w:pPr>
      <w:r w:rsidRPr="00FB05D4">
        <w:rPr>
          <w:rFonts w:asciiTheme="minorHAnsi" w:hAnsiTheme="minorHAnsi" w:cstheme="minorHAnsi"/>
          <w:sz w:val="20"/>
          <w:szCs w:val="20"/>
        </w:rPr>
        <w:t>Monitored and resolved error activations on a daily basis, implementing permanent fixes to prevent recurrence and maintain system stability.</w:t>
      </w:r>
    </w:p>
    <w:p w14:paraId="7121DF0D" w14:textId="77777777" w:rsidR="00FB05D4" w:rsidRPr="00FB05D4" w:rsidRDefault="00000000" w:rsidP="001B0C20">
      <w:pPr>
        <w:pStyle w:val="ListParagraph"/>
        <w:numPr>
          <w:ilvl w:val="0"/>
          <w:numId w:val="20"/>
        </w:numPr>
        <w:spacing w:line="240" w:lineRule="auto"/>
        <w:rPr>
          <w:rFonts w:asciiTheme="minorHAnsi" w:hAnsiTheme="minorHAnsi" w:cstheme="minorHAnsi"/>
          <w:sz w:val="20"/>
          <w:szCs w:val="20"/>
        </w:rPr>
      </w:pPr>
      <w:r w:rsidRPr="00FB05D4">
        <w:rPr>
          <w:rFonts w:asciiTheme="minorHAnsi" w:hAnsiTheme="minorHAnsi" w:cstheme="minorHAnsi"/>
          <w:sz w:val="20"/>
          <w:szCs w:val="20"/>
        </w:rPr>
        <w:t>Utilized tools like Toad to provide necessary details to users, adhering to proper approval processes such as Business Requests (BRs) within the defined Service Level Agreement (SLA) timeframe.</w:t>
      </w:r>
    </w:p>
    <w:p w14:paraId="3B76F64D" w14:textId="77777777" w:rsidR="00FB05D4" w:rsidRPr="00FB05D4" w:rsidRDefault="00000000" w:rsidP="001B0C20">
      <w:pPr>
        <w:pStyle w:val="ListParagraph"/>
        <w:numPr>
          <w:ilvl w:val="0"/>
          <w:numId w:val="20"/>
        </w:numPr>
        <w:spacing w:line="240" w:lineRule="auto"/>
        <w:rPr>
          <w:rFonts w:asciiTheme="minorHAnsi" w:hAnsiTheme="minorHAnsi" w:cstheme="minorHAnsi"/>
          <w:sz w:val="20"/>
          <w:szCs w:val="20"/>
        </w:rPr>
      </w:pPr>
      <w:r w:rsidRPr="00FB05D4">
        <w:rPr>
          <w:rFonts w:asciiTheme="minorHAnsi" w:hAnsiTheme="minorHAnsi" w:cstheme="minorHAnsi"/>
          <w:sz w:val="20"/>
          <w:szCs w:val="20"/>
        </w:rPr>
        <w:t>Managed call details of subscribers across India, maintaining accurate records and ensuring efficient handling of customer data.</w:t>
      </w:r>
    </w:p>
    <w:p w14:paraId="5DD3B61F" w14:textId="77777777" w:rsidR="00FB05D4" w:rsidRPr="00FB05D4" w:rsidRDefault="00000000" w:rsidP="001B0C20">
      <w:pPr>
        <w:pStyle w:val="ListParagraph"/>
        <w:numPr>
          <w:ilvl w:val="0"/>
          <w:numId w:val="20"/>
        </w:numPr>
        <w:spacing w:line="240" w:lineRule="auto"/>
        <w:rPr>
          <w:rFonts w:asciiTheme="minorHAnsi" w:hAnsiTheme="minorHAnsi" w:cstheme="minorHAnsi"/>
          <w:sz w:val="20"/>
          <w:szCs w:val="20"/>
        </w:rPr>
      </w:pPr>
      <w:r w:rsidRPr="00FB05D4">
        <w:rPr>
          <w:rFonts w:asciiTheme="minorHAnsi" w:hAnsiTheme="minorHAnsi" w:cstheme="minorHAnsi"/>
          <w:sz w:val="20"/>
          <w:szCs w:val="20"/>
        </w:rPr>
        <w:t>Actively participated in application performance optimization activities, identifying and implementing improvements to enhance system performance.</w:t>
      </w:r>
    </w:p>
    <w:p w14:paraId="4BAD9EE4" w14:textId="77777777" w:rsidR="00FB05D4" w:rsidRPr="00FB05D4" w:rsidRDefault="00000000" w:rsidP="001B0C20">
      <w:pPr>
        <w:pStyle w:val="ListParagraph"/>
        <w:numPr>
          <w:ilvl w:val="0"/>
          <w:numId w:val="20"/>
        </w:numPr>
        <w:spacing w:line="240" w:lineRule="auto"/>
        <w:rPr>
          <w:rFonts w:asciiTheme="minorHAnsi" w:hAnsiTheme="minorHAnsi" w:cstheme="minorHAnsi"/>
          <w:sz w:val="20"/>
          <w:szCs w:val="20"/>
        </w:rPr>
      </w:pPr>
      <w:r w:rsidRPr="00FB05D4">
        <w:rPr>
          <w:rFonts w:asciiTheme="minorHAnsi" w:hAnsiTheme="minorHAnsi" w:cstheme="minorHAnsi"/>
          <w:sz w:val="20"/>
          <w:szCs w:val="20"/>
        </w:rPr>
        <w:t>Provided support and assistance to developers in other circles, collaborating with the Project Manager to maximize effectiveness in meeting project and development goals.</w:t>
      </w:r>
      <w:r w:rsidR="000D2872" w:rsidRPr="00FB05D4">
        <w:rPr>
          <w:rFonts w:asciiTheme="minorHAnsi" w:hAnsiTheme="minorHAnsi" w:cstheme="minorHAnsi"/>
          <w:sz w:val="20"/>
          <w:szCs w:val="20"/>
        </w:rPr>
        <w:t xml:space="preserve">   </w:t>
      </w:r>
    </w:p>
    <w:p w14:paraId="73BDF1C7" w14:textId="77777777" w:rsidR="00FB05D4" w:rsidRDefault="00FB05D4" w:rsidP="00FB05D4">
      <w:pPr>
        <w:pStyle w:val="BodyText3"/>
        <w:suppressAutoHyphens w:val="0"/>
        <w:spacing w:after="0" w:line="276" w:lineRule="auto"/>
        <w:rPr>
          <w:rFonts w:asciiTheme="minorHAnsi" w:hAnsiTheme="minorHAnsi" w:cstheme="minorHAnsi"/>
          <w:b/>
          <w:bCs/>
          <w:color w:val="000000"/>
          <w:sz w:val="22"/>
          <w:szCs w:val="18"/>
        </w:rPr>
      </w:pPr>
    </w:p>
    <w:p w14:paraId="14B537AB" w14:textId="5EB57E5F" w:rsidR="000D2872" w:rsidRPr="00562D25" w:rsidRDefault="00000000" w:rsidP="00FB05D4">
      <w:pPr>
        <w:pStyle w:val="BodyText3"/>
        <w:suppressAutoHyphens w:val="0"/>
        <w:spacing w:after="0" w:line="276" w:lineRule="auto"/>
        <w:rPr>
          <w:rFonts w:asciiTheme="minorHAnsi" w:hAnsiTheme="minorHAnsi" w:cstheme="minorHAnsi"/>
          <w:b/>
          <w:bCs/>
          <w:color w:val="000000"/>
          <w:sz w:val="20"/>
        </w:rPr>
      </w:pPr>
      <w:r w:rsidRPr="00562D25">
        <w:rPr>
          <w:rFonts w:asciiTheme="minorHAnsi" w:hAnsiTheme="minorHAnsi" w:cstheme="minorHAnsi"/>
          <w:b/>
          <w:bCs/>
          <w:color w:val="000000"/>
          <w:sz w:val="22"/>
          <w:szCs w:val="18"/>
        </w:rPr>
        <w:t>Company:      P S Engineers Private Limited, Hyderabad (</w:t>
      </w:r>
      <w:r w:rsidRPr="00562D25">
        <w:rPr>
          <w:rFonts w:asciiTheme="minorHAnsi" w:hAnsiTheme="minorHAnsi" w:cstheme="minorHAnsi"/>
          <w:b/>
          <w:bCs/>
          <w:color w:val="000000"/>
          <w:sz w:val="20"/>
        </w:rPr>
        <w:t>August,2009 to April,2012</w:t>
      </w:r>
      <w:r w:rsidRPr="00562D25">
        <w:rPr>
          <w:rFonts w:asciiTheme="minorHAnsi" w:hAnsiTheme="minorHAnsi" w:cstheme="minorHAnsi"/>
          <w:sz w:val="20"/>
          <w:szCs w:val="20"/>
        </w:rPr>
        <w:t>)</w:t>
      </w:r>
    </w:p>
    <w:p w14:paraId="07254AEE" w14:textId="77777777" w:rsidR="000D2872" w:rsidRPr="00562D25" w:rsidRDefault="000D2872" w:rsidP="001D2920">
      <w:pPr>
        <w:pStyle w:val="BodyText3"/>
        <w:suppressAutoHyphens w:val="0"/>
        <w:spacing w:after="0" w:line="120" w:lineRule="auto"/>
        <w:rPr>
          <w:rFonts w:asciiTheme="minorHAnsi" w:hAnsiTheme="minorHAnsi" w:cstheme="minorHAnsi"/>
          <w:b/>
          <w:bCs/>
          <w:color w:val="000000"/>
          <w:sz w:val="20"/>
        </w:rPr>
      </w:pPr>
    </w:p>
    <w:p w14:paraId="3CB83B97" w14:textId="77777777" w:rsidR="000D2872" w:rsidRPr="00562D25" w:rsidRDefault="00000000" w:rsidP="000D2872">
      <w:pPr>
        <w:pStyle w:val="BodyText3"/>
        <w:suppressAutoHyphens w:val="0"/>
        <w:spacing w:after="0" w:line="276" w:lineRule="auto"/>
        <w:rPr>
          <w:rFonts w:asciiTheme="minorHAnsi" w:hAnsiTheme="minorHAnsi" w:cstheme="minorHAnsi"/>
          <w:b/>
          <w:bCs/>
          <w:color w:val="000000"/>
          <w:sz w:val="20"/>
        </w:rPr>
      </w:pPr>
      <w:r w:rsidRPr="00562D25">
        <w:rPr>
          <w:rFonts w:asciiTheme="minorHAnsi" w:hAnsiTheme="minorHAnsi" w:cstheme="minorHAnsi"/>
          <w:b/>
          <w:bCs/>
          <w:color w:val="000000"/>
          <w:sz w:val="20"/>
        </w:rPr>
        <w:t xml:space="preserve">    Environment:  OS: Windows 7/XP, Linux</w:t>
      </w:r>
    </w:p>
    <w:p w14:paraId="02D2F35D" w14:textId="77777777" w:rsidR="000D2872" w:rsidRDefault="00000000" w:rsidP="000D2872">
      <w:pPr>
        <w:pStyle w:val="BodyText3"/>
        <w:suppressAutoHyphens w:val="0"/>
        <w:spacing w:after="0" w:line="276" w:lineRule="auto"/>
        <w:rPr>
          <w:rFonts w:asciiTheme="minorHAnsi" w:hAnsiTheme="minorHAnsi" w:cstheme="minorHAnsi"/>
          <w:b/>
          <w:bCs/>
          <w:color w:val="000000"/>
          <w:sz w:val="20"/>
        </w:rPr>
      </w:pPr>
      <w:r w:rsidRPr="00562D25">
        <w:rPr>
          <w:rFonts w:asciiTheme="minorHAnsi" w:hAnsiTheme="minorHAnsi" w:cstheme="minorHAnsi"/>
          <w:b/>
          <w:bCs/>
          <w:color w:val="000000"/>
          <w:sz w:val="20"/>
        </w:rPr>
        <w:t xml:space="preserve">    Role: </w:t>
      </w:r>
      <w:r w:rsidRPr="00562D25">
        <w:rPr>
          <w:rFonts w:asciiTheme="minorHAnsi" w:hAnsiTheme="minorHAnsi" w:cstheme="minorHAnsi"/>
          <w:b/>
          <w:bCs/>
        </w:rPr>
        <w:t xml:space="preserve"> </w:t>
      </w:r>
      <w:r w:rsidRPr="00562D25">
        <w:rPr>
          <w:rFonts w:asciiTheme="minorHAnsi" w:hAnsiTheme="minorHAnsi" w:cstheme="minorHAnsi"/>
          <w:b/>
          <w:bCs/>
        </w:rPr>
        <w:tab/>
        <w:t xml:space="preserve">         </w:t>
      </w:r>
      <w:r w:rsidRPr="00562D25">
        <w:rPr>
          <w:rFonts w:asciiTheme="minorHAnsi" w:hAnsiTheme="minorHAnsi" w:cstheme="minorHAnsi"/>
          <w:b/>
          <w:bCs/>
          <w:color w:val="000000"/>
          <w:sz w:val="20"/>
        </w:rPr>
        <w:t xml:space="preserve"> </w:t>
      </w:r>
      <w:r>
        <w:rPr>
          <w:rFonts w:asciiTheme="minorHAnsi" w:hAnsiTheme="minorHAnsi" w:cstheme="minorHAnsi"/>
          <w:b/>
          <w:bCs/>
          <w:color w:val="000000"/>
          <w:sz w:val="20"/>
        </w:rPr>
        <w:t xml:space="preserve">      </w:t>
      </w:r>
      <w:r w:rsidRPr="00562D25">
        <w:rPr>
          <w:rFonts w:asciiTheme="minorHAnsi" w:hAnsiTheme="minorHAnsi" w:cstheme="minorHAnsi"/>
          <w:b/>
          <w:bCs/>
          <w:color w:val="000000"/>
          <w:sz w:val="20"/>
        </w:rPr>
        <w:t xml:space="preserve"> System Engineer</w:t>
      </w:r>
    </w:p>
    <w:p w14:paraId="31E7F16E" w14:textId="77777777" w:rsidR="001B0C20" w:rsidRDefault="001B0C20" w:rsidP="000D2872">
      <w:pPr>
        <w:pStyle w:val="BodyText3"/>
        <w:suppressAutoHyphens w:val="0"/>
        <w:spacing w:after="0" w:line="276" w:lineRule="auto"/>
        <w:rPr>
          <w:rFonts w:asciiTheme="minorHAnsi" w:hAnsiTheme="minorHAnsi" w:cstheme="minorHAnsi"/>
          <w:b/>
          <w:bCs/>
          <w:color w:val="000000"/>
          <w:sz w:val="20"/>
        </w:rPr>
      </w:pPr>
    </w:p>
    <w:p w14:paraId="71CEF2A6" w14:textId="734EE2A3" w:rsidR="000D2872" w:rsidRPr="00562D25" w:rsidRDefault="00000000" w:rsidP="000D2872">
      <w:pPr>
        <w:pStyle w:val="BodyText3"/>
        <w:suppressAutoHyphens w:val="0"/>
        <w:spacing w:after="0" w:line="360" w:lineRule="auto"/>
        <w:rPr>
          <w:rFonts w:asciiTheme="minorHAnsi" w:hAnsiTheme="minorHAnsi" w:cstheme="minorHAnsi"/>
          <w:b/>
          <w:bCs/>
          <w:color w:val="000000"/>
        </w:rPr>
      </w:pPr>
      <w:r>
        <w:rPr>
          <w:rFonts w:asciiTheme="minorHAnsi" w:hAnsiTheme="minorHAnsi" w:cstheme="minorHAnsi"/>
          <w:b/>
          <w:bCs/>
          <w:color w:val="000000"/>
          <w:sz w:val="20"/>
        </w:rPr>
        <w:lastRenderedPageBreak/>
        <w:t>Responsibilities</w:t>
      </w:r>
      <w:r w:rsidRPr="00FB05D4">
        <w:rPr>
          <w:rFonts w:asciiTheme="minorHAnsi" w:hAnsiTheme="minorHAnsi" w:cstheme="minorHAnsi"/>
          <w:b/>
          <w:bCs/>
          <w:color w:val="000000"/>
          <w:sz w:val="20"/>
        </w:rPr>
        <w:t>:</w:t>
      </w:r>
    </w:p>
    <w:p w14:paraId="72D88853" w14:textId="77777777" w:rsidR="00A56EBA" w:rsidRPr="00A56EBA" w:rsidRDefault="00000000" w:rsidP="001B0C20">
      <w:pPr>
        <w:pStyle w:val="ListParagraph"/>
        <w:numPr>
          <w:ilvl w:val="0"/>
          <w:numId w:val="20"/>
        </w:numPr>
        <w:spacing w:line="240" w:lineRule="auto"/>
        <w:rPr>
          <w:rFonts w:asciiTheme="minorHAnsi" w:hAnsiTheme="minorHAnsi" w:cstheme="minorHAnsi"/>
          <w:sz w:val="20"/>
          <w:szCs w:val="20"/>
        </w:rPr>
      </w:pPr>
      <w:r w:rsidRPr="00A56EBA">
        <w:rPr>
          <w:rFonts w:asciiTheme="minorHAnsi" w:hAnsiTheme="minorHAnsi" w:cstheme="minorHAnsi"/>
          <w:sz w:val="20"/>
          <w:szCs w:val="20"/>
        </w:rPr>
        <w:t>Responded to technical assistance requests in person, over the phone, and remotely, providing prompt and effective support to users.</w:t>
      </w:r>
    </w:p>
    <w:p w14:paraId="77F2C2D9" w14:textId="77777777" w:rsidR="00A56EBA" w:rsidRPr="00A56EBA" w:rsidRDefault="00000000" w:rsidP="001B0C20">
      <w:pPr>
        <w:pStyle w:val="ListParagraph"/>
        <w:numPr>
          <w:ilvl w:val="0"/>
          <w:numId w:val="20"/>
        </w:numPr>
        <w:spacing w:line="240" w:lineRule="auto"/>
        <w:rPr>
          <w:rFonts w:asciiTheme="minorHAnsi" w:hAnsiTheme="minorHAnsi" w:cstheme="minorHAnsi"/>
          <w:sz w:val="20"/>
          <w:szCs w:val="20"/>
        </w:rPr>
      </w:pPr>
      <w:r w:rsidRPr="00A56EBA">
        <w:rPr>
          <w:rFonts w:asciiTheme="minorHAnsi" w:hAnsiTheme="minorHAnsi" w:cstheme="minorHAnsi"/>
          <w:sz w:val="20"/>
          <w:szCs w:val="20"/>
        </w:rPr>
        <w:t>Diagnosed and resolved hardware and software issues, troubleshooting problems to ensure smooth functioning of systems.</w:t>
      </w:r>
    </w:p>
    <w:p w14:paraId="3729F1D9" w14:textId="77777777" w:rsidR="00A56EBA" w:rsidRPr="00A56EBA" w:rsidRDefault="00000000" w:rsidP="001B0C20">
      <w:pPr>
        <w:pStyle w:val="ListParagraph"/>
        <w:numPr>
          <w:ilvl w:val="0"/>
          <w:numId w:val="20"/>
        </w:numPr>
        <w:spacing w:line="240" w:lineRule="auto"/>
        <w:rPr>
          <w:rFonts w:asciiTheme="minorHAnsi" w:hAnsiTheme="minorHAnsi" w:cstheme="minorHAnsi"/>
          <w:sz w:val="20"/>
          <w:szCs w:val="20"/>
        </w:rPr>
      </w:pPr>
      <w:r w:rsidRPr="00A56EBA">
        <w:rPr>
          <w:rFonts w:asciiTheme="minorHAnsi" w:hAnsiTheme="minorHAnsi" w:cstheme="minorHAnsi"/>
          <w:sz w:val="20"/>
          <w:szCs w:val="20"/>
        </w:rPr>
        <w:t>Identified and escalated situations requiring urgent attention, ensuring timely resolution of critical issues.</w:t>
      </w:r>
    </w:p>
    <w:p w14:paraId="5F2FE4C7" w14:textId="77777777" w:rsidR="00A56EBA" w:rsidRPr="00A56EBA" w:rsidRDefault="00000000" w:rsidP="001B0C20">
      <w:pPr>
        <w:pStyle w:val="ListParagraph"/>
        <w:numPr>
          <w:ilvl w:val="0"/>
          <w:numId w:val="20"/>
        </w:numPr>
        <w:spacing w:line="240" w:lineRule="auto"/>
        <w:rPr>
          <w:rFonts w:asciiTheme="minorHAnsi" w:hAnsiTheme="minorHAnsi" w:cstheme="minorHAnsi"/>
          <w:sz w:val="20"/>
          <w:szCs w:val="20"/>
        </w:rPr>
      </w:pPr>
      <w:r w:rsidRPr="00A56EBA">
        <w:rPr>
          <w:rFonts w:asciiTheme="minorHAnsi" w:hAnsiTheme="minorHAnsi" w:cstheme="minorHAnsi"/>
          <w:sz w:val="20"/>
          <w:szCs w:val="20"/>
        </w:rPr>
        <w:t>Tracked and documented problems and requests, maintaining a record of resolutions for future reference.</w:t>
      </w:r>
    </w:p>
    <w:p w14:paraId="4B68830E" w14:textId="77777777" w:rsidR="00A56EBA" w:rsidRPr="00A56EBA" w:rsidRDefault="00000000" w:rsidP="001B0C20">
      <w:pPr>
        <w:pStyle w:val="ListParagraph"/>
        <w:numPr>
          <w:ilvl w:val="0"/>
          <w:numId w:val="20"/>
        </w:numPr>
        <w:spacing w:line="240" w:lineRule="auto"/>
        <w:rPr>
          <w:rFonts w:asciiTheme="minorHAnsi" w:hAnsiTheme="minorHAnsi" w:cstheme="minorHAnsi"/>
          <w:sz w:val="20"/>
          <w:szCs w:val="20"/>
        </w:rPr>
      </w:pPr>
      <w:r w:rsidRPr="00A56EBA">
        <w:rPr>
          <w:rFonts w:asciiTheme="minorHAnsi" w:hAnsiTheme="minorHAnsi" w:cstheme="minorHAnsi"/>
          <w:sz w:val="20"/>
          <w:szCs w:val="20"/>
        </w:rPr>
        <w:t>Informed management of recurring problems, highlighting areas that require attention or improvement.</w:t>
      </w:r>
    </w:p>
    <w:p w14:paraId="037884FC" w14:textId="77777777" w:rsidR="00A56EBA" w:rsidRPr="00A56EBA" w:rsidRDefault="00000000" w:rsidP="001B0C20">
      <w:pPr>
        <w:pStyle w:val="ListParagraph"/>
        <w:numPr>
          <w:ilvl w:val="0"/>
          <w:numId w:val="20"/>
        </w:numPr>
        <w:spacing w:line="240" w:lineRule="auto"/>
        <w:rPr>
          <w:rFonts w:asciiTheme="minorHAnsi" w:hAnsiTheme="minorHAnsi" w:cstheme="minorHAnsi"/>
          <w:sz w:val="20"/>
          <w:szCs w:val="20"/>
        </w:rPr>
      </w:pPr>
      <w:r w:rsidRPr="00A56EBA">
        <w:rPr>
          <w:rFonts w:asciiTheme="minorHAnsi" w:hAnsiTheme="minorHAnsi" w:cstheme="minorHAnsi"/>
          <w:sz w:val="20"/>
          <w:szCs w:val="20"/>
        </w:rPr>
        <w:t>Stayed updated with system information, changes, and updates to provide accurate and relevant support to users.</w:t>
      </w:r>
    </w:p>
    <w:p w14:paraId="4192634E" w14:textId="77777777" w:rsidR="00A56EBA" w:rsidRPr="00A56EBA" w:rsidRDefault="00000000" w:rsidP="001B0C20">
      <w:pPr>
        <w:pStyle w:val="ListParagraph"/>
        <w:numPr>
          <w:ilvl w:val="0"/>
          <w:numId w:val="20"/>
        </w:numPr>
        <w:spacing w:line="240" w:lineRule="auto"/>
        <w:rPr>
          <w:rFonts w:asciiTheme="minorHAnsi" w:hAnsiTheme="minorHAnsi" w:cstheme="minorHAnsi"/>
          <w:sz w:val="20"/>
          <w:szCs w:val="20"/>
        </w:rPr>
      </w:pPr>
      <w:r w:rsidRPr="00A56EBA">
        <w:rPr>
          <w:rFonts w:asciiTheme="minorHAnsi" w:hAnsiTheme="minorHAnsi" w:cstheme="minorHAnsi"/>
          <w:sz w:val="20"/>
          <w:szCs w:val="20"/>
        </w:rPr>
        <w:t>Handled hardware-related issues of laptops and desktops, performing repairs or replacements as necessary.</w:t>
      </w:r>
    </w:p>
    <w:p w14:paraId="27F8842D" w14:textId="77777777" w:rsidR="00A56EBA" w:rsidRPr="00A56EBA" w:rsidRDefault="00000000" w:rsidP="001B0C20">
      <w:pPr>
        <w:pStyle w:val="ListParagraph"/>
        <w:numPr>
          <w:ilvl w:val="0"/>
          <w:numId w:val="20"/>
        </w:numPr>
        <w:spacing w:line="240" w:lineRule="auto"/>
        <w:rPr>
          <w:rFonts w:asciiTheme="minorHAnsi" w:hAnsiTheme="minorHAnsi" w:cstheme="minorHAnsi"/>
          <w:sz w:val="20"/>
          <w:szCs w:val="20"/>
        </w:rPr>
      </w:pPr>
      <w:r w:rsidRPr="00A56EBA">
        <w:rPr>
          <w:rFonts w:asciiTheme="minorHAnsi" w:hAnsiTheme="minorHAnsi" w:cstheme="minorHAnsi"/>
          <w:sz w:val="20"/>
          <w:szCs w:val="20"/>
        </w:rPr>
        <w:t>Installed operating systems and configured systems based on user requirements, ensuring optimal performance.</w:t>
      </w:r>
    </w:p>
    <w:p w14:paraId="551AA010" w14:textId="03F367DA" w:rsidR="000D2872" w:rsidRDefault="00000000" w:rsidP="001B0C20">
      <w:pPr>
        <w:pStyle w:val="ListParagraph"/>
        <w:numPr>
          <w:ilvl w:val="0"/>
          <w:numId w:val="20"/>
        </w:numPr>
        <w:spacing w:line="240" w:lineRule="auto"/>
        <w:rPr>
          <w:rFonts w:asciiTheme="minorHAnsi" w:hAnsiTheme="minorHAnsi" w:cstheme="minorHAnsi"/>
          <w:sz w:val="20"/>
          <w:szCs w:val="20"/>
        </w:rPr>
      </w:pPr>
      <w:r w:rsidRPr="00A56EBA">
        <w:rPr>
          <w:rFonts w:asciiTheme="minorHAnsi" w:hAnsiTheme="minorHAnsi" w:cstheme="minorHAnsi"/>
          <w:sz w:val="20"/>
          <w:szCs w:val="20"/>
        </w:rPr>
        <w:t>Installed, configured, and troubleshooted add-on devices to enhance system functionality and resolve compatibility issues.</w:t>
      </w:r>
    </w:p>
    <w:p w14:paraId="79E44DEE" w14:textId="77777777" w:rsidR="00D56F75" w:rsidRDefault="00D56F75" w:rsidP="00D56F75">
      <w:pPr>
        <w:pStyle w:val="ListParagraph"/>
        <w:ind w:left="360"/>
        <w:rPr>
          <w:rFonts w:asciiTheme="minorHAnsi" w:hAnsiTheme="minorHAnsi" w:cstheme="minorHAnsi"/>
          <w:sz w:val="20"/>
          <w:szCs w:val="20"/>
        </w:rPr>
      </w:pPr>
    </w:p>
    <w:p w14:paraId="1592CB0C" w14:textId="77777777" w:rsidR="00C44BE7" w:rsidRPr="00225181" w:rsidRDefault="00000000" w:rsidP="009A52A2">
      <w:pPr>
        <w:pStyle w:val="ListParagraph"/>
        <w:tabs>
          <w:tab w:val="left" w:pos="9540"/>
        </w:tabs>
        <w:spacing w:before="120" w:after="120"/>
        <w:ind w:left="0"/>
        <w:rPr>
          <w:rFonts w:asciiTheme="minorHAnsi" w:hAnsiTheme="minorHAnsi" w:cstheme="minorHAnsi"/>
          <w:b/>
          <w:color w:val="8496B0" w:themeColor="text2" w:themeTint="99"/>
          <w:sz w:val="24"/>
          <w:szCs w:val="24"/>
        </w:rPr>
      </w:pPr>
      <w:r w:rsidRPr="00225181">
        <w:rPr>
          <w:rFonts w:asciiTheme="minorHAnsi" w:hAnsiTheme="minorHAnsi" w:cstheme="minorHAnsi"/>
          <w:b/>
          <w:color w:val="8496B0" w:themeColor="text2" w:themeTint="99"/>
          <w:sz w:val="24"/>
          <w:szCs w:val="24"/>
        </w:rPr>
        <w:t>Professional Trainings and Certifications</w:t>
      </w:r>
    </w:p>
    <w:p w14:paraId="3B8446DA" w14:textId="77777777" w:rsidR="00C44BE7" w:rsidRPr="00562D25" w:rsidRDefault="00C44BE7" w:rsidP="00B04216">
      <w:pPr>
        <w:pStyle w:val="BodyText"/>
        <w:tabs>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s>
        <w:spacing w:line="120" w:lineRule="auto"/>
        <w:ind w:left="357"/>
        <w:rPr>
          <w:rFonts w:asciiTheme="minorHAnsi" w:hAnsiTheme="minorHAnsi" w:cstheme="minorHAnsi"/>
          <w:sz w:val="20"/>
          <w:szCs w:val="22"/>
        </w:rPr>
      </w:pPr>
    </w:p>
    <w:p w14:paraId="5C9EFB93" w14:textId="77777777" w:rsidR="00C44BE7" w:rsidRPr="001B0C20" w:rsidRDefault="00000000" w:rsidP="001B0C20">
      <w:pPr>
        <w:pStyle w:val="ListParagraph"/>
        <w:numPr>
          <w:ilvl w:val="0"/>
          <w:numId w:val="20"/>
        </w:numPr>
        <w:spacing w:line="240" w:lineRule="auto"/>
        <w:rPr>
          <w:rFonts w:asciiTheme="minorHAnsi" w:hAnsiTheme="minorHAnsi" w:cstheme="minorHAnsi"/>
          <w:sz w:val="20"/>
          <w:szCs w:val="20"/>
        </w:rPr>
      </w:pPr>
      <w:r w:rsidRPr="001B0C20">
        <w:rPr>
          <w:rFonts w:asciiTheme="minorHAnsi" w:hAnsiTheme="minorHAnsi" w:cstheme="minorHAnsi"/>
          <w:sz w:val="20"/>
          <w:szCs w:val="20"/>
        </w:rPr>
        <w:t>Received the Best Employee award four times and the Best Project of the Quarter award three times, recognizing exceptional performance and contribution to the company's performance and profitability.</w:t>
      </w:r>
    </w:p>
    <w:p w14:paraId="5A262332" w14:textId="77777777" w:rsidR="00C44BE7" w:rsidRPr="001B0C20" w:rsidRDefault="00000000" w:rsidP="001B0C20">
      <w:pPr>
        <w:pStyle w:val="ListParagraph"/>
        <w:numPr>
          <w:ilvl w:val="0"/>
          <w:numId w:val="20"/>
        </w:numPr>
        <w:spacing w:line="240" w:lineRule="auto"/>
        <w:rPr>
          <w:rFonts w:asciiTheme="minorHAnsi" w:hAnsiTheme="minorHAnsi" w:cstheme="minorHAnsi"/>
          <w:sz w:val="20"/>
          <w:szCs w:val="20"/>
        </w:rPr>
      </w:pPr>
      <w:r w:rsidRPr="001B0C20">
        <w:rPr>
          <w:rFonts w:asciiTheme="minorHAnsi" w:hAnsiTheme="minorHAnsi" w:cstheme="minorHAnsi"/>
          <w:sz w:val="20"/>
          <w:szCs w:val="20"/>
        </w:rPr>
        <w:t>Self-learned and successfully migrated and deployed existing SSIS packages:</w:t>
      </w:r>
    </w:p>
    <w:p w14:paraId="04212B7B" w14:textId="77777777" w:rsidR="00C44BE7" w:rsidRPr="001B0C20" w:rsidRDefault="00000000" w:rsidP="001B0C20">
      <w:pPr>
        <w:pStyle w:val="ListParagraph"/>
        <w:numPr>
          <w:ilvl w:val="1"/>
          <w:numId w:val="20"/>
        </w:numPr>
        <w:spacing w:line="240" w:lineRule="auto"/>
        <w:rPr>
          <w:rFonts w:asciiTheme="minorHAnsi" w:hAnsiTheme="minorHAnsi" w:cstheme="minorHAnsi"/>
          <w:sz w:val="20"/>
          <w:szCs w:val="20"/>
        </w:rPr>
      </w:pPr>
      <w:r w:rsidRPr="001B0C20">
        <w:rPr>
          <w:rFonts w:asciiTheme="minorHAnsi" w:hAnsiTheme="minorHAnsi" w:cstheme="minorHAnsi"/>
          <w:sz w:val="20"/>
          <w:szCs w:val="20"/>
        </w:rPr>
        <w:t>Migrated SSIS packages to AWS Redshift using tools like ZappySys.</w:t>
      </w:r>
    </w:p>
    <w:p w14:paraId="078DB9E5" w14:textId="77777777" w:rsidR="00C44BE7" w:rsidRPr="001B0C20" w:rsidRDefault="00000000" w:rsidP="001B0C20">
      <w:pPr>
        <w:pStyle w:val="ListParagraph"/>
        <w:numPr>
          <w:ilvl w:val="1"/>
          <w:numId w:val="20"/>
        </w:numPr>
        <w:spacing w:line="240" w:lineRule="auto"/>
        <w:rPr>
          <w:rFonts w:asciiTheme="minorHAnsi" w:hAnsiTheme="minorHAnsi" w:cstheme="minorHAnsi"/>
          <w:sz w:val="20"/>
          <w:szCs w:val="20"/>
        </w:rPr>
      </w:pPr>
      <w:r w:rsidRPr="001B0C20">
        <w:rPr>
          <w:rFonts w:asciiTheme="minorHAnsi" w:hAnsiTheme="minorHAnsi" w:cstheme="minorHAnsi"/>
          <w:sz w:val="20"/>
          <w:szCs w:val="20"/>
        </w:rPr>
        <w:t>Migrated SSIS packages to Azure SQL from various sources.</w:t>
      </w:r>
    </w:p>
    <w:p w14:paraId="6321401C" w14:textId="77777777" w:rsidR="00C44BE7" w:rsidRPr="001B0C20" w:rsidRDefault="00000000" w:rsidP="001B0C20">
      <w:pPr>
        <w:pStyle w:val="ListParagraph"/>
        <w:numPr>
          <w:ilvl w:val="0"/>
          <w:numId w:val="20"/>
        </w:numPr>
        <w:spacing w:line="240" w:lineRule="auto"/>
        <w:rPr>
          <w:rFonts w:asciiTheme="minorHAnsi" w:hAnsiTheme="minorHAnsi" w:cstheme="minorHAnsi"/>
          <w:sz w:val="20"/>
          <w:szCs w:val="20"/>
        </w:rPr>
      </w:pPr>
      <w:r w:rsidRPr="001B0C20">
        <w:rPr>
          <w:rFonts w:asciiTheme="minorHAnsi" w:hAnsiTheme="minorHAnsi" w:cstheme="minorHAnsi"/>
          <w:sz w:val="20"/>
          <w:szCs w:val="20"/>
        </w:rPr>
        <w:t>Self-learned and gained proficiency in Graph database technology, implementing relationships and recommendations in both table and graph views.</w:t>
      </w:r>
    </w:p>
    <w:p w14:paraId="0DA55BAD" w14:textId="77777777" w:rsidR="00C44BE7" w:rsidRPr="001B0C20" w:rsidRDefault="00000000" w:rsidP="001B0C20">
      <w:pPr>
        <w:pStyle w:val="ListParagraph"/>
        <w:numPr>
          <w:ilvl w:val="0"/>
          <w:numId w:val="20"/>
        </w:numPr>
        <w:spacing w:line="240" w:lineRule="auto"/>
        <w:rPr>
          <w:rFonts w:asciiTheme="minorHAnsi" w:hAnsiTheme="minorHAnsi" w:cstheme="minorHAnsi"/>
          <w:sz w:val="20"/>
          <w:szCs w:val="20"/>
        </w:rPr>
      </w:pPr>
      <w:r w:rsidRPr="001B0C20">
        <w:rPr>
          <w:rFonts w:asciiTheme="minorHAnsi" w:hAnsiTheme="minorHAnsi" w:cstheme="minorHAnsi"/>
          <w:sz w:val="20"/>
          <w:szCs w:val="20"/>
        </w:rPr>
        <w:t>Engaged in self-learning to acquire skills in Power BI, focusing on creating and publishing reports for effective data visualization and analysis.</w:t>
      </w:r>
    </w:p>
    <w:p w14:paraId="2E7592AE" w14:textId="77777777" w:rsidR="0003755A" w:rsidRDefault="0003755A" w:rsidP="0003755A">
      <w:pPr>
        <w:pStyle w:val="ListParagraph"/>
        <w:spacing w:after="0" w:line="240" w:lineRule="auto"/>
        <w:ind w:left="360"/>
        <w:jc w:val="both"/>
        <w:rPr>
          <w:rFonts w:asciiTheme="minorHAnsi" w:eastAsia="Calibri" w:hAnsiTheme="minorHAnsi" w:cstheme="minorHAnsi"/>
          <w:bCs/>
          <w:sz w:val="20"/>
          <w:szCs w:val="20"/>
          <w:lang w:val="en-IN"/>
        </w:rPr>
      </w:pPr>
    </w:p>
    <w:p w14:paraId="4C503118" w14:textId="77777777" w:rsidR="00052C93" w:rsidRPr="00225181" w:rsidRDefault="00000000" w:rsidP="009A52A2">
      <w:pPr>
        <w:pStyle w:val="ListParagraph"/>
        <w:tabs>
          <w:tab w:val="left" w:pos="9540"/>
        </w:tabs>
        <w:spacing w:before="120" w:after="120"/>
        <w:ind w:left="0"/>
        <w:rPr>
          <w:rFonts w:asciiTheme="minorHAnsi" w:hAnsiTheme="minorHAnsi" w:cstheme="minorHAnsi"/>
          <w:b/>
          <w:color w:val="8496B0" w:themeColor="text2" w:themeTint="99"/>
          <w:sz w:val="24"/>
          <w:szCs w:val="24"/>
        </w:rPr>
      </w:pPr>
      <w:r w:rsidRPr="00225181">
        <w:rPr>
          <w:rFonts w:asciiTheme="minorHAnsi" w:hAnsiTheme="minorHAnsi" w:cstheme="minorHAnsi"/>
          <w:b/>
          <w:color w:val="8496B0" w:themeColor="text2" w:themeTint="99"/>
          <w:sz w:val="24"/>
          <w:szCs w:val="24"/>
        </w:rPr>
        <w:t xml:space="preserve">Education </w:t>
      </w:r>
    </w:p>
    <w:p w14:paraId="6ED62363" w14:textId="7766C91F" w:rsidR="007C59F6" w:rsidRPr="00562D25" w:rsidRDefault="007C59F6" w:rsidP="00B04216">
      <w:pPr>
        <w:pStyle w:val="ListParagraph"/>
        <w:spacing w:after="0" w:line="120" w:lineRule="auto"/>
        <w:ind w:left="357"/>
        <w:jc w:val="both"/>
        <w:rPr>
          <w:rFonts w:asciiTheme="minorHAnsi" w:eastAsia="Calibri" w:hAnsiTheme="minorHAnsi" w:cstheme="minorHAnsi"/>
          <w:sz w:val="20"/>
          <w:szCs w:val="20"/>
          <w:lang w:val="en-IN"/>
        </w:rPr>
      </w:pPr>
    </w:p>
    <w:p w14:paraId="2C4CE88B" w14:textId="0831855E" w:rsidR="00F319B3" w:rsidRPr="001B0C20" w:rsidRDefault="00000000" w:rsidP="001B0C20">
      <w:pPr>
        <w:pStyle w:val="ListParagraph"/>
        <w:numPr>
          <w:ilvl w:val="0"/>
          <w:numId w:val="20"/>
        </w:numPr>
        <w:spacing w:line="240" w:lineRule="auto"/>
        <w:rPr>
          <w:rFonts w:asciiTheme="minorHAnsi" w:hAnsiTheme="minorHAnsi" w:cstheme="minorHAnsi"/>
          <w:sz w:val="20"/>
          <w:szCs w:val="20"/>
        </w:rPr>
      </w:pPr>
      <w:r w:rsidRPr="001B0C20">
        <w:rPr>
          <w:rFonts w:asciiTheme="minorHAnsi" w:hAnsiTheme="minorHAnsi" w:cstheme="minorHAnsi"/>
          <w:b/>
          <w:bCs/>
          <w:sz w:val="20"/>
          <w:szCs w:val="20"/>
        </w:rPr>
        <w:t>Bachelor of Technology</w:t>
      </w:r>
      <w:r w:rsidR="008524B1" w:rsidRPr="001B0C20">
        <w:rPr>
          <w:rFonts w:asciiTheme="minorHAnsi" w:hAnsiTheme="minorHAnsi" w:cstheme="minorHAnsi"/>
          <w:sz w:val="20"/>
          <w:szCs w:val="20"/>
        </w:rPr>
        <w:t>,</w:t>
      </w:r>
      <w:r w:rsidRPr="001B0C20">
        <w:rPr>
          <w:rFonts w:asciiTheme="minorHAnsi" w:hAnsiTheme="minorHAnsi" w:cstheme="minorHAnsi"/>
          <w:sz w:val="20"/>
          <w:szCs w:val="20"/>
        </w:rPr>
        <w:t xml:space="preserve"> specialized in Electrical and Electronics Engineering</w:t>
      </w:r>
      <w:r w:rsidR="008524B1" w:rsidRPr="001B0C20">
        <w:rPr>
          <w:rFonts w:asciiTheme="minorHAnsi" w:hAnsiTheme="minorHAnsi" w:cstheme="minorHAnsi"/>
          <w:sz w:val="20"/>
          <w:szCs w:val="20"/>
        </w:rPr>
        <w:t xml:space="preserve"> from</w:t>
      </w:r>
      <w:r w:rsidRPr="001B0C20">
        <w:rPr>
          <w:rFonts w:asciiTheme="minorHAnsi" w:hAnsiTheme="minorHAnsi" w:cstheme="minorHAnsi"/>
          <w:sz w:val="20"/>
          <w:szCs w:val="20"/>
        </w:rPr>
        <w:t xml:space="preserve"> St. Martins Engineering College </w:t>
      </w:r>
      <w:r w:rsidR="0094655A" w:rsidRPr="001B0C20">
        <w:rPr>
          <w:rFonts w:asciiTheme="minorHAnsi" w:hAnsiTheme="minorHAnsi" w:cstheme="minorHAnsi"/>
          <w:sz w:val="20"/>
          <w:szCs w:val="20"/>
        </w:rPr>
        <w:t xml:space="preserve">affiliated to </w:t>
      </w:r>
      <w:r w:rsidRPr="001B0C20">
        <w:rPr>
          <w:rFonts w:asciiTheme="minorHAnsi" w:hAnsiTheme="minorHAnsi" w:cstheme="minorHAnsi"/>
          <w:sz w:val="20"/>
          <w:szCs w:val="20"/>
        </w:rPr>
        <w:t>JNTU</w:t>
      </w:r>
      <w:r w:rsidR="0094655A" w:rsidRPr="001B0C20">
        <w:rPr>
          <w:rFonts w:asciiTheme="minorHAnsi" w:hAnsiTheme="minorHAnsi" w:cstheme="minorHAnsi"/>
          <w:sz w:val="20"/>
          <w:szCs w:val="20"/>
        </w:rPr>
        <w:t>-Hyderabad,</w:t>
      </w:r>
      <w:r w:rsidR="00402A1D" w:rsidRPr="001B0C20">
        <w:rPr>
          <w:rFonts w:asciiTheme="minorHAnsi" w:hAnsiTheme="minorHAnsi" w:cstheme="minorHAnsi"/>
          <w:sz w:val="20"/>
          <w:szCs w:val="20"/>
        </w:rPr>
        <w:t xml:space="preserve"> India/</w:t>
      </w:r>
      <w:r w:rsidRPr="001B0C20">
        <w:rPr>
          <w:rFonts w:asciiTheme="minorHAnsi" w:hAnsiTheme="minorHAnsi" w:cstheme="minorHAnsi"/>
          <w:sz w:val="20"/>
          <w:szCs w:val="20"/>
        </w:rPr>
        <w:t xml:space="preserve"> 2009</w:t>
      </w:r>
    </w:p>
    <w:p w14:paraId="1D81E507" w14:textId="1DD0F303" w:rsidR="00F319B3" w:rsidRPr="001B0C20" w:rsidRDefault="00000000" w:rsidP="001B0C20">
      <w:pPr>
        <w:pStyle w:val="ListParagraph"/>
        <w:numPr>
          <w:ilvl w:val="0"/>
          <w:numId w:val="20"/>
        </w:numPr>
        <w:spacing w:line="240" w:lineRule="auto"/>
        <w:rPr>
          <w:rFonts w:asciiTheme="minorHAnsi" w:hAnsiTheme="minorHAnsi" w:cstheme="minorHAnsi"/>
          <w:sz w:val="20"/>
          <w:szCs w:val="20"/>
        </w:rPr>
      </w:pPr>
      <w:r w:rsidRPr="001B0C20">
        <w:rPr>
          <w:rFonts w:asciiTheme="minorHAnsi" w:hAnsiTheme="minorHAnsi" w:cstheme="minorHAnsi"/>
          <w:b/>
          <w:bCs/>
          <w:sz w:val="20"/>
          <w:szCs w:val="20"/>
        </w:rPr>
        <w:t>Board of Intermediate</w:t>
      </w:r>
      <w:r w:rsidRPr="001B0C20">
        <w:rPr>
          <w:rFonts w:asciiTheme="minorHAnsi" w:hAnsiTheme="minorHAnsi" w:cstheme="minorHAnsi"/>
          <w:sz w:val="20"/>
          <w:szCs w:val="20"/>
        </w:rPr>
        <w:t xml:space="preserve"> </w:t>
      </w:r>
      <w:r w:rsidR="008524B1" w:rsidRPr="001B0C20">
        <w:rPr>
          <w:rFonts w:asciiTheme="minorHAnsi" w:hAnsiTheme="minorHAnsi" w:cstheme="minorHAnsi"/>
          <w:sz w:val="20"/>
          <w:szCs w:val="20"/>
        </w:rPr>
        <w:t xml:space="preserve">specialized in </w:t>
      </w:r>
      <w:r w:rsidR="00666850" w:rsidRPr="001B0C20">
        <w:rPr>
          <w:rFonts w:asciiTheme="minorHAnsi" w:hAnsiTheme="minorHAnsi" w:cstheme="minorHAnsi"/>
          <w:sz w:val="20"/>
          <w:szCs w:val="20"/>
        </w:rPr>
        <w:t>Maths, Physics</w:t>
      </w:r>
      <w:r w:rsidR="008524B1" w:rsidRPr="001B0C20">
        <w:rPr>
          <w:rFonts w:asciiTheme="minorHAnsi" w:hAnsiTheme="minorHAnsi" w:cstheme="minorHAnsi"/>
          <w:sz w:val="20"/>
          <w:szCs w:val="20"/>
        </w:rPr>
        <w:t xml:space="preserve"> and </w:t>
      </w:r>
      <w:r w:rsidR="00666850" w:rsidRPr="001B0C20">
        <w:rPr>
          <w:rFonts w:asciiTheme="minorHAnsi" w:hAnsiTheme="minorHAnsi" w:cstheme="minorHAnsi"/>
          <w:sz w:val="20"/>
          <w:szCs w:val="20"/>
        </w:rPr>
        <w:t>Chemistry</w:t>
      </w:r>
      <w:r w:rsidR="008524B1" w:rsidRPr="001B0C20">
        <w:rPr>
          <w:rFonts w:asciiTheme="minorHAnsi" w:hAnsiTheme="minorHAnsi" w:cstheme="minorHAnsi"/>
          <w:sz w:val="20"/>
          <w:szCs w:val="20"/>
        </w:rPr>
        <w:t xml:space="preserve"> from</w:t>
      </w:r>
      <w:r w:rsidRPr="001B0C20">
        <w:rPr>
          <w:rFonts w:asciiTheme="minorHAnsi" w:hAnsiTheme="minorHAnsi" w:cstheme="minorHAnsi"/>
          <w:sz w:val="20"/>
          <w:szCs w:val="20"/>
        </w:rPr>
        <w:t xml:space="preserve"> Vikas </w:t>
      </w:r>
      <w:r w:rsidR="00975F3E" w:rsidRPr="001B0C20">
        <w:rPr>
          <w:rFonts w:asciiTheme="minorHAnsi" w:hAnsiTheme="minorHAnsi" w:cstheme="minorHAnsi"/>
          <w:sz w:val="20"/>
          <w:szCs w:val="20"/>
        </w:rPr>
        <w:t>jr.</w:t>
      </w:r>
      <w:r w:rsidRPr="001B0C20">
        <w:rPr>
          <w:rFonts w:asciiTheme="minorHAnsi" w:hAnsiTheme="minorHAnsi" w:cstheme="minorHAnsi"/>
          <w:sz w:val="20"/>
          <w:szCs w:val="20"/>
        </w:rPr>
        <w:t xml:space="preserve"> College</w:t>
      </w:r>
      <w:r w:rsidR="00975F3E" w:rsidRPr="001B0C20">
        <w:rPr>
          <w:rFonts w:asciiTheme="minorHAnsi" w:hAnsiTheme="minorHAnsi" w:cstheme="minorHAnsi"/>
          <w:sz w:val="20"/>
          <w:szCs w:val="20"/>
        </w:rPr>
        <w:t>,</w:t>
      </w:r>
      <w:r w:rsidRPr="001B0C20">
        <w:rPr>
          <w:rFonts w:asciiTheme="minorHAnsi" w:hAnsiTheme="minorHAnsi" w:cstheme="minorHAnsi"/>
          <w:sz w:val="20"/>
          <w:szCs w:val="20"/>
        </w:rPr>
        <w:t xml:space="preserve"> Hyderabad,</w:t>
      </w:r>
      <w:r w:rsidR="00402A1D" w:rsidRPr="001B0C20">
        <w:rPr>
          <w:rFonts w:asciiTheme="minorHAnsi" w:hAnsiTheme="minorHAnsi" w:cstheme="minorHAnsi"/>
          <w:sz w:val="20"/>
          <w:szCs w:val="20"/>
        </w:rPr>
        <w:t xml:space="preserve"> India/</w:t>
      </w:r>
      <w:r w:rsidRPr="001B0C20">
        <w:rPr>
          <w:rFonts w:asciiTheme="minorHAnsi" w:hAnsiTheme="minorHAnsi" w:cstheme="minorHAnsi"/>
          <w:sz w:val="20"/>
          <w:szCs w:val="20"/>
        </w:rPr>
        <w:t xml:space="preserve"> 2005</w:t>
      </w:r>
    </w:p>
    <w:p w14:paraId="1B3C10CA" w14:textId="6BFCCBEF" w:rsidR="00F319B3" w:rsidRPr="001B0C20" w:rsidRDefault="00000000" w:rsidP="001B0C20">
      <w:pPr>
        <w:pStyle w:val="ListParagraph"/>
        <w:numPr>
          <w:ilvl w:val="0"/>
          <w:numId w:val="20"/>
        </w:numPr>
        <w:spacing w:line="240" w:lineRule="auto"/>
        <w:rPr>
          <w:rFonts w:asciiTheme="minorHAnsi" w:hAnsiTheme="minorHAnsi" w:cstheme="minorHAnsi"/>
          <w:sz w:val="20"/>
          <w:szCs w:val="20"/>
        </w:rPr>
      </w:pPr>
      <w:r w:rsidRPr="001B0C20">
        <w:rPr>
          <w:rFonts w:asciiTheme="minorHAnsi" w:hAnsiTheme="minorHAnsi" w:cstheme="minorHAnsi"/>
          <w:b/>
          <w:bCs/>
          <w:sz w:val="20"/>
          <w:szCs w:val="20"/>
        </w:rPr>
        <w:t>Board of Secondary Education</w:t>
      </w:r>
      <w:r w:rsidR="008524B1" w:rsidRPr="001B0C20">
        <w:rPr>
          <w:rFonts w:asciiTheme="minorHAnsi" w:hAnsiTheme="minorHAnsi" w:cstheme="minorHAnsi"/>
          <w:sz w:val="20"/>
          <w:szCs w:val="20"/>
        </w:rPr>
        <w:t xml:space="preserve"> from</w:t>
      </w:r>
      <w:r w:rsidRPr="001B0C20">
        <w:rPr>
          <w:rFonts w:asciiTheme="minorHAnsi" w:hAnsiTheme="minorHAnsi" w:cstheme="minorHAnsi"/>
          <w:sz w:val="20"/>
          <w:szCs w:val="20"/>
        </w:rPr>
        <w:t xml:space="preserve"> Covells High School, Hyderabad,</w:t>
      </w:r>
      <w:r w:rsidR="00402A1D" w:rsidRPr="001B0C20">
        <w:rPr>
          <w:rFonts w:asciiTheme="minorHAnsi" w:hAnsiTheme="minorHAnsi" w:cstheme="minorHAnsi"/>
          <w:sz w:val="20"/>
          <w:szCs w:val="20"/>
        </w:rPr>
        <w:t xml:space="preserve"> India/</w:t>
      </w:r>
      <w:r w:rsidRPr="001B0C20">
        <w:rPr>
          <w:rFonts w:asciiTheme="minorHAnsi" w:hAnsiTheme="minorHAnsi" w:cstheme="minorHAnsi"/>
          <w:sz w:val="20"/>
          <w:szCs w:val="20"/>
        </w:rPr>
        <w:t xml:space="preserve"> 2003</w:t>
      </w:r>
    </w:p>
    <w:p w14:paraId="7A08D4E6" w14:textId="77777777" w:rsidR="00A42E21" w:rsidRDefault="00A42E21" w:rsidP="00A42E21">
      <w:pPr>
        <w:pStyle w:val="ListParagraph"/>
        <w:spacing w:after="0" w:line="240" w:lineRule="auto"/>
        <w:ind w:left="360"/>
        <w:jc w:val="both"/>
        <w:rPr>
          <w:rFonts w:asciiTheme="minorHAnsi" w:eastAsia="Calibri" w:hAnsiTheme="minorHAnsi" w:cstheme="minorHAnsi"/>
          <w:sz w:val="20"/>
          <w:szCs w:val="20"/>
          <w:lang w:val="en-IN"/>
        </w:rPr>
      </w:pPr>
    </w:p>
    <w:p w14:paraId="3524EBD8" w14:textId="77777777" w:rsidR="00052C93" w:rsidRDefault="00000000" w:rsidP="009A52A2">
      <w:pPr>
        <w:pStyle w:val="ListParagraph"/>
        <w:tabs>
          <w:tab w:val="left" w:pos="9540"/>
        </w:tabs>
        <w:spacing w:before="120" w:after="120"/>
        <w:ind w:left="0"/>
        <w:rPr>
          <w:rFonts w:asciiTheme="minorHAnsi" w:hAnsiTheme="minorHAnsi" w:cstheme="minorHAnsi"/>
          <w:b/>
          <w:color w:val="8496B0" w:themeColor="text2" w:themeTint="99"/>
          <w:sz w:val="24"/>
          <w:szCs w:val="24"/>
        </w:rPr>
      </w:pPr>
      <w:r w:rsidRPr="0058144E">
        <w:rPr>
          <w:rFonts w:asciiTheme="minorHAnsi" w:hAnsiTheme="minorHAnsi" w:cstheme="minorHAnsi"/>
          <w:b/>
          <w:color w:val="8496B0" w:themeColor="text2" w:themeTint="99"/>
          <w:sz w:val="24"/>
          <w:szCs w:val="24"/>
        </w:rPr>
        <w:t>Personal Details</w:t>
      </w:r>
    </w:p>
    <w:p w14:paraId="08C53CCE" w14:textId="77777777" w:rsidR="001D2920" w:rsidRPr="0058144E" w:rsidRDefault="001D2920" w:rsidP="001D2920">
      <w:pPr>
        <w:pStyle w:val="ListParagraph"/>
        <w:tabs>
          <w:tab w:val="left" w:pos="9540"/>
        </w:tabs>
        <w:spacing w:before="120" w:after="120" w:line="120" w:lineRule="auto"/>
        <w:ind w:left="0"/>
        <w:rPr>
          <w:rFonts w:asciiTheme="minorHAnsi" w:hAnsiTheme="minorHAnsi" w:cstheme="minorHAnsi"/>
          <w:b/>
          <w:color w:val="8496B0" w:themeColor="text2" w:themeTint="99"/>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4"/>
        <w:gridCol w:w="7211"/>
      </w:tblGrid>
      <w:tr w:rsidR="006C4DD8" w14:paraId="49C16E04" w14:textId="77777777" w:rsidTr="001B0C20">
        <w:trPr>
          <w:trHeight w:val="300"/>
        </w:trPr>
        <w:tc>
          <w:tcPr>
            <w:tcW w:w="2304" w:type="dxa"/>
            <w:hideMark/>
          </w:tcPr>
          <w:p w14:paraId="06AAAA81" w14:textId="77777777" w:rsidR="00C3356F" w:rsidRPr="00B04216" w:rsidRDefault="00000000" w:rsidP="00C3356F">
            <w:pPr>
              <w:ind w:left="-720" w:right="-180" w:firstLine="720"/>
              <w:jc w:val="both"/>
              <w:rPr>
                <w:rFonts w:asciiTheme="minorHAnsi" w:hAnsiTheme="minorHAnsi" w:cstheme="minorHAnsi"/>
                <w:sz w:val="20"/>
                <w:szCs w:val="20"/>
              </w:rPr>
            </w:pPr>
            <w:r w:rsidRPr="00B04216">
              <w:rPr>
                <w:rFonts w:asciiTheme="minorHAnsi" w:hAnsiTheme="minorHAnsi" w:cstheme="minorHAnsi"/>
                <w:sz w:val="20"/>
                <w:szCs w:val="20"/>
              </w:rPr>
              <w:t>Father's Name</w:t>
            </w:r>
          </w:p>
        </w:tc>
        <w:tc>
          <w:tcPr>
            <w:tcW w:w="7211" w:type="dxa"/>
            <w:hideMark/>
          </w:tcPr>
          <w:p w14:paraId="5C5BD32E" w14:textId="77777777" w:rsidR="00C3356F" w:rsidRPr="00B04216" w:rsidRDefault="00000000" w:rsidP="00C3356F">
            <w:pPr>
              <w:ind w:left="-720" w:right="-180" w:firstLine="720"/>
              <w:jc w:val="both"/>
              <w:rPr>
                <w:rFonts w:asciiTheme="minorHAnsi" w:hAnsiTheme="minorHAnsi" w:cstheme="minorHAnsi"/>
                <w:sz w:val="20"/>
                <w:szCs w:val="20"/>
              </w:rPr>
            </w:pPr>
            <w:r w:rsidRPr="00B04216">
              <w:rPr>
                <w:rFonts w:asciiTheme="minorHAnsi" w:hAnsiTheme="minorHAnsi" w:cstheme="minorHAnsi"/>
                <w:sz w:val="20"/>
                <w:szCs w:val="20"/>
              </w:rPr>
              <w:t>Late Sitarama Chandra Rao Dharanipragada</w:t>
            </w:r>
          </w:p>
        </w:tc>
      </w:tr>
      <w:tr w:rsidR="006C4DD8" w14:paraId="2230C645" w14:textId="77777777" w:rsidTr="001B0C20">
        <w:trPr>
          <w:trHeight w:val="300"/>
        </w:trPr>
        <w:tc>
          <w:tcPr>
            <w:tcW w:w="2304" w:type="dxa"/>
            <w:hideMark/>
          </w:tcPr>
          <w:p w14:paraId="1CA67548" w14:textId="77777777" w:rsidR="00C3356F" w:rsidRPr="00B04216" w:rsidRDefault="00000000" w:rsidP="00C3356F">
            <w:pPr>
              <w:ind w:left="-720" w:right="-180" w:firstLine="720"/>
              <w:jc w:val="both"/>
              <w:rPr>
                <w:rFonts w:asciiTheme="minorHAnsi" w:hAnsiTheme="minorHAnsi" w:cstheme="minorHAnsi"/>
                <w:sz w:val="20"/>
                <w:szCs w:val="20"/>
              </w:rPr>
            </w:pPr>
            <w:r w:rsidRPr="00B04216">
              <w:rPr>
                <w:rFonts w:asciiTheme="minorHAnsi" w:hAnsiTheme="minorHAnsi" w:cstheme="minorHAnsi"/>
                <w:sz w:val="20"/>
                <w:szCs w:val="20"/>
              </w:rPr>
              <w:t>Languages</w:t>
            </w:r>
          </w:p>
        </w:tc>
        <w:tc>
          <w:tcPr>
            <w:tcW w:w="7211" w:type="dxa"/>
            <w:hideMark/>
          </w:tcPr>
          <w:p w14:paraId="38EE1F3A" w14:textId="77777777" w:rsidR="00C3356F" w:rsidRPr="00B04216" w:rsidRDefault="00000000" w:rsidP="00C3356F">
            <w:pPr>
              <w:ind w:left="-720" w:right="-180" w:firstLine="720"/>
              <w:jc w:val="both"/>
              <w:rPr>
                <w:rFonts w:asciiTheme="minorHAnsi" w:hAnsiTheme="minorHAnsi" w:cstheme="minorHAnsi"/>
                <w:sz w:val="20"/>
                <w:szCs w:val="20"/>
              </w:rPr>
            </w:pPr>
            <w:r w:rsidRPr="00B04216">
              <w:rPr>
                <w:rFonts w:asciiTheme="minorHAnsi" w:hAnsiTheme="minorHAnsi" w:cstheme="minorHAnsi"/>
                <w:sz w:val="20"/>
                <w:szCs w:val="20"/>
              </w:rPr>
              <w:t>English, Hindi, Telugu, Tamil</w:t>
            </w:r>
          </w:p>
        </w:tc>
      </w:tr>
      <w:tr w:rsidR="006C4DD8" w14:paraId="74A25477" w14:textId="77777777" w:rsidTr="001B0C20">
        <w:trPr>
          <w:trHeight w:val="300"/>
        </w:trPr>
        <w:tc>
          <w:tcPr>
            <w:tcW w:w="2304" w:type="dxa"/>
            <w:hideMark/>
          </w:tcPr>
          <w:p w14:paraId="44330282" w14:textId="77777777" w:rsidR="00C3356F" w:rsidRPr="00B04216" w:rsidRDefault="00000000" w:rsidP="00C3356F">
            <w:pPr>
              <w:ind w:left="-720" w:right="-180" w:firstLine="720"/>
              <w:jc w:val="both"/>
              <w:rPr>
                <w:rFonts w:asciiTheme="minorHAnsi" w:hAnsiTheme="minorHAnsi" w:cstheme="minorHAnsi"/>
                <w:sz w:val="20"/>
                <w:szCs w:val="20"/>
              </w:rPr>
            </w:pPr>
            <w:r w:rsidRPr="00B04216">
              <w:rPr>
                <w:rFonts w:asciiTheme="minorHAnsi" w:hAnsiTheme="minorHAnsi" w:cstheme="minorHAnsi"/>
                <w:sz w:val="20"/>
                <w:szCs w:val="20"/>
              </w:rPr>
              <w:t>Nationality</w:t>
            </w:r>
          </w:p>
        </w:tc>
        <w:tc>
          <w:tcPr>
            <w:tcW w:w="7211" w:type="dxa"/>
            <w:hideMark/>
          </w:tcPr>
          <w:p w14:paraId="73F40CF7" w14:textId="77777777" w:rsidR="00C3356F" w:rsidRPr="00B04216" w:rsidRDefault="00000000" w:rsidP="00C3356F">
            <w:pPr>
              <w:ind w:left="-720" w:right="-180" w:firstLine="720"/>
              <w:jc w:val="both"/>
              <w:rPr>
                <w:rFonts w:asciiTheme="minorHAnsi" w:hAnsiTheme="minorHAnsi" w:cstheme="minorHAnsi"/>
                <w:sz w:val="20"/>
                <w:szCs w:val="20"/>
              </w:rPr>
            </w:pPr>
            <w:r w:rsidRPr="00B04216">
              <w:rPr>
                <w:rFonts w:asciiTheme="minorHAnsi" w:hAnsiTheme="minorHAnsi" w:cstheme="minorHAnsi"/>
                <w:sz w:val="20"/>
                <w:szCs w:val="20"/>
              </w:rPr>
              <w:t>Indian</w:t>
            </w:r>
          </w:p>
        </w:tc>
      </w:tr>
      <w:tr w:rsidR="006C4DD8" w14:paraId="223C97E6" w14:textId="77777777" w:rsidTr="001B0C20">
        <w:trPr>
          <w:trHeight w:val="312"/>
        </w:trPr>
        <w:tc>
          <w:tcPr>
            <w:tcW w:w="2304" w:type="dxa"/>
            <w:hideMark/>
          </w:tcPr>
          <w:p w14:paraId="128F5970" w14:textId="77777777" w:rsidR="00C3356F" w:rsidRPr="00B04216" w:rsidRDefault="00000000" w:rsidP="00C3356F">
            <w:pPr>
              <w:ind w:left="-720" w:right="-180" w:firstLine="720"/>
              <w:jc w:val="both"/>
              <w:rPr>
                <w:rFonts w:asciiTheme="minorHAnsi" w:hAnsiTheme="minorHAnsi" w:cstheme="minorHAnsi"/>
                <w:sz w:val="20"/>
                <w:szCs w:val="20"/>
              </w:rPr>
            </w:pPr>
            <w:r w:rsidRPr="00B04216">
              <w:rPr>
                <w:rFonts w:asciiTheme="minorHAnsi" w:hAnsiTheme="minorHAnsi" w:cstheme="minorHAnsi"/>
                <w:sz w:val="20"/>
                <w:szCs w:val="20"/>
              </w:rPr>
              <w:t>DOB</w:t>
            </w:r>
          </w:p>
        </w:tc>
        <w:tc>
          <w:tcPr>
            <w:tcW w:w="7211" w:type="dxa"/>
            <w:hideMark/>
          </w:tcPr>
          <w:p w14:paraId="2066C913" w14:textId="77777777" w:rsidR="00C3356F" w:rsidRPr="00B04216" w:rsidRDefault="00000000" w:rsidP="00C3356F">
            <w:pPr>
              <w:ind w:left="-720" w:right="-180" w:firstLine="720"/>
              <w:jc w:val="both"/>
              <w:rPr>
                <w:rFonts w:asciiTheme="minorHAnsi" w:hAnsiTheme="minorHAnsi" w:cstheme="minorHAnsi"/>
                <w:sz w:val="20"/>
                <w:szCs w:val="20"/>
              </w:rPr>
            </w:pPr>
            <w:r w:rsidRPr="00B04216">
              <w:rPr>
                <w:rFonts w:asciiTheme="minorHAnsi" w:hAnsiTheme="minorHAnsi" w:cstheme="minorHAnsi"/>
                <w:sz w:val="20"/>
                <w:szCs w:val="20"/>
              </w:rPr>
              <w:t>01</w:t>
            </w:r>
            <w:r w:rsidRPr="00B04216">
              <w:rPr>
                <w:rFonts w:asciiTheme="minorHAnsi" w:hAnsiTheme="minorHAnsi" w:cstheme="minorHAnsi"/>
                <w:sz w:val="20"/>
                <w:szCs w:val="20"/>
                <w:vertAlign w:val="superscript"/>
              </w:rPr>
              <w:t>st</w:t>
            </w:r>
            <w:r w:rsidRPr="00B04216">
              <w:rPr>
                <w:rFonts w:asciiTheme="minorHAnsi" w:hAnsiTheme="minorHAnsi" w:cstheme="minorHAnsi"/>
                <w:sz w:val="20"/>
                <w:szCs w:val="20"/>
              </w:rPr>
              <w:t xml:space="preserve"> October,1987</w:t>
            </w:r>
          </w:p>
        </w:tc>
      </w:tr>
    </w:tbl>
    <w:p w14:paraId="3ECA0443" w14:textId="77777777" w:rsidR="001467F4" w:rsidRDefault="001467F4">
      <w:pPr>
        <w:ind w:left="-720" w:right="-180" w:firstLine="720"/>
        <w:jc w:val="both"/>
        <w:rPr>
          <w:rFonts w:asciiTheme="minorHAnsi" w:hAnsiTheme="minorHAnsi" w:cstheme="minorHAnsi"/>
        </w:rPr>
      </w:pPr>
    </w:p>
    <w:p w14:paraId="4E14707A" w14:textId="77777777" w:rsidR="00DF4652" w:rsidRDefault="00DF4652">
      <w:pPr>
        <w:ind w:left="-720" w:right="-180" w:firstLine="720"/>
        <w:jc w:val="both"/>
        <w:rPr>
          <w:rFonts w:asciiTheme="minorHAnsi" w:hAnsiTheme="minorHAnsi" w:cstheme="minorHAnsi"/>
        </w:rPr>
      </w:pPr>
    </w:p>
    <w:p w14:paraId="4946B0A3" w14:textId="33FF3AB3" w:rsidR="00366477" w:rsidRPr="00B04216" w:rsidRDefault="00000000" w:rsidP="00366477">
      <w:pPr>
        <w:rPr>
          <w:rFonts w:asciiTheme="minorHAnsi" w:eastAsia="Calibri" w:hAnsiTheme="minorHAnsi" w:cstheme="minorHAnsi"/>
          <w:bCs/>
          <w:sz w:val="20"/>
          <w:szCs w:val="20"/>
          <w:lang w:val="en-IN"/>
        </w:rPr>
      </w:pPr>
      <w:r w:rsidRPr="00B04216">
        <w:rPr>
          <w:rFonts w:asciiTheme="minorHAnsi" w:eastAsia="Calibri" w:hAnsiTheme="minorHAnsi" w:cstheme="minorHAnsi"/>
          <w:bCs/>
          <w:sz w:val="20"/>
          <w:szCs w:val="20"/>
          <w:lang w:val="en-IN"/>
        </w:rPr>
        <w:t>I hereby certify that all the information provided above is true to the best of my Knowledge.</w:t>
      </w:r>
      <w:r w:rsidRPr="00B04216">
        <w:rPr>
          <w:rFonts w:asciiTheme="minorHAnsi" w:eastAsia="Calibri" w:hAnsiTheme="minorHAnsi" w:cstheme="minorHAnsi"/>
          <w:bCs/>
          <w:sz w:val="20"/>
          <w:szCs w:val="20"/>
          <w:lang w:val="en-IN"/>
        </w:rPr>
        <w:tab/>
        <w:t xml:space="preserve">                                      </w:t>
      </w:r>
    </w:p>
    <w:p w14:paraId="0A7639C2" w14:textId="77777777" w:rsidR="00D116F2" w:rsidRPr="00B04216" w:rsidRDefault="00D116F2" w:rsidP="00366477">
      <w:pPr>
        <w:rPr>
          <w:rFonts w:asciiTheme="minorHAnsi" w:eastAsia="Calibri" w:hAnsiTheme="minorHAnsi" w:cstheme="minorHAnsi"/>
          <w:bCs/>
          <w:sz w:val="20"/>
          <w:szCs w:val="20"/>
          <w:lang w:val="en-IN"/>
        </w:rPr>
      </w:pPr>
    </w:p>
    <w:p w14:paraId="72737B8E" w14:textId="2FC74386" w:rsidR="00366477" w:rsidRPr="00B04216" w:rsidRDefault="00000000" w:rsidP="00366477">
      <w:pPr>
        <w:rPr>
          <w:rFonts w:asciiTheme="minorHAnsi" w:eastAsia="Calibri" w:hAnsiTheme="minorHAnsi" w:cstheme="minorHAnsi"/>
          <w:bCs/>
          <w:sz w:val="20"/>
          <w:szCs w:val="20"/>
          <w:lang w:val="en-IN"/>
        </w:rPr>
      </w:pPr>
      <w:r w:rsidRPr="00B04216">
        <w:rPr>
          <w:rFonts w:asciiTheme="minorHAnsi" w:eastAsia="Calibri" w:hAnsiTheme="minorHAnsi" w:cstheme="minorHAnsi"/>
          <w:bCs/>
          <w:sz w:val="20"/>
          <w:szCs w:val="20"/>
          <w:lang w:val="en-IN"/>
        </w:rPr>
        <w:t xml:space="preserve">Place: Hyderabad                                                                        </w:t>
      </w:r>
    </w:p>
    <w:p w14:paraId="11D8E7F1" w14:textId="360AE9F1" w:rsidR="00366477" w:rsidRPr="00562D25" w:rsidRDefault="00000000" w:rsidP="000101CF">
      <w:pPr>
        <w:rPr>
          <w:rFonts w:asciiTheme="minorHAnsi" w:hAnsiTheme="minorHAnsi" w:cstheme="minorHAnsi"/>
        </w:rPr>
      </w:pPr>
      <w:r w:rsidRPr="00B04216">
        <w:rPr>
          <w:rFonts w:asciiTheme="minorHAnsi" w:eastAsia="Calibri" w:hAnsiTheme="minorHAnsi" w:cstheme="minorHAnsi"/>
          <w:bCs/>
          <w:sz w:val="20"/>
          <w:szCs w:val="20"/>
          <w:lang w:val="en-IN"/>
        </w:rPr>
        <w:t xml:space="preserve">Date:                                                                   </w:t>
      </w:r>
      <w:r w:rsidRPr="00562D25">
        <w:rPr>
          <w:rFonts w:asciiTheme="minorHAnsi" w:hAnsiTheme="minorHAnsi" w:cstheme="minorHAnsi"/>
        </w:rPr>
        <w:tab/>
      </w:r>
      <w:r w:rsidRPr="00562D25">
        <w:rPr>
          <w:rFonts w:asciiTheme="minorHAnsi" w:hAnsiTheme="minorHAnsi" w:cstheme="minorHAnsi"/>
        </w:rPr>
        <w:tab/>
      </w:r>
      <w:r w:rsidRPr="00562D25">
        <w:rPr>
          <w:rFonts w:asciiTheme="minorHAnsi" w:hAnsiTheme="minorHAnsi" w:cstheme="minorHAnsi"/>
        </w:rPr>
        <w:tab/>
        <w:t xml:space="preserve">            </w:t>
      </w:r>
    </w:p>
    <w:p w14:paraId="7511DBF3" w14:textId="77777777" w:rsidR="000D1AEE" w:rsidRPr="00562D25" w:rsidRDefault="00000000">
      <w:pPr>
        <w:spacing w:line="360" w:lineRule="auto"/>
        <w:rPr>
          <w:rFonts w:asciiTheme="minorHAnsi" w:hAnsiTheme="minorHAnsi" w:cstheme="minorHAnsi"/>
          <w:vanish/>
          <w:sz w:val="21"/>
          <w:szCs w:val="21"/>
        </w:rPr>
      </w:pPr>
      <w:bookmarkStart w:id="0" w:name="_PictureBullets"/>
      <w:bookmarkEnd w:id="0"/>
      <w:r>
        <w:pict w14:anchorId="246F7A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9"/>
          </v:shape>
        </w:pict>
      </w:r>
    </w:p>
    <w:sectPr w:rsidR="000D1AEE" w:rsidRPr="00562D25" w:rsidSect="001D3E52">
      <w:pgSz w:w="12240" w:h="15840"/>
      <w:pgMar w:top="1440" w:right="1365" w:bottom="1440" w:left="1350" w:header="720" w:footer="720" w:gutter="0"/>
      <w:pgBorders>
        <w:top w:val="single" w:sz="4" w:space="31" w:color="000000"/>
        <w:left w:val="single" w:sz="4" w:space="31" w:color="000000"/>
        <w:bottom w:val="single" w:sz="4" w:space="31" w:color="000000"/>
        <w:right w:val="single" w:sz="4" w:space="31" w:color="0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
      <w:lvlJc w:val="left"/>
      <w:pPr>
        <w:tabs>
          <w:tab w:val="num" w:pos="1080"/>
        </w:tabs>
        <w:ind w:left="1080" w:hanging="360"/>
      </w:pPr>
      <w:rPr>
        <w:rFonts w:ascii="Wingdings" w:hAnsi="Wingdings" w:cs="Wingdings"/>
        <w:sz w:val="22"/>
        <w:szCs w:val="22"/>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Wingdings" w:hAnsi="Wingdings" w:cs="Wingdings"/>
        <w:sz w:val="22"/>
        <w:szCs w:val="22"/>
      </w:r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Wingdings" w:hAnsi="Wingdings" w:cs="Wingdings"/>
        <w:sz w:val="21"/>
        <w:szCs w:val="21"/>
      </w:r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795" w:hanging="360"/>
      </w:pPr>
      <w:rPr>
        <w:rFonts w:ascii="Symbol" w:hAnsi="Symbol" w:cs="Symbol" w:hint="default"/>
        <w:color w:val="000000"/>
        <w:sz w:val="22"/>
        <w:szCs w:val="22"/>
        <w:lang w:val="en-US" w:eastAsia="zh-CN" w:bidi="ar-SA"/>
      </w:rPr>
    </w:lvl>
  </w:abstractNum>
  <w:abstractNum w:abstractNumId="5" w15:restartNumberingAfterBreak="0">
    <w:nsid w:val="00000006"/>
    <w:multiLevelType w:val="singleLevel"/>
    <w:tmpl w:val="00000006"/>
    <w:name w:val="WW8Num6"/>
    <w:lvl w:ilvl="0">
      <w:start w:val="1"/>
      <w:numFmt w:val="bullet"/>
      <w:lvlText w:val=""/>
      <w:lvlJc w:val="left"/>
      <w:pPr>
        <w:tabs>
          <w:tab w:val="num" w:pos="0"/>
        </w:tabs>
        <w:ind w:left="1440" w:hanging="360"/>
      </w:pPr>
      <w:rPr>
        <w:rFonts w:ascii="Symbol" w:hAnsi="Symbol" w:cs="Symbol" w:hint="default"/>
        <w:sz w:val="22"/>
        <w:szCs w:val="22"/>
      </w:rPr>
    </w:lvl>
  </w:abstractNum>
  <w:abstractNum w:abstractNumId="6" w15:restartNumberingAfterBreak="0">
    <w:nsid w:val="05B0622A"/>
    <w:multiLevelType w:val="hybridMultilevel"/>
    <w:tmpl w:val="76AC3320"/>
    <w:lvl w:ilvl="0" w:tplc="682A9238">
      <w:start w:val="1"/>
      <w:numFmt w:val="lowerLetter"/>
      <w:lvlText w:val="%1."/>
      <w:lvlJc w:val="left"/>
      <w:pPr>
        <w:ind w:left="1800" w:hanging="360"/>
      </w:pPr>
      <w:rPr>
        <w:rFonts w:hint="default"/>
      </w:rPr>
    </w:lvl>
    <w:lvl w:ilvl="1" w:tplc="DB68BA52" w:tentative="1">
      <w:start w:val="1"/>
      <w:numFmt w:val="bullet"/>
      <w:lvlText w:val="o"/>
      <w:lvlJc w:val="left"/>
      <w:pPr>
        <w:ind w:left="2520" w:hanging="360"/>
      </w:pPr>
      <w:rPr>
        <w:rFonts w:ascii="Courier New" w:hAnsi="Courier New" w:cs="Courier New" w:hint="default"/>
      </w:rPr>
    </w:lvl>
    <w:lvl w:ilvl="2" w:tplc="6F022348" w:tentative="1">
      <w:start w:val="1"/>
      <w:numFmt w:val="bullet"/>
      <w:lvlText w:val=""/>
      <w:lvlJc w:val="left"/>
      <w:pPr>
        <w:ind w:left="3240" w:hanging="360"/>
      </w:pPr>
      <w:rPr>
        <w:rFonts w:ascii="Wingdings" w:hAnsi="Wingdings" w:hint="default"/>
      </w:rPr>
    </w:lvl>
    <w:lvl w:ilvl="3" w:tplc="DC403704" w:tentative="1">
      <w:start w:val="1"/>
      <w:numFmt w:val="bullet"/>
      <w:lvlText w:val=""/>
      <w:lvlJc w:val="left"/>
      <w:pPr>
        <w:ind w:left="3960" w:hanging="360"/>
      </w:pPr>
      <w:rPr>
        <w:rFonts w:ascii="Symbol" w:hAnsi="Symbol" w:hint="default"/>
      </w:rPr>
    </w:lvl>
    <w:lvl w:ilvl="4" w:tplc="001CAD3C" w:tentative="1">
      <w:start w:val="1"/>
      <w:numFmt w:val="bullet"/>
      <w:lvlText w:val="o"/>
      <w:lvlJc w:val="left"/>
      <w:pPr>
        <w:ind w:left="4680" w:hanging="360"/>
      </w:pPr>
      <w:rPr>
        <w:rFonts w:ascii="Courier New" w:hAnsi="Courier New" w:cs="Courier New" w:hint="default"/>
      </w:rPr>
    </w:lvl>
    <w:lvl w:ilvl="5" w:tplc="75825A86" w:tentative="1">
      <w:start w:val="1"/>
      <w:numFmt w:val="bullet"/>
      <w:lvlText w:val=""/>
      <w:lvlJc w:val="left"/>
      <w:pPr>
        <w:ind w:left="5400" w:hanging="360"/>
      </w:pPr>
      <w:rPr>
        <w:rFonts w:ascii="Wingdings" w:hAnsi="Wingdings" w:hint="default"/>
      </w:rPr>
    </w:lvl>
    <w:lvl w:ilvl="6" w:tplc="1E20FA46" w:tentative="1">
      <w:start w:val="1"/>
      <w:numFmt w:val="bullet"/>
      <w:lvlText w:val=""/>
      <w:lvlJc w:val="left"/>
      <w:pPr>
        <w:ind w:left="6120" w:hanging="360"/>
      </w:pPr>
      <w:rPr>
        <w:rFonts w:ascii="Symbol" w:hAnsi="Symbol" w:hint="default"/>
      </w:rPr>
    </w:lvl>
    <w:lvl w:ilvl="7" w:tplc="F0BE30B0" w:tentative="1">
      <w:start w:val="1"/>
      <w:numFmt w:val="bullet"/>
      <w:lvlText w:val="o"/>
      <w:lvlJc w:val="left"/>
      <w:pPr>
        <w:ind w:left="6840" w:hanging="360"/>
      </w:pPr>
      <w:rPr>
        <w:rFonts w:ascii="Courier New" w:hAnsi="Courier New" w:cs="Courier New" w:hint="default"/>
      </w:rPr>
    </w:lvl>
    <w:lvl w:ilvl="8" w:tplc="282692CA" w:tentative="1">
      <w:start w:val="1"/>
      <w:numFmt w:val="bullet"/>
      <w:lvlText w:val=""/>
      <w:lvlJc w:val="left"/>
      <w:pPr>
        <w:ind w:left="7560" w:hanging="360"/>
      </w:pPr>
      <w:rPr>
        <w:rFonts w:ascii="Wingdings" w:hAnsi="Wingdings" w:hint="default"/>
      </w:rPr>
    </w:lvl>
  </w:abstractNum>
  <w:abstractNum w:abstractNumId="7" w15:restartNumberingAfterBreak="0">
    <w:nsid w:val="14635677"/>
    <w:multiLevelType w:val="hybridMultilevel"/>
    <w:tmpl w:val="C5F03E5C"/>
    <w:lvl w:ilvl="0" w:tplc="445C0E18">
      <w:start w:val="1"/>
      <w:numFmt w:val="bullet"/>
      <w:lvlText w:val="o"/>
      <w:lvlJc w:val="left"/>
      <w:pPr>
        <w:ind w:left="1800" w:hanging="360"/>
      </w:pPr>
      <w:rPr>
        <w:rFonts w:ascii="Courier New" w:hAnsi="Courier New" w:cs="Courier New" w:hint="default"/>
      </w:rPr>
    </w:lvl>
    <w:lvl w:ilvl="1" w:tplc="04A22562" w:tentative="1">
      <w:start w:val="1"/>
      <w:numFmt w:val="bullet"/>
      <w:lvlText w:val="o"/>
      <w:lvlJc w:val="left"/>
      <w:pPr>
        <w:ind w:left="2520" w:hanging="360"/>
      </w:pPr>
      <w:rPr>
        <w:rFonts w:ascii="Courier New" w:hAnsi="Courier New" w:cs="Courier New" w:hint="default"/>
      </w:rPr>
    </w:lvl>
    <w:lvl w:ilvl="2" w:tplc="A7AAD870" w:tentative="1">
      <w:start w:val="1"/>
      <w:numFmt w:val="bullet"/>
      <w:lvlText w:val=""/>
      <w:lvlJc w:val="left"/>
      <w:pPr>
        <w:ind w:left="3240" w:hanging="360"/>
      </w:pPr>
      <w:rPr>
        <w:rFonts w:ascii="Wingdings" w:hAnsi="Wingdings" w:hint="default"/>
      </w:rPr>
    </w:lvl>
    <w:lvl w:ilvl="3" w:tplc="C484AC12" w:tentative="1">
      <w:start w:val="1"/>
      <w:numFmt w:val="bullet"/>
      <w:lvlText w:val=""/>
      <w:lvlJc w:val="left"/>
      <w:pPr>
        <w:ind w:left="3960" w:hanging="360"/>
      </w:pPr>
      <w:rPr>
        <w:rFonts w:ascii="Symbol" w:hAnsi="Symbol" w:hint="default"/>
      </w:rPr>
    </w:lvl>
    <w:lvl w:ilvl="4" w:tplc="D32CEA92" w:tentative="1">
      <w:start w:val="1"/>
      <w:numFmt w:val="bullet"/>
      <w:lvlText w:val="o"/>
      <w:lvlJc w:val="left"/>
      <w:pPr>
        <w:ind w:left="4680" w:hanging="360"/>
      </w:pPr>
      <w:rPr>
        <w:rFonts w:ascii="Courier New" w:hAnsi="Courier New" w:cs="Courier New" w:hint="default"/>
      </w:rPr>
    </w:lvl>
    <w:lvl w:ilvl="5" w:tplc="76366560" w:tentative="1">
      <w:start w:val="1"/>
      <w:numFmt w:val="bullet"/>
      <w:lvlText w:val=""/>
      <w:lvlJc w:val="left"/>
      <w:pPr>
        <w:ind w:left="5400" w:hanging="360"/>
      </w:pPr>
      <w:rPr>
        <w:rFonts w:ascii="Wingdings" w:hAnsi="Wingdings" w:hint="default"/>
      </w:rPr>
    </w:lvl>
    <w:lvl w:ilvl="6" w:tplc="8FAE71F6" w:tentative="1">
      <w:start w:val="1"/>
      <w:numFmt w:val="bullet"/>
      <w:lvlText w:val=""/>
      <w:lvlJc w:val="left"/>
      <w:pPr>
        <w:ind w:left="6120" w:hanging="360"/>
      </w:pPr>
      <w:rPr>
        <w:rFonts w:ascii="Symbol" w:hAnsi="Symbol" w:hint="default"/>
      </w:rPr>
    </w:lvl>
    <w:lvl w:ilvl="7" w:tplc="7C94D9CC" w:tentative="1">
      <w:start w:val="1"/>
      <w:numFmt w:val="bullet"/>
      <w:lvlText w:val="o"/>
      <w:lvlJc w:val="left"/>
      <w:pPr>
        <w:ind w:left="6840" w:hanging="360"/>
      </w:pPr>
      <w:rPr>
        <w:rFonts w:ascii="Courier New" w:hAnsi="Courier New" w:cs="Courier New" w:hint="default"/>
      </w:rPr>
    </w:lvl>
    <w:lvl w:ilvl="8" w:tplc="197E7D28" w:tentative="1">
      <w:start w:val="1"/>
      <w:numFmt w:val="bullet"/>
      <w:lvlText w:val=""/>
      <w:lvlJc w:val="left"/>
      <w:pPr>
        <w:ind w:left="7560" w:hanging="360"/>
      </w:pPr>
      <w:rPr>
        <w:rFonts w:ascii="Wingdings" w:hAnsi="Wingdings" w:hint="default"/>
      </w:rPr>
    </w:lvl>
  </w:abstractNum>
  <w:abstractNum w:abstractNumId="8" w15:restartNumberingAfterBreak="0">
    <w:nsid w:val="167E1186"/>
    <w:multiLevelType w:val="hybridMultilevel"/>
    <w:tmpl w:val="52F87A4C"/>
    <w:lvl w:ilvl="0" w:tplc="16728420">
      <w:numFmt w:val="bullet"/>
      <w:lvlText w:val="•"/>
      <w:lvlJc w:val="left"/>
      <w:pPr>
        <w:ind w:left="720" w:hanging="360"/>
      </w:pPr>
      <w:rPr>
        <w:rFonts w:ascii="Calibri" w:eastAsia="Times New Roman" w:hAnsi="Calibri" w:cs="Calibri" w:hint="default"/>
      </w:rPr>
    </w:lvl>
    <w:lvl w:ilvl="1" w:tplc="51D6EE4A" w:tentative="1">
      <w:start w:val="1"/>
      <w:numFmt w:val="bullet"/>
      <w:lvlText w:val="o"/>
      <w:lvlJc w:val="left"/>
      <w:pPr>
        <w:ind w:left="1440" w:hanging="360"/>
      </w:pPr>
      <w:rPr>
        <w:rFonts w:ascii="Courier New" w:hAnsi="Courier New" w:cs="Courier New" w:hint="default"/>
      </w:rPr>
    </w:lvl>
    <w:lvl w:ilvl="2" w:tplc="3CA29642" w:tentative="1">
      <w:start w:val="1"/>
      <w:numFmt w:val="bullet"/>
      <w:lvlText w:val=""/>
      <w:lvlJc w:val="left"/>
      <w:pPr>
        <w:ind w:left="2160" w:hanging="360"/>
      </w:pPr>
      <w:rPr>
        <w:rFonts w:ascii="Wingdings" w:hAnsi="Wingdings" w:hint="default"/>
      </w:rPr>
    </w:lvl>
    <w:lvl w:ilvl="3" w:tplc="DD3263A0" w:tentative="1">
      <w:start w:val="1"/>
      <w:numFmt w:val="bullet"/>
      <w:lvlText w:val=""/>
      <w:lvlJc w:val="left"/>
      <w:pPr>
        <w:ind w:left="2880" w:hanging="360"/>
      </w:pPr>
      <w:rPr>
        <w:rFonts w:ascii="Symbol" w:hAnsi="Symbol" w:hint="default"/>
      </w:rPr>
    </w:lvl>
    <w:lvl w:ilvl="4" w:tplc="782210D6" w:tentative="1">
      <w:start w:val="1"/>
      <w:numFmt w:val="bullet"/>
      <w:lvlText w:val="o"/>
      <w:lvlJc w:val="left"/>
      <w:pPr>
        <w:ind w:left="3600" w:hanging="360"/>
      </w:pPr>
      <w:rPr>
        <w:rFonts w:ascii="Courier New" w:hAnsi="Courier New" w:cs="Courier New" w:hint="default"/>
      </w:rPr>
    </w:lvl>
    <w:lvl w:ilvl="5" w:tplc="3E58403C" w:tentative="1">
      <w:start w:val="1"/>
      <w:numFmt w:val="bullet"/>
      <w:lvlText w:val=""/>
      <w:lvlJc w:val="left"/>
      <w:pPr>
        <w:ind w:left="4320" w:hanging="360"/>
      </w:pPr>
      <w:rPr>
        <w:rFonts w:ascii="Wingdings" w:hAnsi="Wingdings" w:hint="default"/>
      </w:rPr>
    </w:lvl>
    <w:lvl w:ilvl="6" w:tplc="C1BA996E" w:tentative="1">
      <w:start w:val="1"/>
      <w:numFmt w:val="bullet"/>
      <w:lvlText w:val=""/>
      <w:lvlJc w:val="left"/>
      <w:pPr>
        <w:ind w:left="5040" w:hanging="360"/>
      </w:pPr>
      <w:rPr>
        <w:rFonts w:ascii="Symbol" w:hAnsi="Symbol" w:hint="default"/>
      </w:rPr>
    </w:lvl>
    <w:lvl w:ilvl="7" w:tplc="7BAE34BE" w:tentative="1">
      <w:start w:val="1"/>
      <w:numFmt w:val="bullet"/>
      <w:lvlText w:val="o"/>
      <w:lvlJc w:val="left"/>
      <w:pPr>
        <w:ind w:left="5760" w:hanging="360"/>
      </w:pPr>
      <w:rPr>
        <w:rFonts w:ascii="Courier New" w:hAnsi="Courier New" w:cs="Courier New" w:hint="default"/>
      </w:rPr>
    </w:lvl>
    <w:lvl w:ilvl="8" w:tplc="ED428A42" w:tentative="1">
      <w:start w:val="1"/>
      <w:numFmt w:val="bullet"/>
      <w:lvlText w:val=""/>
      <w:lvlJc w:val="left"/>
      <w:pPr>
        <w:ind w:left="6480" w:hanging="360"/>
      </w:pPr>
      <w:rPr>
        <w:rFonts w:ascii="Wingdings" w:hAnsi="Wingdings" w:hint="default"/>
      </w:rPr>
    </w:lvl>
  </w:abstractNum>
  <w:abstractNum w:abstractNumId="9" w15:restartNumberingAfterBreak="0">
    <w:nsid w:val="22B363D9"/>
    <w:multiLevelType w:val="hybridMultilevel"/>
    <w:tmpl w:val="6158CB4C"/>
    <w:lvl w:ilvl="0" w:tplc="0BBECB22">
      <w:start w:val="1"/>
      <w:numFmt w:val="bullet"/>
      <w:lvlText w:val=""/>
      <w:lvlJc w:val="left"/>
      <w:pPr>
        <w:ind w:left="720" w:hanging="360"/>
      </w:pPr>
      <w:rPr>
        <w:rFonts w:ascii="Symbol" w:hAnsi="Symbol" w:hint="default"/>
      </w:rPr>
    </w:lvl>
    <w:lvl w:ilvl="1" w:tplc="503A1CC6" w:tentative="1">
      <w:start w:val="1"/>
      <w:numFmt w:val="bullet"/>
      <w:lvlText w:val="o"/>
      <w:lvlJc w:val="left"/>
      <w:pPr>
        <w:ind w:left="1440" w:hanging="360"/>
      </w:pPr>
      <w:rPr>
        <w:rFonts w:ascii="Courier New" w:hAnsi="Courier New" w:cs="Courier New" w:hint="default"/>
      </w:rPr>
    </w:lvl>
    <w:lvl w:ilvl="2" w:tplc="25D001A4" w:tentative="1">
      <w:start w:val="1"/>
      <w:numFmt w:val="bullet"/>
      <w:lvlText w:val=""/>
      <w:lvlJc w:val="left"/>
      <w:pPr>
        <w:ind w:left="2160" w:hanging="360"/>
      </w:pPr>
      <w:rPr>
        <w:rFonts w:ascii="Wingdings" w:hAnsi="Wingdings" w:hint="default"/>
      </w:rPr>
    </w:lvl>
    <w:lvl w:ilvl="3" w:tplc="737E29AC" w:tentative="1">
      <w:start w:val="1"/>
      <w:numFmt w:val="bullet"/>
      <w:lvlText w:val=""/>
      <w:lvlJc w:val="left"/>
      <w:pPr>
        <w:ind w:left="2880" w:hanging="360"/>
      </w:pPr>
      <w:rPr>
        <w:rFonts w:ascii="Symbol" w:hAnsi="Symbol" w:hint="default"/>
      </w:rPr>
    </w:lvl>
    <w:lvl w:ilvl="4" w:tplc="339E87E4" w:tentative="1">
      <w:start w:val="1"/>
      <w:numFmt w:val="bullet"/>
      <w:lvlText w:val="o"/>
      <w:lvlJc w:val="left"/>
      <w:pPr>
        <w:ind w:left="3600" w:hanging="360"/>
      </w:pPr>
      <w:rPr>
        <w:rFonts w:ascii="Courier New" w:hAnsi="Courier New" w:cs="Courier New" w:hint="default"/>
      </w:rPr>
    </w:lvl>
    <w:lvl w:ilvl="5" w:tplc="A586AEAE" w:tentative="1">
      <w:start w:val="1"/>
      <w:numFmt w:val="bullet"/>
      <w:lvlText w:val=""/>
      <w:lvlJc w:val="left"/>
      <w:pPr>
        <w:ind w:left="4320" w:hanging="360"/>
      </w:pPr>
      <w:rPr>
        <w:rFonts w:ascii="Wingdings" w:hAnsi="Wingdings" w:hint="default"/>
      </w:rPr>
    </w:lvl>
    <w:lvl w:ilvl="6" w:tplc="F1AA85EA" w:tentative="1">
      <w:start w:val="1"/>
      <w:numFmt w:val="bullet"/>
      <w:lvlText w:val=""/>
      <w:lvlJc w:val="left"/>
      <w:pPr>
        <w:ind w:left="5040" w:hanging="360"/>
      </w:pPr>
      <w:rPr>
        <w:rFonts w:ascii="Symbol" w:hAnsi="Symbol" w:hint="default"/>
      </w:rPr>
    </w:lvl>
    <w:lvl w:ilvl="7" w:tplc="D778AEE8" w:tentative="1">
      <w:start w:val="1"/>
      <w:numFmt w:val="bullet"/>
      <w:lvlText w:val="o"/>
      <w:lvlJc w:val="left"/>
      <w:pPr>
        <w:ind w:left="5760" w:hanging="360"/>
      </w:pPr>
      <w:rPr>
        <w:rFonts w:ascii="Courier New" w:hAnsi="Courier New" w:cs="Courier New" w:hint="default"/>
      </w:rPr>
    </w:lvl>
    <w:lvl w:ilvl="8" w:tplc="A9B4E2E6" w:tentative="1">
      <w:start w:val="1"/>
      <w:numFmt w:val="bullet"/>
      <w:lvlText w:val=""/>
      <w:lvlJc w:val="left"/>
      <w:pPr>
        <w:ind w:left="6480" w:hanging="360"/>
      </w:pPr>
      <w:rPr>
        <w:rFonts w:ascii="Wingdings" w:hAnsi="Wingdings" w:hint="default"/>
      </w:rPr>
    </w:lvl>
  </w:abstractNum>
  <w:abstractNum w:abstractNumId="10" w15:restartNumberingAfterBreak="0">
    <w:nsid w:val="25CA6D6A"/>
    <w:multiLevelType w:val="hybridMultilevel"/>
    <w:tmpl w:val="55425B18"/>
    <w:lvl w:ilvl="0" w:tplc="FF9C94C8">
      <w:start w:val="1"/>
      <w:numFmt w:val="bullet"/>
      <w:lvlText w:val=""/>
      <w:lvlJc w:val="left"/>
      <w:pPr>
        <w:ind w:left="360" w:hanging="360"/>
      </w:pPr>
      <w:rPr>
        <w:rFonts w:ascii="Symbol" w:hAnsi="Symbol" w:hint="default"/>
      </w:rPr>
    </w:lvl>
    <w:lvl w:ilvl="1" w:tplc="5F1C3C4E" w:tentative="1">
      <w:start w:val="1"/>
      <w:numFmt w:val="bullet"/>
      <w:lvlText w:val="o"/>
      <w:lvlJc w:val="left"/>
      <w:pPr>
        <w:ind w:left="1080" w:hanging="360"/>
      </w:pPr>
      <w:rPr>
        <w:rFonts w:ascii="Courier New" w:hAnsi="Courier New" w:cs="Courier New" w:hint="default"/>
      </w:rPr>
    </w:lvl>
    <w:lvl w:ilvl="2" w:tplc="D5CC6FB4" w:tentative="1">
      <w:start w:val="1"/>
      <w:numFmt w:val="bullet"/>
      <w:lvlText w:val=""/>
      <w:lvlJc w:val="left"/>
      <w:pPr>
        <w:ind w:left="1800" w:hanging="360"/>
      </w:pPr>
      <w:rPr>
        <w:rFonts w:ascii="Wingdings" w:hAnsi="Wingdings" w:hint="default"/>
      </w:rPr>
    </w:lvl>
    <w:lvl w:ilvl="3" w:tplc="EF983A04" w:tentative="1">
      <w:start w:val="1"/>
      <w:numFmt w:val="bullet"/>
      <w:lvlText w:val=""/>
      <w:lvlJc w:val="left"/>
      <w:pPr>
        <w:ind w:left="2520" w:hanging="360"/>
      </w:pPr>
      <w:rPr>
        <w:rFonts w:ascii="Symbol" w:hAnsi="Symbol" w:hint="default"/>
      </w:rPr>
    </w:lvl>
    <w:lvl w:ilvl="4" w:tplc="1810A248" w:tentative="1">
      <w:start w:val="1"/>
      <w:numFmt w:val="bullet"/>
      <w:lvlText w:val="o"/>
      <w:lvlJc w:val="left"/>
      <w:pPr>
        <w:ind w:left="3240" w:hanging="360"/>
      </w:pPr>
      <w:rPr>
        <w:rFonts w:ascii="Courier New" w:hAnsi="Courier New" w:cs="Courier New" w:hint="default"/>
      </w:rPr>
    </w:lvl>
    <w:lvl w:ilvl="5" w:tplc="2D28AD62" w:tentative="1">
      <w:start w:val="1"/>
      <w:numFmt w:val="bullet"/>
      <w:lvlText w:val=""/>
      <w:lvlJc w:val="left"/>
      <w:pPr>
        <w:ind w:left="3960" w:hanging="360"/>
      </w:pPr>
      <w:rPr>
        <w:rFonts w:ascii="Wingdings" w:hAnsi="Wingdings" w:hint="default"/>
      </w:rPr>
    </w:lvl>
    <w:lvl w:ilvl="6" w:tplc="3A645868" w:tentative="1">
      <w:start w:val="1"/>
      <w:numFmt w:val="bullet"/>
      <w:lvlText w:val=""/>
      <w:lvlJc w:val="left"/>
      <w:pPr>
        <w:ind w:left="4680" w:hanging="360"/>
      </w:pPr>
      <w:rPr>
        <w:rFonts w:ascii="Symbol" w:hAnsi="Symbol" w:hint="default"/>
      </w:rPr>
    </w:lvl>
    <w:lvl w:ilvl="7" w:tplc="205E28A6" w:tentative="1">
      <w:start w:val="1"/>
      <w:numFmt w:val="bullet"/>
      <w:lvlText w:val="o"/>
      <w:lvlJc w:val="left"/>
      <w:pPr>
        <w:ind w:left="5400" w:hanging="360"/>
      </w:pPr>
      <w:rPr>
        <w:rFonts w:ascii="Courier New" w:hAnsi="Courier New" w:cs="Courier New" w:hint="default"/>
      </w:rPr>
    </w:lvl>
    <w:lvl w:ilvl="8" w:tplc="D1ECD9C2" w:tentative="1">
      <w:start w:val="1"/>
      <w:numFmt w:val="bullet"/>
      <w:lvlText w:val=""/>
      <w:lvlJc w:val="left"/>
      <w:pPr>
        <w:ind w:left="6120" w:hanging="360"/>
      </w:pPr>
      <w:rPr>
        <w:rFonts w:ascii="Wingdings" w:hAnsi="Wingdings" w:hint="default"/>
      </w:rPr>
    </w:lvl>
  </w:abstractNum>
  <w:abstractNum w:abstractNumId="11" w15:restartNumberingAfterBreak="0">
    <w:nsid w:val="279126CB"/>
    <w:multiLevelType w:val="hybridMultilevel"/>
    <w:tmpl w:val="EEB66408"/>
    <w:lvl w:ilvl="0" w:tplc="8CC26730">
      <w:start w:val="1"/>
      <w:numFmt w:val="bullet"/>
      <w:lvlText w:val=""/>
      <w:lvlJc w:val="left"/>
      <w:pPr>
        <w:ind w:left="720" w:hanging="360"/>
      </w:pPr>
      <w:rPr>
        <w:rFonts w:ascii="Symbol" w:hAnsi="Symbol" w:hint="default"/>
      </w:rPr>
    </w:lvl>
    <w:lvl w:ilvl="1" w:tplc="261EDAF4" w:tentative="1">
      <w:start w:val="1"/>
      <w:numFmt w:val="bullet"/>
      <w:lvlText w:val="o"/>
      <w:lvlJc w:val="left"/>
      <w:pPr>
        <w:ind w:left="1440" w:hanging="360"/>
      </w:pPr>
      <w:rPr>
        <w:rFonts w:ascii="Courier New" w:hAnsi="Courier New" w:cs="Courier New" w:hint="default"/>
      </w:rPr>
    </w:lvl>
    <w:lvl w:ilvl="2" w:tplc="83B2D840" w:tentative="1">
      <w:start w:val="1"/>
      <w:numFmt w:val="bullet"/>
      <w:lvlText w:val=""/>
      <w:lvlJc w:val="left"/>
      <w:pPr>
        <w:ind w:left="2160" w:hanging="360"/>
      </w:pPr>
      <w:rPr>
        <w:rFonts w:ascii="Wingdings" w:hAnsi="Wingdings" w:hint="default"/>
      </w:rPr>
    </w:lvl>
    <w:lvl w:ilvl="3" w:tplc="BD0ABD52" w:tentative="1">
      <w:start w:val="1"/>
      <w:numFmt w:val="bullet"/>
      <w:lvlText w:val=""/>
      <w:lvlJc w:val="left"/>
      <w:pPr>
        <w:ind w:left="2880" w:hanging="360"/>
      </w:pPr>
      <w:rPr>
        <w:rFonts w:ascii="Symbol" w:hAnsi="Symbol" w:hint="default"/>
      </w:rPr>
    </w:lvl>
    <w:lvl w:ilvl="4" w:tplc="9168A9B4" w:tentative="1">
      <w:start w:val="1"/>
      <w:numFmt w:val="bullet"/>
      <w:lvlText w:val="o"/>
      <w:lvlJc w:val="left"/>
      <w:pPr>
        <w:ind w:left="3600" w:hanging="360"/>
      </w:pPr>
      <w:rPr>
        <w:rFonts w:ascii="Courier New" w:hAnsi="Courier New" w:cs="Courier New" w:hint="default"/>
      </w:rPr>
    </w:lvl>
    <w:lvl w:ilvl="5" w:tplc="CFE2A98E" w:tentative="1">
      <w:start w:val="1"/>
      <w:numFmt w:val="bullet"/>
      <w:lvlText w:val=""/>
      <w:lvlJc w:val="left"/>
      <w:pPr>
        <w:ind w:left="4320" w:hanging="360"/>
      </w:pPr>
      <w:rPr>
        <w:rFonts w:ascii="Wingdings" w:hAnsi="Wingdings" w:hint="default"/>
      </w:rPr>
    </w:lvl>
    <w:lvl w:ilvl="6" w:tplc="1CEA8620" w:tentative="1">
      <w:start w:val="1"/>
      <w:numFmt w:val="bullet"/>
      <w:lvlText w:val=""/>
      <w:lvlJc w:val="left"/>
      <w:pPr>
        <w:ind w:left="5040" w:hanging="360"/>
      </w:pPr>
      <w:rPr>
        <w:rFonts w:ascii="Symbol" w:hAnsi="Symbol" w:hint="default"/>
      </w:rPr>
    </w:lvl>
    <w:lvl w:ilvl="7" w:tplc="20441AA4" w:tentative="1">
      <w:start w:val="1"/>
      <w:numFmt w:val="bullet"/>
      <w:lvlText w:val="o"/>
      <w:lvlJc w:val="left"/>
      <w:pPr>
        <w:ind w:left="5760" w:hanging="360"/>
      </w:pPr>
      <w:rPr>
        <w:rFonts w:ascii="Courier New" w:hAnsi="Courier New" w:cs="Courier New" w:hint="default"/>
      </w:rPr>
    </w:lvl>
    <w:lvl w:ilvl="8" w:tplc="8E749D60" w:tentative="1">
      <w:start w:val="1"/>
      <w:numFmt w:val="bullet"/>
      <w:lvlText w:val=""/>
      <w:lvlJc w:val="left"/>
      <w:pPr>
        <w:ind w:left="6480" w:hanging="360"/>
      </w:pPr>
      <w:rPr>
        <w:rFonts w:ascii="Wingdings" w:hAnsi="Wingdings" w:hint="default"/>
      </w:rPr>
    </w:lvl>
  </w:abstractNum>
  <w:abstractNum w:abstractNumId="12" w15:restartNumberingAfterBreak="0">
    <w:nsid w:val="29457736"/>
    <w:multiLevelType w:val="hybridMultilevel"/>
    <w:tmpl w:val="61AC77FA"/>
    <w:lvl w:ilvl="0" w:tplc="DEF62A7A">
      <w:start w:val="1"/>
      <w:numFmt w:val="bullet"/>
      <w:lvlText w:val=""/>
      <w:lvlJc w:val="left"/>
      <w:pPr>
        <w:ind w:left="1080" w:hanging="360"/>
      </w:pPr>
      <w:rPr>
        <w:rFonts w:ascii="Symbol" w:hAnsi="Symbol" w:hint="default"/>
      </w:rPr>
    </w:lvl>
    <w:lvl w:ilvl="1" w:tplc="CFCAFAD2" w:tentative="1">
      <w:start w:val="1"/>
      <w:numFmt w:val="bullet"/>
      <w:lvlText w:val="o"/>
      <w:lvlJc w:val="left"/>
      <w:pPr>
        <w:ind w:left="1800" w:hanging="360"/>
      </w:pPr>
      <w:rPr>
        <w:rFonts w:ascii="Courier New" w:hAnsi="Courier New" w:cs="Courier New" w:hint="default"/>
      </w:rPr>
    </w:lvl>
    <w:lvl w:ilvl="2" w:tplc="FC1C67B0" w:tentative="1">
      <w:start w:val="1"/>
      <w:numFmt w:val="bullet"/>
      <w:lvlText w:val=""/>
      <w:lvlJc w:val="left"/>
      <w:pPr>
        <w:ind w:left="2520" w:hanging="360"/>
      </w:pPr>
      <w:rPr>
        <w:rFonts w:ascii="Wingdings" w:hAnsi="Wingdings" w:hint="default"/>
      </w:rPr>
    </w:lvl>
    <w:lvl w:ilvl="3" w:tplc="334AEF20" w:tentative="1">
      <w:start w:val="1"/>
      <w:numFmt w:val="bullet"/>
      <w:lvlText w:val=""/>
      <w:lvlJc w:val="left"/>
      <w:pPr>
        <w:ind w:left="3240" w:hanging="360"/>
      </w:pPr>
      <w:rPr>
        <w:rFonts w:ascii="Symbol" w:hAnsi="Symbol" w:hint="default"/>
      </w:rPr>
    </w:lvl>
    <w:lvl w:ilvl="4" w:tplc="668226F2" w:tentative="1">
      <w:start w:val="1"/>
      <w:numFmt w:val="bullet"/>
      <w:lvlText w:val="o"/>
      <w:lvlJc w:val="left"/>
      <w:pPr>
        <w:ind w:left="3960" w:hanging="360"/>
      </w:pPr>
      <w:rPr>
        <w:rFonts w:ascii="Courier New" w:hAnsi="Courier New" w:cs="Courier New" w:hint="default"/>
      </w:rPr>
    </w:lvl>
    <w:lvl w:ilvl="5" w:tplc="6B46C7C0" w:tentative="1">
      <w:start w:val="1"/>
      <w:numFmt w:val="bullet"/>
      <w:lvlText w:val=""/>
      <w:lvlJc w:val="left"/>
      <w:pPr>
        <w:ind w:left="4680" w:hanging="360"/>
      </w:pPr>
      <w:rPr>
        <w:rFonts w:ascii="Wingdings" w:hAnsi="Wingdings" w:hint="default"/>
      </w:rPr>
    </w:lvl>
    <w:lvl w:ilvl="6" w:tplc="B03C84B8" w:tentative="1">
      <w:start w:val="1"/>
      <w:numFmt w:val="bullet"/>
      <w:lvlText w:val=""/>
      <w:lvlJc w:val="left"/>
      <w:pPr>
        <w:ind w:left="5400" w:hanging="360"/>
      </w:pPr>
      <w:rPr>
        <w:rFonts w:ascii="Symbol" w:hAnsi="Symbol" w:hint="default"/>
      </w:rPr>
    </w:lvl>
    <w:lvl w:ilvl="7" w:tplc="EBA83932" w:tentative="1">
      <w:start w:val="1"/>
      <w:numFmt w:val="bullet"/>
      <w:lvlText w:val="o"/>
      <w:lvlJc w:val="left"/>
      <w:pPr>
        <w:ind w:left="6120" w:hanging="360"/>
      </w:pPr>
      <w:rPr>
        <w:rFonts w:ascii="Courier New" w:hAnsi="Courier New" w:cs="Courier New" w:hint="default"/>
      </w:rPr>
    </w:lvl>
    <w:lvl w:ilvl="8" w:tplc="BC605DCA" w:tentative="1">
      <w:start w:val="1"/>
      <w:numFmt w:val="bullet"/>
      <w:lvlText w:val=""/>
      <w:lvlJc w:val="left"/>
      <w:pPr>
        <w:ind w:left="6840" w:hanging="360"/>
      </w:pPr>
      <w:rPr>
        <w:rFonts w:ascii="Wingdings" w:hAnsi="Wingdings" w:hint="default"/>
      </w:rPr>
    </w:lvl>
  </w:abstractNum>
  <w:abstractNum w:abstractNumId="13" w15:restartNumberingAfterBreak="0">
    <w:nsid w:val="303D63E2"/>
    <w:multiLevelType w:val="hybridMultilevel"/>
    <w:tmpl w:val="32C64A4E"/>
    <w:lvl w:ilvl="0" w:tplc="FAC29DC8">
      <w:start w:val="1"/>
      <w:numFmt w:val="bullet"/>
      <w:lvlText w:val=""/>
      <w:lvlJc w:val="left"/>
      <w:pPr>
        <w:ind w:left="720" w:hanging="360"/>
      </w:pPr>
      <w:rPr>
        <w:rFonts w:ascii="Symbol" w:hAnsi="Symbol" w:hint="default"/>
      </w:rPr>
    </w:lvl>
    <w:lvl w:ilvl="1" w:tplc="A07AEC76" w:tentative="1">
      <w:start w:val="1"/>
      <w:numFmt w:val="bullet"/>
      <w:lvlText w:val="o"/>
      <w:lvlJc w:val="left"/>
      <w:pPr>
        <w:ind w:left="1440" w:hanging="360"/>
      </w:pPr>
      <w:rPr>
        <w:rFonts w:ascii="Courier New" w:hAnsi="Courier New" w:cs="Courier New" w:hint="default"/>
      </w:rPr>
    </w:lvl>
    <w:lvl w:ilvl="2" w:tplc="1CF2CAF6" w:tentative="1">
      <w:start w:val="1"/>
      <w:numFmt w:val="bullet"/>
      <w:lvlText w:val=""/>
      <w:lvlJc w:val="left"/>
      <w:pPr>
        <w:ind w:left="2160" w:hanging="360"/>
      </w:pPr>
      <w:rPr>
        <w:rFonts w:ascii="Wingdings" w:hAnsi="Wingdings" w:hint="default"/>
      </w:rPr>
    </w:lvl>
    <w:lvl w:ilvl="3" w:tplc="F8D246FA" w:tentative="1">
      <w:start w:val="1"/>
      <w:numFmt w:val="bullet"/>
      <w:lvlText w:val=""/>
      <w:lvlJc w:val="left"/>
      <w:pPr>
        <w:ind w:left="2880" w:hanging="360"/>
      </w:pPr>
      <w:rPr>
        <w:rFonts w:ascii="Symbol" w:hAnsi="Symbol" w:hint="default"/>
      </w:rPr>
    </w:lvl>
    <w:lvl w:ilvl="4" w:tplc="3C5E4E3E" w:tentative="1">
      <w:start w:val="1"/>
      <w:numFmt w:val="bullet"/>
      <w:lvlText w:val="o"/>
      <w:lvlJc w:val="left"/>
      <w:pPr>
        <w:ind w:left="3600" w:hanging="360"/>
      </w:pPr>
      <w:rPr>
        <w:rFonts w:ascii="Courier New" w:hAnsi="Courier New" w:cs="Courier New" w:hint="default"/>
      </w:rPr>
    </w:lvl>
    <w:lvl w:ilvl="5" w:tplc="1C9C00E6" w:tentative="1">
      <w:start w:val="1"/>
      <w:numFmt w:val="bullet"/>
      <w:lvlText w:val=""/>
      <w:lvlJc w:val="left"/>
      <w:pPr>
        <w:ind w:left="4320" w:hanging="360"/>
      </w:pPr>
      <w:rPr>
        <w:rFonts w:ascii="Wingdings" w:hAnsi="Wingdings" w:hint="default"/>
      </w:rPr>
    </w:lvl>
    <w:lvl w:ilvl="6" w:tplc="FA4E36EC" w:tentative="1">
      <w:start w:val="1"/>
      <w:numFmt w:val="bullet"/>
      <w:lvlText w:val=""/>
      <w:lvlJc w:val="left"/>
      <w:pPr>
        <w:ind w:left="5040" w:hanging="360"/>
      </w:pPr>
      <w:rPr>
        <w:rFonts w:ascii="Symbol" w:hAnsi="Symbol" w:hint="default"/>
      </w:rPr>
    </w:lvl>
    <w:lvl w:ilvl="7" w:tplc="80A814AA" w:tentative="1">
      <w:start w:val="1"/>
      <w:numFmt w:val="bullet"/>
      <w:lvlText w:val="o"/>
      <w:lvlJc w:val="left"/>
      <w:pPr>
        <w:ind w:left="5760" w:hanging="360"/>
      </w:pPr>
      <w:rPr>
        <w:rFonts w:ascii="Courier New" w:hAnsi="Courier New" w:cs="Courier New" w:hint="default"/>
      </w:rPr>
    </w:lvl>
    <w:lvl w:ilvl="8" w:tplc="14FE985A" w:tentative="1">
      <w:start w:val="1"/>
      <w:numFmt w:val="bullet"/>
      <w:lvlText w:val=""/>
      <w:lvlJc w:val="left"/>
      <w:pPr>
        <w:ind w:left="6480" w:hanging="360"/>
      </w:pPr>
      <w:rPr>
        <w:rFonts w:ascii="Wingdings" w:hAnsi="Wingdings" w:hint="default"/>
      </w:rPr>
    </w:lvl>
  </w:abstractNum>
  <w:abstractNum w:abstractNumId="14" w15:restartNumberingAfterBreak="0">
    <w:nsid w:val="350A09D0"/>
    <w:multiLevelType w:val="hybridMultilevel"/>
    <w:tmpl w:val="4A96B37C"/>
    <w:lvl w:ilvl="0" w:tplc="100CFE24">
      <w:start w:val="1"/>
      <w:numFmt w:val="bullet"/>
      <w:lvlText w:val=""/>
      <w:lvlJc w:val="left"/>
      <w:pPr>
        <w:ind w:left="720" w:hanging="360"/>
      </w:pPr>
      <w:rPr>
        <w:rFonts w:ascii="Symbol" w:hAnsi="Symbol" w:hint="default"/>
      </w:rPr>
    </w:lvl>
    <w:lvl w:ilvl="1" w:tplc="383E115C" w:tentative="1">
      <w:start w:val="1"/>
      <w:numFmt w:val="bullet"/>
      <w:lvlText w:val="o"/>
      <w:lvlJc w:val="left"/>
      <w:pPr>
        <w:ind w:left="1440" w:hanging="360"/>
      </w:pPr>
      <w:rPr>
        <w:rFonts w:ascii="Courier New" w:hAnsi="Courier New" w:cs="Courier New" w:hint="default"/>
      </w:rPr>
    </w:lvl>
    <w:lvl w:ilvl="2" w:tplc="33D036FA" w:tentative="1">
      <w:start w:val="1"/>
      <w:numFmt w:val="bullet"/>
      <w:lvlText w:val=""/>
      <w:lvlJc w:val="left"/>
      <w:pPr>
        <w:ind w:left="2160" w:hanging="360"/>
      </w:pPr>
      <w:rPr>
        <w:rFonts w:ascii="Wingdings" w:hAnsi="Wingdings" w:hint="default"/>
      </w:rPr>
    </w:lvl>
    <w:lvl w:ilvl="3" w:tplc="8DDA78AA" w:tentative="1">
      <w:start w:val="1"/>
      <w:numFmt w:val="bullet"/>
      <w:lvlText w:val=""/>
      <w:lvlJc w:val="left"/>
      <w:pPr>
        <w:ind w:left="2880" w:hanging="360"/>
      </w:pPr>
      <w:rPr>
        <w:rFonts w:ascii="Symbol" w:hAnsi="Symbol" w:hint="default"/>
      </w:rPr>
    </w:lvl>
    <w:lvl w:ilvl="4" w:tplc="9594C38C" w:tentative="1">
      <w:start w:val="1"/>
      <w:numFmt w:val="bullet"/>
      <w:lvlText w:val="o"/>
      <w:lvlJc w:val="left"/>
      <w:pPr>
        <w:ind w:left="3600" w:hanging="360"/>
      </w:pPr>
      <w:rPr>
        <w:rFonts w:ascii="Courier New" w:hAnsi="Courier New" w:cs="Courier New" w:hint="default"/>
      </w:rPr>
    </w:lvl>
    <w:lvl w:ilvl="5" w:tplc="4B321504" w:tentative="1">
      <w:start w:val="1"/>
      <w:numFmt w:val="bullet"/>
      <w:lvlText w:val=""/>
      <w:lvlJc w:val="left"/>
      <w:pPr>
        <w:ind w:left="4320" w:hanging="360"/>
      </w:pPr>
      <w:rPr>
        <w:rFonts w:ascii="Wingdings" w:hAnsi="Wingdings" w:hint="default"/>
      </w:rPr>
    </w:lvl>
    <w:lvl w:ilvl="6" w:tplc="9BBC0526" w:tentative="1">
      <w:start w:val="1"/>
      <w:numFmt w:val="bullet"/>
      <w:lvlText w:val=""/>
      <w:lvlJc w:val="left"/>
      <w:pPr>
        <w:ind w:left="5040" w:hanging="360"/>
      </w:pPr>
      <w:rPr>
        <w:rFonts w:ascii="Symbol" w:hAnsi="Symbol" w:hint="default"/>
      </w:rPr>
    </w:lvl>
    <w:lvl w:ilvl="7" w:tplc="E1621844" w:tentative="1">
      <w:start w:val="1"/>
      <w:numFmt w:val="bullet"/>
      <w:lvlText w:val="o"/>
      <w:lvlJc w:val="left"/>
      <w:pPr>
        <w:ind w:left="5760" w:hanging="360"/>
      </w:pPr>
      <w:rPr>
        <w:rFonts w:ascii="Courier New" w:hAnsi="Courier New" w:cs="Courier New" w:hint="default"/>
      </w:rPr>
    </w:lvl>
    <w:lvl w:ilvl="8" w:tplc="55620F62" w:tentative="1">
      <w:start w:val="1"/>
      <w:numFmt w:val="bullet"/>
      <w:lvlText w:val=""/>
      <w:lvlJc w:val="left"/>
      <w:pPr>
        <w:ind w:left="6480" w:hanging="360"/>
      </w:pPr>
      <w:rPr>
        <w:rFonts w:ascii="Wingdings" w:hAnsi="Wingdings" w:hint="default"/>
      </w:rPr>
    </w:lvl>
  </w:abstractNum>
  <w:abstractNum w:abstractNumId="15" w15:restartNumberingAfterBreak="0">
    <w:nsid w:val="381C48DC"/>
    <w:multiLevelType w:val="hybridMultilevel"/>
    <w:tmpl w:val="D012DEAC"/>
    <w:lvl w:ilvl="0" w:tplc="2B744594">
      <w:start w:val="1"/>
      <w:numFmt w:val="bullet"/>
      <w:lvlText w:val=""/>
      <w:lvlJc w:val="left"/>
      <w:pPr>
        <w:ind w:left="360" w:hanging="360"/>
      </w:pPr>
      <w:rPr>
        <w:rFonts w:ascii="Symbol" w:hAnsi="Symbol" w:hint="default"/>
      </w:rPr>
    </w:lvl>
    <w:lvl w:ilvl="1" w:tplc="CC0A110E">
      <w:start w:val="1"/>
      <w:numFmt w:val="bullet"/>
      <w:lvlText w:val="o"/>
      <w:lvlJc w:val="left"/>
      <w:pPr>
        <w:ind w:left="1080" w:hanging="360"/>
      </w:pPr>
      <w:rPr>
        <w:rFonts w:ascii="Courier New" w:hAnsi="Courier New" w:cs="Courier New" w:hint="default"/>
      </w:rPr>
    </w:lvl>
    <w:lvl w:ilvl="2" w:tplc="CB66C578" w:tentative="1">
      <w:start w:val="1"/>
      <w:numFmt w:val="bullet"/>
      <w:lvlText w:val=""/>
      <w:lvlJc w:val="left"/>
      <w:pPr>
        <w:ind w:left="1800" w:hanging="360"/>
      </w:pPr>
      <w:rPr>
        <w:rFonts w:ascii="Wingdings" w:hAnsi="Wingdings" w:hint="default"/>
      </w:rPr>
    </w:lvl>
    <w:lvl w:ilvl="3" w:tplc="0BC27604" w:tentative="1">
      <w:start w:val="1"/>
      <w:numFmt w:val="bullet"/>
      <w:lvlText w:val=""/>
      <w:lvlJc w:val="left"/>
      <w:pPr>
        <w:ind w:left="2520" w:hanging="360"/>
      </w:pPr>
      <w:rPr>
        <w:rFonts w:ascii="Symbol" w:hAnsi="Symbol" w:hint="default"/>
      </w:rPr>
    </w:lvl>
    <w:lvl w:ilvl="4" w:tplc="FEDE1490" w:tentative="1">
      <w:start w:val="1"/>
      <w:numFmt w:val="bullet"/>
      <w:lvlText w:val="o"/>
      <w:lvlJc w:val="left"/>
      <w:pPr>
        <w:ind w:left="3240" w:hanging="360"/>
      </w:pPr>
      <w:rPr>
        <w:rFonts w:ascii="Courier New" w:hAnsi="Courier New" w:cs="Courier New" w:hint="default"/>
      </w:rPr>
    </w:lvl>
    <w:lvl w:ilvl="5" w:tplc="26D2C61C" w:tentative="1">
      <w:start w:val="1"/>
      <w:numFmt w:val="bullet"/>
      <w:lvlText w:val=""/>
      <w:lvlJc w:val="left"/>
      <w:pPr>
        <w:ind w:left="3960" w:hanging="360"/>
      </w:pPr>
      <w:rPr>
        <w:rFonts w:ascii="Wingdings" w:hAnsi="Wingdings" w:hint="default"/>
      </w:rPr>
    </w:lvl>
    <w:lvl w:ilvl="6" w:tplc="C5201928" w:tentative="1">
      <w:start w:val="1"/>
      <w:numFmt w:val="bullet"/>
      <w:lvlText w:val=""/>
      <w:lvlJc w:val="left"/>
      <w:pPr>
        <w:ind w:left="4680" w:hanging="360"/>
      </w:pPr>
      <w:rPr>
        <w:rFonts w:ascii="Symbol" w:hAnsi="Symbol" w:hint="default"/>
      </w:rPr>
    </w:lvl>
    <w:lvl w:ilvl="7" w:tplc="7EA87D06" w:tentative="1">
      <w:start w:val="1"/>
      <w:numFmt w:val="bullet"/>
      <w:lvlText w:val="o"/>
      <w:lvlJc w:val="left"/>
      <w:pPr>
        <w:ind w:left="5400" w:hanging="360"/>
      </w:pPr>
      <w:rPr>
        <w:rFonts w:ascii="Courier New" w:hAnsi="Courier New" w:cs="Courier New" w:hint="default"/>
      </w:rPr>
    </w:lvl>
    <w:lvl w:ilvl="8" w:tplc="F0545064" w:tentative="1">
      <w:start w:val="1"/>
      <w:numFmt w:val="bullet"/>
      <w:lvlText w:val=""/>
      <w:lvlJc w:val="left"/>
      <w:pPr>
        <w:ind w:left="6120" w:hanging="360"/>
      </w:pPr>
      <w:rPr>
        <w:rFonts w:ascii="Wingdings" w:hAnsi="Wingdings" w:hint="default"/>
      </w:rPr>
    </w:lvl>
  </w:abstractNum>
  <w:abstractNum w:abstractNumId="16" w15:restartNumberingAfterBreak="0">
    <w:nsid w:val="3B770E67"/>
    <w:multiLevelType w:val="hybridMultilevel"/>
    <w:tmpl w:val="6FE2972A"/>
    <w:lvl w:ilvl="0" w:tplc="3D2C1140">
      <w:start w:val="1"/>
      <w:numFmt w:val="bullet"/>
      <w:lvlText w:val=""/>
      <w:lvlJc w:val="left"/>
      <w:pPr>
        <w:ind w:left="360" w:hanging="360"/>
      </w:pPr>
      <w:rPr>
        <w:rFonts w:ascii="Symbol" w:hAnsi="Symbol" w:hint="default"/>
      </w:rPr>
    </w:lvl>
    <w:lvl w:ilvl="1" w:tplc="0EECC036" w:tentative="1">
      <w:start w:val="1"/>
      <w:numFmt w:val="bullet"/>
      <w:lvlText w:val="o"/>
      <w:lvlJc w:val="left"/>
      <w:pPr>
        <w:ind w:left="1080" w:hanging="360"/>
      </w:pPr>
      <w:rPr>
        <w:rFonts w:ascii="Courier New" w:hAnsi="Courier New" w:cs="Courier New" w:hint="default"/>
      </w:rPr>
    </w:lvl>
    <w:lvl w:ilvl="2" w:tplc="8F46DC10" w:tentative="1">
      <w:start w:val="1"/>
      <w:numFmt w:val="bullet"/>
      <w:lvlText w:val=""/>
      <w:lvlJc w:val="left"/>
      <w:pPr>
        <w:ind w:left="1800" w:hanging="360"/>
      </w:pPr>
      <w:rPr>
        <w:rFonts w:ascii="Wingdings" w:hAnsi="Wingdings" w:hint="default"/>
      </w:rPr>
    </w:lvl>
    <w:lvl w:ilvl="3" w:tplc="DC8C782E" w:tentative="1">
      <w:start w:val="1"/>
      <w:numFmt w:val="bullet"/>
      <w:lvlText w:val=""/>
      <w:lvlJc w:val="left"/>
      <w:pPr>
        <w:ind w:left="2520" w:hanging="360"/>
      </w:pPr>
      <w:rPr>
        <w:rFonts w:ascii="Symbol" w:hAnsi="Symbol" w:hint="default"/>
      </w:rPr>
    </w:lvl>
    <w:lvl w:ilvl="4" w:tplc="D7905D7A" w:tentative="1">
      <w:start w:val="1"/>
      <w:numFmt w:val="bullet"/>
      <w:lvlText w:val="o"/>
      <w:lvlJc w:val="left"/>
      <w:pPr>
        <w:ind w:left="3240" w:hanging="360"/>
      </w:pPr>
      <w:rPr>
        <w:rFonts w:ascii="Courier New" w:hAnsi="Courier New" w:cs="Courier New" w:hint="default"/>
      </w:rPr>
    </w:lvl>
    <w:lvl w:ilvl="5" w:tplc="8718104A" w:tentative="1">
      <w:start w:val="1"/>
      <w:numFmt w:val="bullet"/>
      <w:lvlText w:val=""/>
      <w:lvlJc w:val="left"/>
      <w:pPr>
        <w:ind w:left="3960" w:hanging="360"/>
      </w:pPr>
      <w:rPr>
        <w:rFonts w:ascii="Wingdings" w:hAnsi="Wingdings" w:hint="default"/>
      </w:rPr>
    </w:lvl>
    <w:lvl w:ilvl="6" w:tplc="6BAAF4C6" w:tentative="1">
      <w:start w:val="1"/>
      <w:numFmt w:val="bullet"/>
      <w:lvlText w:val=""/>
      <w:lvlJc w:val="left"/>
      <w:pPr>
        <w:ind w:left="4680" w:hanging="360"/>
      </w:pPr>
      <w:rPr>
        <w:rFonts w:ascii="Symbol" w:hAnsi="Symbol" w:hint="default"/>
      </w:rPr>
    </w:lvl>
    <w:lvl w:ilvl="7" w:tplc="D8386176" w:tentative="1">
      <w:start w:val="1"/>
      <w:numFmt w:val="bullet"/>
      <w:lvlText w:val="o"/>
      <w:lvlJc w:val="left"/>
      <w:pPr>
        <w:ind w:left="5400" w:hanging="360"/>
      </w:pPr>
      <w:rPr>
        <w:rFonts w:ascii="Courier New" w:hAnsi="Courier New" w:cs="Courier New" w:hint="default"/>
      </w:rPr>
    </w:lvl>
    <w:lvl w:ilvl="8" w:tplc="8AAC6E74" w:tentative="1">
      <w:start w:val="1"/>
      <w:numFmt w:val="bullet"/>
      <w:lvlText w:val=""/>
      <w:lvlJc w:val="left"/>
      <w:pPr>
        <w:ind w:left="6120" w:hanging="360"/>
      </w:pPr>
      <w:rPr>
        <w:rFonts w:ascii="Wingdings" w:hAnsi="Wingdings" w:hint="default"/>
      </w:rPr>
    </w:lvl>
  </w:abstractNum>
  <w:abstractNum w:abstractNumId="17" w15:restartNumberingAfterBreak="0">
    <w:nsid w:val="3D3F5F2E"/>
    <w:multiLevelType w:val="hybridMultilevel"/>
    <w:tmpl w:val="4B14AEA6"/>
    <w:lvl w:ilvl="0" w:tplc="6E72A682">
      <w:start w:val="1"/>
      <w:numFmt w:val="bullet"/>
      <w:lvlText w:val=""/>
      <w:lvlJc w:val="left"/>
      <w:pPr>
        <w:ind w:left="1080" w:hanging="360"/>
      </w:pPr>
      <w:rPr>
        <w:rFonts w:ascii="Symbol" w:hAnsi="Symbol" w:hint="default"/>
      </w:rPr>
    </w:lvl>
    <w:lvl w:ilvl="1" w:tplc="66DEE61E" w:tentative="1">
      <w:start w:val="1"/>
      <w:numFmt w:val="bullet"/>
      <w:lvlText w:val="o"/>
      <w:lvlJc w:val="left"/>
      <w:pPr>
        <w:ind w:left="1800" w:hanging="360"/>
      </w:pPr>
      <w:rPr>
        <w:rFonts w:ascii="Courier New" w:hAnsi="Courier New" w:cs="Courier New" w:hint="default"/>
      </w:rPr>
    </w:lvl>
    <w:lvl w:ilvl="2" w:tplc="D47C4982" w:tentative="1">
      <w:start w:val="1"/>
      <w:numFmt w:val="bullet"/>
      <w:lvlText w:val=""/>
      <w:lvlJc w:val="left"/>
      <w:pPr>
        <w:ind w:left="2520" w:hanging="360"/>
      </w:pPr>
      <w:rPr>
        <w:rFonts w:ascii="Wingdings" w:hAnsi="Wingdings" w:hint="default"/>
      </w:rPr>
    </w:lvl>
    <w:lvl w:ilvl="3" w:tplc="8CB0DC04" w:tentative="1">
      <w:start w:val="1"/>
      <w:numFmt w:val="bullet"/>
      <w:lvlText w:val=""/>
      <w:lvlJc w:val="left"/>
      <w:pPr>
        <w:ind w:left="3240" w:hanging="360"/>
      </w:pPr>
      <w:rPr>
        <w:rFonts w:ascii="Symbol" w:hAnsi="Symbol" w:hint="default"/>
      </w:rPr>
    </w:lvl>
    <w:lvl w:ilvl="4" w:tplc="048E3272" w:tentative="1">
      <w:start w:val="1"/>
      <w:numFmt w:val="bullet"/>
      <w:lvlText w:val="o"/>
      <w:lvlJc w:val="left"/>
      <w:pPr>
        <w:ind w:left="3960" w:hanging="360"/>
      </w:pPr>
      <w:rPr>
        <w:rFonts w:ascii="Courier New" w:hAnsi="Courier New" w:cs="Courier New" w:hint="default"/>
      </w:rPr>
    </w:lvl>
    <w:lvl w:ilvl="5" w:tplc="C8784A96" w:tentative="1">
      <w:start w:val="1"/>
      <w:numFmt w:val="bullet"/>
      <w:lvlText w:val=""/>
      <w:lvlJc w:val="left"/>
      <w:pPr>
        <w:ind w:left="4680" w:hanging="360"/>
      </w:pPr>
      <w:rPr>
        <w:rFonts w:ascii="Wingdings" w:hAnsi="Wingdings" w:hint="default"/>
      </w:rPr>
    </w:lvl>
    <w:lvl w:ilvl="6" w:tplc="C5FAC04E" w:tentative="1">
      <w:start w:val="1"/>
      <w:numFmt w:val="bullet"/>
      <w:lvlText w:val=""/>
      <w:lvlJc w:val="left"/>
      <w:pPr>
        <w:ind w:left="5400" w:hanging="360"/>
      </w:pPr>
      <w:rPr>
        <w:rFonts w:ascii="Symbol" w:hAnsi="Symbol" w:hint="default"/>
      </w:rPr>
    </w:lvl>
    <w:lvl w:ilvl="7" w:tplc="E4763BE6" w:tentative="1">
      <w:start w:val="1"/>
      <w:numFmt w:val="bullet"/>
      <w:lvlText w:val="o"/>
      <w:lvlJc w:val="left"/>
      <w:pPr>
        <w:ind w:left="6120" w:hanging="360"/>
      </w:pPr>
      <w:rPr>
        <w:rFonts w:ascii="Courier New" w:hAnsi="Courier New" w:cs="Courier New" w:hint="default"/>
      </w:rPr>
    </w:lvl>
    <w:lvl w:ilvl="8" w:tplc="557A9946" w:tentative="1">
      <w:start w:val="1"/>
      <w:numFmt w:val="bullet"/>
      <w:lvlText w:val=""/>
      <w:lvlJc w:val="left"/>
      <w:pPr>
        <w:ind w:left="6840" w:hanging="360"/>
      </w:pPr>
      <w:rPr>
        <w:rFonts w:ascii="Wingdings" w:hAnsi="Wingdings" w:hint="default"/>
      </w:rPr>
    </w:lvl>
  </w:abstractNum>
  <w:abstractNum w:abstractNumId="18" w15:restartNumberingAfterBreak="0">
    <w:nsid w:val="4A456D91"/>
    <w:multiLevelType w:val="hybridMultilevel"/>
    <w:tmpl w:val="574ED8AC"/>
    <w:lvl w:ilvl="0" w:tplc="1DFCA226">
      <w:start w:val="1"/>
      <w:numFmt w:val="bullet"/>
      <w:lvlText w:val=""/>
      <w:lvlJc w:val="left"/>
      <w:pPr>
        <w:ind w:left="720" w:hanging="360"/>
      </w:pPr>
      <w:rPr>
        <w:rFonts w:ascii="Symbol" w:hAnsi="Symbol" w:hint="default"/>
      </w:rPr>
    </w:lvl>
    <w:lvl w:ilvl="1" w:tplc="2530EEE2">
      <w:start w:val="1"/>
      <w:numFmt w:val="bullet"/>
      <w:lvlText w:val="o"/>
      <w:lvlJc w:val="left"/>
      <w:pPr>
        <w:ind w:left="1440" w:hanging="360"/>
      </w:pPr>
      <w:rPr>
        <w:rFonts w:ascii="Courier New" w:hAnsi="Courier New" w:cs="Courier New" w:hint="default"/>
      </w:rPr>
    </w:lvl>
    <w:lvl w:ilvl="2" w:tplc="F67EF8AE" w:tentative="1">
      <w:start w:val="1"/>
      <w:numFmt w:val="bullet"/>
      <w:lvlText w:val=""/>
      <w:lvlJc w:val="left"/>
      <w:pPr>
        <w:ind w:left="2160" w:hanging="360"/>
      </w:pPr>
      <w:rPr>
        <w:rFonts w:ascii="Wingdings" w:hAnsi="Wingdings" w:hint="default"/>
      </w:rPr>
    </w:lvl>
    <w:lvl w:ilvl="3" w:tplc="DFDA2B68" w:tentative="1">
      <w:start w:val="1"/>
      <w:numFmt w:val="bullet"/>
      <w:lvlText w:val=""/>
      <w:lvlJc w:val="left"/>
      <w:pPr>
        <w:ind w:left="2880" w:hanging="360"/>
      </w:pPr>
      <w:rPr>
        <w:rFonts w:ascii="Symbol" w:hAnsi="Symbol" w:hint="default"/>
      </w:rPr>
    </w:lvl>
    <w:lvl w:ilvl="4" w:tplc="BCC2F562" w:tentative="1">
      <w:start w:val="1"/>
      <w:numFmt w:val="bullet"/>
      <w:lvlText w:val="o"/>
      <w:lvlJc w:val="left"/>
      <w:pPr>
        <w:ind w:left="3600" w:hanging="360"/>
      </w:pPr>
      <w:rPr>
        <w:rFonts w:ascii="Courier New" w:hAnsi="Courier New" w:cs="Courier New" w:hint="default"/>
      </w:rPr>
    </w:lvl>
    <w:lvl w:ilvl="5" w:tplc="33BE6B94" w:tentative="1">
      <w:start w:val="1"/>
      <w:numFmt w:val="bullet"/>
      <w:lvlText w:val=""/>
      <w:lvlJc w:val="left"/>
      <w:pPr>
        <w:ind w:left="4320" w:hanging="360"/>
      </w:pPr>
      <w:rPr>
        <w:rFonts w:ascii="Wingdings" w:hAnsi="Wingdings" w:hint="default"/>
      </w:rPr>
    </w:lvl>
    <w:lvl w:ilvl="6" w:tplc="98DA4C96" w:tentative="1">
      <w:start w:val="1"/>
      <w:numFmt w:val="bullet"/>
      <w:lvlText w:val=""/>
      <w:lvlJc w:val="left"/>
      <w:pPr>
        <w:ind w:left="5040" w:hanging="360"/>
      </w:pPr>
      <w:rPr>
        <w:rFonts w:ascii="Symbol" w:hAnsi="Symbol" w:hint="default"/>
      </w:rPr>
    </w:lvl>
    <w:lvl w:ilvl="7" w:tplc="9B94E6C8" w:tentative="1">
      <w:start w:val="1"/>
      <w:numFmt w:val="bullet"/>
      <w:lvlText w:val="o"/>
      <w:lvlJc w:val="left"/>
      <w:pPr>
        <w:ind w:left="5760" w:hanging="360"/>
      </w:pPr>
      <w:rPr>
        <w:rFonts w:ascii="Courier New" w:hAnsi="Courier New" w:cs="Courier New" w:hint="default"/>
      </w:rPr>
    </w:lvl>
    <w:lvl w:ilvl="8" w:tplc="1D361FEC" w:tentative="1">
      <w:start w:val="1"/>
      <w:numFmt w:val="bullet"/>
      <w:lvlText w:val=""/>
      <w:lvlJc w:val="left"/>
      <w:pPr>
        <w:ind w:left="6480" w:hanging="360"/>
      </w:pPr>
      <w:rPr>
        <w:rFonts w:ascii="Wingdings" w:hAnsi="Wingdings" w:hint="default"/>
      </w:rPr>
    </w:lvl>
  </w:abstractNum>
  <w:abstractNum w:abstractNumId="19" w15:restartNumberingAfterBreak="0">
    <w:nsid w:val="5852014D"/>
    <w:multiLevelType w:val="hybridMultilevel"/>
    <w:tmpl w:val="787A529C"/>
    <w:lvl w:ilvl="0" w:tplc="F64A1B44">
      <w:start w:val="1"/>
      <w:numFmt w:val="bullet"/>
      <w:lvlText w:val="•"/>
      <w:lvlJc w:val="left"/>
      <w:pPr>
        <w:ind w:left="720" w:hanging="360"/>
      </w:pPr>
      <w:rPr>
        <w:rFonts w:ascii="Courier New" w:hAnsi="Courier New" w:hint="default"/>
      </w:rPr>
    </w:lvl>
    <w:lvl w:ilvl="1" w:tplc="4FF86B0A">
      <w:start w:val="1"/>
      <w:numFmt w:val="bullet"/>
      <w:lvlText w:val="o"/>
      <w:lvlJc w:val="left"/>
      <w:pPr>
        <w:ind w:left="1440" w:hanging="360"/>
      </w:pPr>
      <w:rPr>
        <w:rFonts w:ascii="Courier New" w:hAnsi="Courier New" w:cs="Courier New" w:hint="default"/>
      </w:rPr>
    </w:lvl>
    <w:lvl w:ilvl="2" w:tplc="F6CCBB12" w:tentative="1">
      <w:start w:val="1"/>
      <w:numFmt w:val="bullet"/>
      <w:lvlText w:val=""/>
      <w:lvlJc w:val="left"/>
      <w:pPr>
        <w:ind w:left="2160" w:hanging="360"/>
      </w:pPr>
      <w:rPr>
        <w:rFonts w:ascii="Wingdings" w:hAnsi="Wingdings" w:hint="default"/>
      </w:rPr>
    </w:lvl>
    <w:lvl w:ilvl="3" w:tplc="3CFAA672" w:tentative="1">
      <w:start w:val="1"/>
      <w:numFmt w:val="bullet"/>
      <w:lvlText w:val=""/>
      <w:lvlJc w:val="left"/>
      <w:pPr>
        <w:ind w:left="2880" w:hanging="360"/>
      </w:pPr>
      <w:rPr>
        <w:rFonts w:ascii="Symbol" w:hAnsi="Symbol" w:hint="default"/>
      </w:rPr>
    </w:lvl>
    <w:lvl w:ilvl="4" w:tplc="F5D6AB84" w:tentative="1">
      <w:start w:val="1"/>
      <w:numFmt w:val="bullet"/>
      <w:lvlText w:val="o"/>
      <w:lvlJc w:val="left"/>
      <w:pPr>
        <w:ind w:left="3600" w:hanging="360"/>
      </w:pPr>
      <w:rPr>
        <w:rFonts w:ascii="Courier New" w:hAnsi="Courier New" w:cs="Courier New" w:hint="default"/>
      </w:rPr>
    </w:lvl>
    <w:lvl w:ilvl="5" w:tplc="9474CDDA" w:tentative="1">
      <w:start w:val="1"/>
      <w:numFmt w:val="bullet"/>
      <w:lvlText w:val=""/>
      <w:lvlJc w:val="left"/>
      <w:pPr>
        <w:ind w:left="4320" w:hanging="360"/>
      </w:pPr>
      <w:rPr>
        <w:rFonts w:ascii="Wingdings" w:hAnsi="Wingdings" w:hint="default"/>
      </w:rPr>
    </w:lvl>
    <w:lvl w:ilvl="6" w:tplc="DA765E60" w:tentative="1">
      <w:start w:val="1"/>
      <w:numFmt w:val="bullet"/>
      <w:lvlText w:val=""/>
      <w:lvlJc w:val="left"/>
      <w:pPr>
        <w:ind w:left="5040" w:hanging="360"/>
      </w:pPr>
      <w:rPr>
        <w:rFonts w:ascii="Symbol" w:hAnsi="Symbol" w:hint="default"/>
      </w:rPr>
    </w:lvl>
    <w:lvl w:ilvl="7" w:tplc="FC9A2318" w:tentative="1">
      <w:start w:val="1"/>
      <w:numFmt w:val="bullet"/>
      <w:lvlText w:val="o"/>
      <w:lvlJc w:val="left"/>
      <w:pPr>
        <w:ind w:left="5760" w:hanging="360"/>
      </w:pPr>
      <w:rPr>
        <w:rFonts w:ascii="Courier New" w:hAnsi="Courier New" w:cs="Courier New" w:hint="default"/>
      </w:rPr>
    </w:lvl>
    <w:lvl w:ilvl="8" w:tplc="BDB45C18" w:tentative="1">
      <w:start w:val="1"/>
      <w:numFmt w:val="bullet"/>
      <w:lvlText w:val=""/>
      <w:lvlJc w:val="left"/>
      <w:pPr>
        <w:ind w:left="6480" w:hanging="360"/>
      </w:pPr>
      <w:rPr>
        <w:rFonts w:ascii="Wingdings" w:hAnsi="Wingdings" w:hint="default"/>
      </w:rPr>
    </w:lvl>
  </w:abstractNum>
  <w:abstractNum w:abstractNumId="20" w15:restartNumberingAfterBreak="0">
    <w:nsid w:val="60B70719"/>
    <w:multiLevelType w:val="hybridMultilevel"/>
    <w:tmpl w:val="0FD023B2"/>
    <w:lvl w:ilvl="0" w:tplc="FE000DC2">
      <w:start w:val="1"/>
      <w:numFmt w:val="bullet"/>
      <w:lvlText w:val=""/>
      <w:lvlJc w:val="left"/>
      <w:pPr>
        <w:ind w:left="360" w:hanging="360"/>
      </w:pPr>
      <w:rPr>
        <w:rFonts w:ascii="Symbol" w:hAnsi="Symbol" w:hint="default"/>
      </w:rPr>
    </w:lvl>
    <w:lvl w:ilvl="1" w:tplc="1D14F13C" w:tentative="1">
      <w:start w:val="1"/>
      <w:numFmt w:val="bullet"/>
      <w:lvlText w:val="o"/>
      <w:lvlJc w:val="left"/>
      <w:pPr>
        <w:ind w:left="1080" w:hanging="360"/>
      </w:pPr>
      <w:rPr>
        <w:rFonts w:ascii="Courier New" w:hAnsi="Courier New" w:cs="Courier New" w:hint="default"/>
      </w:rPr>
    </w:lvl>
    <w:lvl w:ilvl="2" w:tplc="0AEEB1E4" w:tentative="1">
      <w:start w:val="1"/>
      <w:numFmt w:val="bullet"/>
      <w:lvlText w:val=""/>
      <w:lvlJc w:val="left"/>
      <w:pPr>
        <w:ind w:left="1800" w:hanging="360"/>
      </w:pPr>
      <w:rPr>
        <w:rFonts w:ascii="Wingdings" w:hAnsi="Wingdings" w:hint="default"/>
      </w:rPr>
    </w:lvl>
    <w:lvl w:ilvl="3" w:tplc="E8C0B3DA" w:tentative="1">
      <w:start w:val="1"/>
      <w:numFmt w:val="bullet"/>
      <w:lvlText w:val=""/>
      <w:lvlJc w:val="left"/>
      <w:pPr>
        <w:ind w:left="2520" w:hanging="360"/>
      </w:pPr>
      <w:rPr>
        <w:rFonts w:ascii="Symbol" w:hAnsi="Symbol" w:hint="default"/>
      </w:rPr>
    </w:lvl>
    <w:lvl w:ilvl="4" w:tplc="3124BCFE" w:tentative="1">
      <w:start w:val="1"/>
      <w:numFmt w:val="bullet"/>
      <w:lvlText w:val="o"/>
      <w:lvlJc w:val="left"/>
      <w:pPr>
        <w:ind w:left="3240" w:hanging="360"/>
      </w:pPr>
      <w:rPr>
        <w:rFonts w:ascii="Courier New" w:hAnsi="Courier New" w:cs="Courier New" w:hint="default"/>
      </w:rPr>
    </w:lvl>
    <w:lvl w:ilvl="5" w:tplc="E0F8383A" w:tentative="1">
      <w:start w:val="1"/>
      <w:numFmt w:val="bullet"/>
      <w:lvlText w:val=""/>
      <w:lvlJc w:val="left"/>
      <w:pPr>
        <w:ind w:left="3960" w:hanging="360"/>
      </w:pPr>
      <w:rPr>
        <w:rFonts w:ascii="Wingdings" w:hAnsi="Wingdings" w:hint="default"/>
      </w:rPr>
    </w:lvl>
    <w:lvl w:ilvl="6" w:tplc="710436A8" w:tentative="1">
      <w:start w:val="1"/>
      <w:numFmt w:val="bullet"/>
      <w:lvlText w:val=""/>
      <w:lvlJc w:val="left"/>
      <w:pPr>
        <w:ind w:left="4680" w:hanging="360"/>
      </w:pPr>
      <w:rPr>
        <w:rFonts w:ascii="Symbol" w:hAnsi="Symbol" w:hint="default"/>
      </w:rPr>
    </w:lvl>
    <w:lvl w:ilvl="7" w:tplc="39946A7E" w:tentative="1">
      <w:start w:val="1"/>
      <w:numFmt w:val="bullet"/>
      <w:lvlText w:val="o"/>
      <w:lvlJc w:val="left"/>
      <w:pPr>
        <w:ind w:left="5400" w:hanging="360"/>
      </w:pPr>
      <w:rPr>
        <w:rFonts w:ascii="Courier New" w:hAnsi="Courier New" w:cs="Courier New" w:hint="default"/>
      </w:rPr>
    </w:lvl>
    <w:lvl w:ilvl="8" w:tplc="F6BAF614" w:tentative="1">
      <w:start w:val="1"/>
      <w:numFmt w:val="bullet"/>
      <w:lvlText w:val=""/>
      <w:lvlJc w:val="left"/>
      <w:pPr>
        <w:ind w:left="6120" w:hanging="360"/>
      </w:pPr>
      <w:rPr>
        <w:rFonts w:ascii="Wingdings" w:hAnsi="Wingdings" w:hint="default"/>
      </w:rPr>
    </w:lvl>
  </w:abstractNum>
  <w:abstractNum w:abstractNumId="21" w15:restartNumberingAfterBreak="0">
    <w:nsid w:val="615A16EA"/>
    <w:multiLevelType w:val="hybridMultilevel"/>
    <w:tmpl w:val="981E3F5A"/>
    <w:lvl w:ilvl="0" w:tplc="5F92C2A8">
      <w:start w:val="1"/>
      <w:numFmt w:val="bullet"/>
      <w:lvlText w:val=""/>
      <w:lvlJc w:val="left"/>
      <w:pPr>
        <w:ind w:left="360" w:hanging="360"/>
      </w:pPr>
      <w:rPr>
        <w:rFonts w:ascii="Symbol" w:hAnsi="Symbol" w:hint="default"/>
      </w:rPr>
    </w:lvl>
    <w:lvl w:ilvl="1" w:tplc="3A820680">
      <w:start w:val="1"/>
      <w:numFmt w:val="bullet"/>
      <w:lvlText w:val="o"/>
      <w:lvlJc w:val="left"/>
      <w:pPr>
        <w:ind w:left="1080" w:hanging="360"/>
      </w:pPr>
      <w:rPr>
        <w:rFonts w:ascii="Courier New" w:hAnsi="Courier New" w:cs="Courier New" w:hint="default"/>
      </w:rPr>
    </w:lvl>
    <w:lvl w:ilvl="2" w:tplc="B966EE40" w:tentative="1">
      <w:start w:val="1"/>
      <w:numFmt w:val="bullet"/>
      <w:lvlText w:val=""/>
      <w:lvlJc w:val="left"/>
      <w:pPr>
        <w:ind w:left="1800" w:hanging="360"/>
      </w:pPr>
      <w:rPr>
        <w:rFonts w:ascii="Wingdings" w:hAnsi="Wingdings" w:hint="default"/>
      </w:rPr>
    </w:lvl>
    <w:lvl w:ilvl="3" w:tplc="A442F2DA" w:tentative="1">
      <w:start w:val="1"/>
      <w:numFmt w:val="bullet"/>
      <w:lvlText w:val=""/>
      <w:lvlJc w:val="left"/>
      <w:pPr>
        <w:ind w:left="2520" w:hanging="360"/>
      </w:pPr>
      <w:rPr>
        <w:rFonts w:ascii="Symbol" w:hAnsi="Symbol" w:hint="default"/>
      </w:rPr>
    </w:lvl>
    <w:lvl w:ilvl="4" w:tplc="3A2E611C" w:tentative="1">
      <w:start w:val="1"/>
      <w:numFmt w:val="bullet"/>
      <w:lvlText w:val="o"/>
      <w:lvlJc w:val="left"/>
      <w:pPr>
        <w:ind w:left="3240" w:hanging="360"/>
      </w:pPr>
      <w:rPr>
        <w:rFonts w:ascii="Courier New" w:hAnsi="Courier New" w:cs="Courier New" w:hint="default"/>
      </w:rPr>
    </w:lvl>
    <w:lvl w:ilvl="5" w:tplc="CC6E1496" w:tentative="1">
      <w:start w:val="1"/>
      <w:numFmt w:val="bullet"/>
      <w:lvlText w:val=""/>
      <w:lvlJc w:val="left"/>
      <w:pPr>
        <w:ind w:left="3960" w:hanging="360"/>
      </w:pPr>
      <w:rPr>
        <w:rFonts w:ascii="Wingdings" w:hAnsi="Wingdings" w:hint="default"/>
      </w:rPr>
    </w:lvl>
    <w:lvl w:ilvl="6" w:tplc="3E7475D0" w:tentative="1">
      <w:start w:val="1"/>
      <w:numFmt w:val="bullet"/>
      <w:lvlText w:val=""/>
      <w:lvlJc w:val="left"/>
      <w:pPr>
        <w:ind w:left="4680" w:hanging="360"/>
      </w:pPr>
      <w:rPr>
        <w:rFonts w:ascii="Symbol" w:hAnsi="Symbol" w:hint="default"/>
      </w:rPr>
    </w:lvl>
    <w:lvl w:ilvl="7" w:tplc="52865AFA" w:tentative="1">
      <w:start w:val="1"/>
      <w:numFmt w:val="bullet"/>
      <w:lvlText w:val="o"/>
      <w:lvlJc w:val="left"/>
      <w:pPr>
        <w:ind w:left="5400" w:hanging="360"/>
      </w:pPr>
      <w:rPr>
        <w:rFonts w:ascii="Courier New" w:hAnsi="Courier New" w:cs="Courier New" w:hint="default"/>
      </w:rPr>
    </w:lvl>
    <w:lvl w:ilvl="8" w:tplc="7A5EF894" w:tentative="1">
      <w:start w:val="1"/>
      <w:numFmt w:val="bullet"/>
      <w:lvlText w:val=""/>
      <w:lvlJc w:val="left"/>
      <w:pPr>
        <w:ind w:left="6120" w:hanging="360"/>
      </w:pPr>
      <w:rPr>
        <w:rFonts w:ascii="Wingdings" w:hAnsi="Wingdings" w:hint="default"/>
      </w:rPr>
    </w:lvl>
  </w:abstractNum>
  <w:abstractNum w:abstractNumId="22" w15:restartNumberingAfterBreak="0">
    <w:nsid w:val="628D1675"/>
    <w:multiLevelType w:val="hybridMultilevel"/>
    <w:tmpl w:val="707E3258"/>
    <w:lvl w:ilvl="0" w:tplc="630C36C0">
      <w:start w:val="1"/>
      <w:numFmt w:val="bullet"/>
      <w:lvlText w:val=""/>
      <w:lvlJc w:val="left"/>
      <w:pPr>
        <w:ind w:left="360" w:hanging="360"/>
      </w:pPr>
      <w:rPr>
        <w:rFonts w:ascii="Symbol" w:hAnsi="Symbol" w:hint="default"/>
      </w:rPr>
    </w:lvl>
    <w:lvl w:ilvl="1" w:tplc="E76245B8" w:tentative="1">
      <w:start w:val="1"/>
      <w:numFmt w:val="bullet"/>
      <w:lvlText w:val="o"/>
      <w:lvlJc w:val="left"/>
      <w:pPr>
        <w:ind w:left="1080" w:hanging="360"/>
      </w:pPr>
      <w:rPr>
        <w:rFonts w:ascii="Courier New" w:hAnsi="Courier New" w:cs="Courier New" w:hint="default"/>
      </w:rPr>
    </w:lvl>
    <w:lvl w:ilvl="2" w:tplc="FCB0A82A" w:tentative="1">
      <w:start w:val="1"/>
      <w:numFmt w:val="bullet"/>
      <w:lvlText w:val=""/>
      <w:lvlJc w:val="left"/>
      <w:pPr>
        <w:ind w:left="1800" w:hanging="360"/>
      </w:pPr>
      <w:rPr>
        <w:rFonts w:ascii="Wingdings" w:hAnsi="Wingdings" w:hint="default"/>
      </w:rPr>
    </w:lvl>
    <w:lvl w:ilvl="3" w:tplc="DD50EC56" w:tentative="1">
      <w:start w:val="1"/>
      <w:numFmt w:val="bullet"/>
      <w:lvlText w:val=""/>
      <w:lvlJc w:val="left"/>
      <w:pPr>
        <w:ind w:left="2520" w:hanging="360"/>
      </w:pPr>
      <w:rPr>
        <w:rFonts w:ascii="Symbol" w:hAnsi="Symbol" w:hint="default"/>
      </w:rPr>
    </w:lvl>
    <w:lvl w:ilvl="4" w:tplc="256ADDB8" w:tentative="1">
      <w:start w:val="1"/>
      <w:numFmt w:val="bullet"/>
      <w:lvlText w:val="o"/>
      <w:lvlJc w:val="left"/>
      <w:pPr>
        <w:ind w:left="3240" w:hanging="360"/>
      </w:pPr>
      <w:rPr>
        <w:rFonts w:ascii="Courier New" w:hAnsi="Courier New" w:cs="Courier New" w:hint="default"/>
      </w:rPr>
    </w:lvl>
    <w:lvl w:ilvl="5" w:tplc="5E463F94" w:tentative="1">
      <w:start w:val="1"/>
      <w:numFmt w:val="bullet"/>
      <w:lvlText w:val=""/>
      <w:lvlJc w:val="left"/>
      <w:pPr>
        <w:ind w:left="3960" w:hanging="360"/>
      </w:pPr>
      <w:rPr>
        <w:rFonts w:ascii="Wingdings" w:hAnsi="Wingdings" w:hint="default"/>
      </w:rPr>
    </w:lvl>
    <w:lvl w:ilvl="6" w:tplc="6AD02522" w:tentative="1">
      <w:start w:val="1"/>
      <w:numFmt w:val="bullet"/>
      <w:lvlText w:val=""/>
      <w:lvlJc w:val="left"/>
      <w:pPr>
        <w:ind w:left="4680" w:hanging="360"/>
      </w:pPr>
      <w:rPr>
        <w:rFonts w:ascii="Symbol" w:hAnsi="Symbol" w:hint="default"/>
      </w:rPr>
    </w:lvl>
    <w:lvl w:ilvl="7" w:tplc="E2C8CD44" w:tentative="1">
      <w:start w:val="1"/>
      <w:numFmt w:val="bullet"/>
      <w:lvlText w:val="o"/>
      <w:lvlJc w:val="left"/>
      <w:pPr>
        <w:ind w:left="5400" w:hanging="360"/>
      </w:pPr>
      <w:rPr>
        <w:rFonts w:ascii="Courier New" w:hAnsi="Courier New" w:cs="Courier New" w:hint="default"/>
      </w:rPr>
    </w:lvl>
    <w:lvl w:ilvl="8" w:tplc="30D49F94" w:tentative="1">
      <w:start w:val="1"/>
      <w:numFmt w:val="bullet"/>
      <w:lvlText w:val=""/>
      <w:lvlJc w:val="left"/>
      <w:pPr>
        <w:ind w:left="6120" w:hanging="360"/>
      </w:pPr>
      <w:rPr>
        <w:rFonts w:ascii="Wingdings" w:hAnsi="Wingdings" w:hint="default"/>
      </w:rPr>
    </w:lvl>
  </w:abstractNum>
  <w:abstractNum w:abstractNumId="23" w15:restartNumberingAfterBreak="0">
    <w:nsid w:val="6C9D1236"/>
    <w:multiLevelType w:val="hybridMultilevel"/>
    <w:tmpl w:val="CB204472"/>
    <w:lvl w:ilvl="0" w:tplc="0B1C8C10">
      <w:start w:val="1"/>
      <w:numFmt w:val="bullet"/>
      <w:lvlText w:val=""/>
      <w:lvlJc w:val="left"/>
      <w:pPr>
        <w:ind w:left="360" w:hanging="360"/>
      </w:pPr>
      <w:rPr>
        <w:rFonts w:ascii="Symbol" w:hAnsi="Symbol" w:hint="default"/>
      </w:rPr>
    </w:lvl>
    <w:lvl w:ilvl="1" w:tplc="D2D27D2C" w:tentative="1">
      <w:start w:val="1"/>
      <w:numFmt w:val="bullet"/>
      <w:lvlText w:val="o"/>
      <w:lvlJc w:val="left"/>
      <w:pPr>
        <w:ind w:left="1080" w:hanging="360"/>
      </w:pPr>
      <w:rPr>
        <w:rFonts w:ascii="Courier New" w:hAnsi="Courier New" w:cs="Courier New" w:hint="default"/>
      </w:rPr>
    </w:lvl>
    <w:lvl w:ilvl="2" w:tplc="7F88E7E6" w:tentative="1">
      <w:start w:val="1"/>
      <w:numFmt w:val="bullet"/>
      <w:lvlText w:val=""/>
      <w:lvlJc w:val="left"/>
      <w:pPr>
        <w:ind w:left="1800" w:hanging="360"/>
      </w:pPr>
      <w:rPr>
        <w:rFonts w:ascii="Wingdings" w:hAnsi="Wingdings" w:hint="default"/>
      </w:rPr>
    </w:lvl>
    <w:lvl w:ilvl="3" w:tplc="F3B8A232" w:tentative="1">
      <w:start w:val="1"/>
      <w:numFmt w:val="bullet"/>
      <w:lvlText w:val=""/>
      <w:lvlJc w:val="left"/>
      <w:pPr>
        <w:ind w:left="2520" w:hanging="360"/>
      </w:pPr>
      <w:rPr>
        <w:rFonts w:ascii="Symbol" w:hAnsi="Symbol" w:hint="default"/>
      </w:rPr>
    </w:lvl>
    <w:lvl w:ilvl="4" w:tplc="0AAEF946" w:tentative="1">
      <w:start w:val="1"/>
      <w:numFmt w:val="bullet"/>
      <w:lvlText w:val="o"/>
      <w:lvlJc w:val="left"/>
      <w:pPr>
        <w:ind w:left="3240" w:hanging="360"/>
      </w:pPr>
      <w:rPr>
        <w:rFonts w:ascii="Courier New" w:hAnsi="Courier New" w:cs="Courier New" w:hint="default"/>
      </w:rPr>
    </w:lvl>
    <w:lvl w:ilvl="5" w:tplc="8E0CECE2" w:tentative="1">
      <w:start w:val="1"/>
      <w:numFmt w:val="bullet"/>
      <w:lvlText w:val=""/>
      <w:lvlJc w:val="left"/>
      <w:pPr>
        <w:ind w:left="3960" w:hanging="360"/>
      </w:pPr>
      <w:rPr>
        <w:rFonts w:ascii="Wingdings" w:hAnsi="Wingdings" w:hint="default"/>
      </w:rPr>
    </w:lvl>
    <w:lvl w:ilvl="6" w:tplc="3A22A38A" w:tentative="1">
      <w:start w:val="1"/>
      <w:numFmt w:val="bullet"/>
      <w:lvlText w:val=""/>
      <w:lvlJc w:val="left"/>
      <w:pPr>
        <w:ind w:left="4680" w:hanging="360"/>
      </w:pPr>
      <w:rPr>
        <w:rFonts w:ascii="Symbol" w:hAnsi="Symbol" w:hint="default"/>
      </w:rPr>
    </w:lvl>
    <w:lvl w:ilvl="7" w:tplc="51907266" w:tentative="1">
      <w:start w:val="1"/>
      <w:numFmt w:val="bullet"/>
      <w:lvlText w:val="o"/>
      <w:lvlJc w:val="left"/>
      <w:pPr>
        <w:ind w:left="5400" w:hanging="360"/>
      </w:pPr>
      <w:rPr>
        <w:rFonts w:ascii="Courier New" w:hAnsi="Courier New" w:cs="Courier New" w:hint="default"/>
      </w:rPr>
    </w:lvl>
    <w:lvl w:ilvl="8" w:tplc="298EBADE" w:tentative="1">
      <w:start w:val="1"/>
      <w:numFmt w:val="bullet"/>
      <w:lvlText w:val=""/>
      <w:lvlJc w:val="left"/>
      <w:pPr>
        <w:ind w:left="6120" w:hanging="360"/>
      </w:pPr>
      <w:rPr>
        <w:rFonts w:ascii="Wingdings" w:hAnsi="Wingdings" w:hint="default"/>
      </w:rPr>
    </w:lvl>
  </w:abstractNum>
  <w:abstractNum w:abstractNumId="24" w15:restartNumberingAfterBreak="0">
    <w:nsid w:val="72057E74"/>
    <w:multiLevelType w:val="multilevel"/>
    <w:tmpl w:val="D386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A4738C"/>
    <w:multiLevelType w:val="multilevel"/>
    <w:tmpl w:val="0D12C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FA7DE7"/>
    <w:multiLevelType w:val="hybridMultilevel"/>
    <w:tmpl w:val="504E1E5C"/>
    <w:lvl w:ilvl="0" w:tplc="D2F0FC2C">
      <w:start w:val="1"/>
      <w:numFmt w:val="lowerLetter"/>
      <w:lvlText w:val="%1)"/>
      <w:lvlJc w:val="left"/>
      <w:pPr>
        <w:ind w:left="1800" w:hanging="360"/>
      </w:pPr>
      <w:rPr>
        <w:rFonts w:hint="default"/>
      </w:rPr>
    </w:lvl>
    <w:lvl w:ilvl="1" w:tplc="D2522016" w:tentative="1">
      <w:start w:val="1"/>
      <w:numFmt w:val="bullet"/>
      <w:lvlText w:val="o"/>
      <w:lvlJc w:val="left"/>
      <w:pPr>
        <w:ind w:left="2520" w:hanging="360"/>
      </w:pPr>
      <w:rPr>
        <w:rFonts w:ascii="Courier New" w:hAnsi="Courier New" w:cs="Courier New" w:hint="default"/>
      </w:rPr>
    </w:lvl>
    <w:lvl w:ilvl="2" w:tplc="33DAA634" w:tentative="1">
      <w:start w:val="1"/>
      <w:numFmt w:val="bullet"/>
      <w:lvlText w:val=""/>
      <w:lvlJc w:val="left"/>
      <w:pPr>
        <w:ind w:left="3240" w:hanging="360"/>
      </w:pPr>
      <w:rPr>
        <w:rFonts w:ascii="Wingdings" w:hAnsi="Wingdings" w:hint="default"/>
      </w:rPr>
    </w:lvl>
    <w:lvl w:ilvl="3" w:tplc="A7D05F5A" w:tentative="1">
      <w:start w:val="1"/>
      <w:numFmt w:val="bullet"/>
      <w:lvlText w:val=""/>
      <w:lvlJc w:val="left"/>
      <w:pPr>
        <w:ind w:left="3960" w:hanging="360"/>
      </w:pPr>
      <w:rPr>
        <w:rFonts w:ascii="Symbol" w:hAnsi="Symbol" w:hint="default"/>
      </w:rPr>
    </w:lvl>
    <w:lvl w:ilvl="4" w:tplc="722A50A6" w:tentative="1">
      <w:start w:val="1"/>
      <w:numFmt w:val="bullet"/>
      <w:lvlText w:val="o"/>
      <w:lvlJc w:val="left"/>
      <w:pPr>
        <w:ind w:left="4680" w:hanging="360"/>
      </w:pPr>
      <w:rPr>
        <w:rFonts w:ascii="Courier New" w:hAnsi="Courier New" w:cs="Courier New" w:hint="default"/>
      </w:rPr>
    </w:lvl>
    <w:lvl w:ilvl="5" w:tplc="81F62BD8" w:tentative="1">
      <w:start w:val="1"/>
      <w:numFmt w:val="bullet"/>
      <w:lvlText w:val=""/>
      <w:lvlJc w:val="left"/>
      <w:pPr>
        <w:ind w:left="5400" w:hanging="360"/>
      </w:pPr>
      <w:rPr>
        <w:rFonts w:ascii="Wingdings" w:hAnsi="Wingdings" w:hint="default"/>
      </w:rPr>
    </w:lvl>
    <w:lvl w:ilvl="6" w:tplc="6A444DEA" w:tentative="1">
      <w:start w:val="1"/>
      <w:numFmt w:val="bullet"/>
      <w:lvlText w:val=""/>
      <w:lvlJc w:val="left"/>
      <w:pPr>
        <w:ind w:left="6120" w:hanging="360"/>
      </w:pPr>
      <w:rPr>
        <w:rFonts w:ascii="Symbol" w:hAnsi="Symbol" w:hint="default"/>
      </w:rPr>
    </w:lvl>
    <w:lvl w:ilvl="7" w:tplc="7B304C6E" w:tentative="1">
      <w:start w:val="1"/>
      <w:numFmt w:val="bullet"/>
      <w:lvlText w:val="o"/>
      <w:lvlJc w:val="left"/>
      <w:pPr>
        <w:ind w:left="6840" w:hanging="360"/>
      </w:pPr>
      <w:rPr>
        <w:rFonts w:ascii="Courier New" w:hAnsi="Courier New" w:cs="Courier New" w:hint="default"/>
      </w:rPr>
    </w:lvl>
    <w:lvl w:ilvl="8" w:tplc="64FEF4FE" w:tentative="1">
      <w:start w:val="1"/>
      <w:numFmt w:val="bullet"/>
      <w:lvlText w:val=""/>
      <w:lvlJc w:val="left"/>
      <w:pPr>
        <w:ind w:left="7560" w:hanging="360"/>
      </w:pPr>
      <w:rPr>
        <w:rFonts w:ascii="Wingdings" w:hAnsi="Wingdings" w:hint="default"/>
      </w:rPr>
    </w:lvl>
  </w:abstractNum>
  <w:abstractNum w:abstractNumId="27" w15:restartNumberingAfterBreak="0">
    <w:nsid w:val="7D3F2C2F"/>
    <w:multiLevelType w:val="hybridMultilevel"/>
    <w:tmpl w:val="1BEEC79C"/>
    <w:lvl w:ilvl="0" w:tplc="5062511E">
      <w:start w:val="1"/>
      <w:numFmt w:val="bullet"/>
      <w:lvlText w:val=""/>
      <w:lvlJc w:val="left"/>
      <w:pPr>
        <w:ind w:left="360" w:hanging="360"/>
      </w:pPr>
      <w:rPr>
        <w:rFonts w:ascii="Symbol" w:hAnsi="Symbol" w:hint="default"/>
      </w:rPr>
    </w:lvl>
    <w:lvl w:ilvl="1" w:tplc="63F8B7AC" w:tentative="1">
      <w:start w:val="1"/>
      <w:numFmt w:val="bullet"/>
      <w:lvlText w:val="o"/>
      <w:lvlJc w:val="left"/>
      <w:pPr>
        <w:ind w:left="1080" w:hanging="360"/>
      </w:pPr>
      <w:rPr>
        <w:rFonts w:ascii="Courier New" w:hAnsi="Courier New" w:cs="Courier New" w:hint="default"/>
      </w:rPr>
    </w:lvl>
    <w:lvl w:ilvl="2" w:tplc="B220E3B4" w:tentative="1">
      <w:start w:val="1"/>
      <w:numFmt w:val="bullet"/>
      <w:lvlText w:val=""/>
      <w:lvlJc w:val="left"/>
      <w:pPr>
        <w:ind w:left="1800" w:hanging="360"/>
      </w:pPr>
      <w:rPr>
        <w:rFonts w:ascii="Wingdings" w:hAnsi="Wingdings" w:hint="default"/>
      </w:rPr>
    </w:lvl>
    <w:lvl w:ilvl="3" w:tplc="3414733A" w:tentative="1">
      <w:start w:val="1"/>
      <w:numFmt w:val="bullet"/>
      <w:lvlText w:val=""/>
      <w:lvlJc w:val="left"/>
      <w:pPr>
        <w:ind w:left="2520" w:hanging="360"/>
      </w:pPr>
      <w:rPr>
        <w:rFonts w:ascii="Symbol" w:hAnsi="Symbol" w:hint="default"/>
      </w:rPr>
    </w:lvl>
    <w:lvl w:ilvl="4" w:tplc="D4D21998" w:tentative="1">
      <w:start w:val="1"/>
      <w:numFmt w:val="bullet"/>
      <w:lvlText w:val="o"/>
      <w:lvlJc w:val="left"/>
      <w:pPr>
        <w:ind w:left="3240" w:hanging="360"/>
      </w:pPr>
      <w:rPr>
        <w:rFonts w:ascii="Courier New" w:hAnsi="Courier New" w:cs="Courier New" w:hint="default"/>
      </w:rPr>
    </w:lvl>
    <w:lvl w:ilvl="5" w:tplc="3258A2D0" w:tentative="1">
      <w:start w:val="1"/>
      <w:numFmt w:val="bullet"/>
      <w:lvlText w:val=""/>
      <w:lvlJc w:val="left"/>
      <w:pPr>
        <w:ind w:left="3960" w:hanging="360"/>
      </w:pPr>
      <w:rPr>
        <w:rFonts w:ascii="Wingdings" w:hAnsi="Wingdings" w:hint="default"/>
      </w:rPr>
    </w:lvl>
    <w:lvl w:ilvl="6" w:tplc="723CFBAC" w:tentative="1">
      <w:start w:val="1"/>
      <w:numFmt w:val="bullet"/>
      <w:lvlText w:val=""/>
      <w:lvlJc w:val="left"/>
      <w:pPr>
        <w:ind w:left="4680" w:hanging="360"/>
      </w:pPr>
      <w:rPr>
        <w:rFonts w:ascii="Symbol" w:hAnsi="Symbol" w:hint="default"/>
      </w:rPr>
    </w:lvl>
    <w:lvl w:ilvl="7" w:tplc="A29242CC" w:tentative="1">
      <w:start w:val="1"/>
      <w:numFmt w:val="bullet"/>
      <w:lvlText w:val="o"/>
      <w:lvlJc w:val="left"/>
      <w:pPr>
        <w:ind w:left="5400" w:hanging="360"/>
      </w:pPr>
      <w:rPr>
        <w:rFonts w:ascii="Courier New" w:hAnsi="Courier New" w:cs="Courier New" w:hint="default"/>
      </w:rPr>
    </w:lvl>
    <w:lvl w:ilvl="8" w:tplc="FB26752E" w:tentative="1">
      <w:start w:val="1"/>
      <w:numFmt w:val="bullet"/>
      <w:lvlText w:val=""/>
      <w:lvlJc w:val="left"/>
      <w:pPr>
        <w:ind w:left="6120" w:hanging="360"/>
      </w:pPr>
      <w:rPr>
        <w:rFonts w:ascii="Wingdings" w:hAnsi="Wingdings" w:hint="default"/>
      </w:rPr>
    </w:lvl>
  </w:abstractNum>
  <w:num w:numId="1" w16cid:durableId="2090693071">
    <w:abstractNumId w:val="0"/>
  </w:num>
  <w:num w:numId="2" w16cid:durableId="868421309">
    <w:abstractNumId w:val="1"/>
  </w:num>
  <w:num w:numId="3" w16cid:durableId="1512449425">
    <w:abstractNumId w:val="2"/>
  </w:num>
  <w:num w:numId="4" w16cid:durableId="895319420">
    <w:abstractNumId w:val="3"/>
  </w:num>
  <w:num w:numId="5" w16cid:durableId="865873871">
    <w:abstractNumId w:val="4"/>
  </w:num>
  <w:num w:numId="6" w16cid:durableId="1163395151">
    <w:abstractNumId w:val="5"/>
  </w:num>
  <w:num w:numId="7" w16cid:durableId="502665307">
    <w:abstractNumId w:val="18"/>
  </w:num>
  <w:num w:numId="8" w16cid:durableId="1211501986">
    <w:abstractNumId w:val="23"/>
  </w:num>
  <w:num w:numId="9" w16cid:durableId="1128737595">
    <w:abstractNumId w:val="25"/>
  </w:num>
  <w:num w:numId="10" w16cid:durableId="425811225">
    <w:abstractNumId w:val="13"/>
  </w:num>
  <w:num w:numId="11" w16cid:durableId="1696227558">
    <w:abstractNumId w:val="24"/>
  </w:num>
  <w:num w:numId="12" w16cid:durableId="1550991031">
    <w:abstractNumId w:val="17"/>
  </w:num>
  <w:num w:numId="13" w16cid:durableId="1414544406">
    <w:abstractNumId w:val="27"/>
  </w:num>
  <w:num w:numId="14" w16cid:durableId="2096705448">
    <w:abstractNumId w:val="10"/>
  </w:num>
  <w:num w:numId="15" w16cid:durableId="1790202787">
    <w:abstractNumId w:val="20"/>
  </w:num>
  <w:num w:numId="16" w16cid:durableId="1660844321">
    <w:abstractNumId w:val="9"/>
  </w:num>
  <w:num w:numId="17" w16cid:durableId="615135866">
    <w:abstractNumId w:val="12"/>
  </w:num>
  <w:num w:numId="18" w16cid:durableId="603271453">
    <w:abstractNumId w:val="11"/>
  </w:num>
  <w:num w:numId="19" w16cid:durableId="634258745">
    <w:abstractNumId w:val="14"/>
  </w:num>
  <w:num w:numId="20" w16cid:durableId="890656923">
    <w:abstractNumId w:val="19"/>
  </w:num>
  <w:num w:numId="21" w16cid:durableId="712769942">
    <w:abstractNumId w:val="21"/>
  </w:num>
  <w:num w:numId="22" w16cid:durableId="1001815550">
    <w:abstractNumId w:val="22"/>
  </w:num>
  <w:num w:numId="23" w16cid:durableId="997656799">
    <w:abstractNumId w:val="15"/>
  </w:num>
  <w:num w:numId="24" w16cid:durableId="78984996">
    <w:abstractNumId w:val="16"/>
  </w:num>
  <w:num w:numId="25" w16cid:durableId="1499540589">
    <w:abstractNumId w:val="8"/>
  </w:num>
  <w:num w:numId="26" w16cid:durableId="2005820492">
    <w:abstractNumId w:val="7"/>
  </w:num>
  <w:num w:numId="27" w16cid:durableId="437987213">
    <w:abstractNumId w:val="26"/>
  </w:num>
  <w:num w:numId="28" w16cid:durableId="18864058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601"/>
    <w:rsid w:val="00001E3D"/>
    <w:rsid w:val="00004828"/>
    <w:rsid w:val="000050BD"/>
    <w:rsid w:val="00006E1E"/>
    <w:rsid w:val="000101CF"/>
    <w:rsid w:val="00017DAF"/>
    <w:rsid w:val="000242F4"/>
    <w:rsid w:val="0002780A"/>
    <w:rsid w:val="0003755A"/>
    <w:rsid w:val="0004248D"/>
    <w:rsid w:val="00045889"/>
    <w:rsid w:val="00052C93"/>
    <w:rsid w:val="0006653A"/>
    <w:rsid w:val="000727C0"/>
    <w:rsid w:val="00072E99"/>
    <w:rsid w:val="00075D9B"/>
    <w:rsid w:val="00077811"/>
    <w:rsid w:val="00082039"/>
    <w:rsid w:val="00086CAD"/>
    <w:rsid w:val="000A1B3F"/>
    <w:rsid w:val="000B63D1"/>
    <w:rsid w:val="000C06EF"/>
    <w:rsid w:val="000C07EF"/>
    <w:rsid w:val="000C28FB"/>
    <w:rsid w:val="000D1AEE"/>
    <w:rsid w:val="000D2872"/>
    <w:rsid w:val="000E3D0A"/>
    <w:rsid w:val="000E7CFC"/>
    <w:rsid w:val="000F4910"/>
    <w:rsid w:val="00100169"/>
    <w:rsid w:val="0010065C"/>
    <w:rsid w:val="00107AE7"/>
    <w:rsid w:val="00110F15"/>
    <w:rsid w:val="00112CAD"/>
    <w:rsid w:val="00112E8B"/>
    <w:rsid w:val="0011756F"/>
    <w:rsid w:val="00123472"/>
    <w:rsid w:val="001262E7"/>
    <w:rsid w:val="00131D5B"/>
    <w:rsid w:val="00137361"/>
    <w:rsid w:val="001467F4"/>
    <w:rsid w:val="00146847"/>
    <w:rsid w:val="00157D93"/>
    <w:rsid w:val="00165587"/>
    <w:rsid w:val="00176505"/>
    <w:rsid w:val="00177BBD"/>
    <w:rsid w:val="00191384"/>
    <w:rsid w:val="001919BD"/>
    <w:rsid w:val="00193248"/>
    <w:rsid w:val="001B0C20"/>
    <w:rsid w:val="001B6C77"/>
    <w:rsid w:val="001C212A"/>
    <w:rsid w:val="001D2920"/>
    <w:rsid w:val="001D3E52"/>
    <w:rsid w:val="001E6236"/>
    <w:rsid w:val="00205317"/>
    <w:rsid w:val="00205534"/>
    <w:rsid w:val="0020723D"/>
    <w:rsid w:val="002122B4"/>
    <w:rsid w:val="00214909"/>
    <w:rsid w:val="00221DFD"/>
    <w:rsid w:val="00225181"/>
    <w:rsid w:val="002253BC"/>
    <w:rsid w:val="00225978"/>
    <w:rsid w:val="00231DC6"/>
    <w:rsid w:val="002347BB"/>
    <w:rsid w:val="002357C9"/>
    <w:rsid w:val="00242C3C"/>
    <w:rsid w:val="002445CA"/>
    <w:rsid w:val="0027140C"/>
    <w:rsid w:val="00276C9F"/>
    <w:rsid w:val="00280703"/>
    <w:rsid w:val="00283A52"/>
    <w:rsid w:val="00292258"/>
    <w:rsid w:val="00293089"/>
    <w:rsid w:val="002A712E"/>
    <w:rsid w:val="002B046C"/>
    <w:rsid w:val="002B0C2E"/>
    <w:rsid w:val="002B122F"/>
    <w:rsid w:val="002B4C4F"/>
    <w:rsid w:val="002B7CAD"/>
    <w:rsid w:val="002C0349"/>
    <w:rsid w:val="002C6C0E"/>
    <w:rsid w:val="002D49A7"/>
    <w:rsid w:val="002D635A"/>
    <w:rsid w:val="002D6386"/>
    <w:rsid w:val="002F23F0"/>
    <w:rsid w:val="00300B8A"/>
    <w:rsid w:val="00302FF9"/>
    <w:rsid w:val="00323E59"/>
    <w:rsid w:val="00325EF3"/>
    <w:rsid w:val="0033237A"/>
    <w:rsid w:val="003351DF"/>
    <w:rsid w:val="00342089"/>
    <w:rsid w:val="00356E2C"/>
    <w:rsid w:val="00366477"/>
    <w:rsid w:val="00375248"/>
    <w:rsid w:val="00386861"/>
    <w:rsid w:val="00396CA9"/>
    <w:rsid w:val="003A42C8"/>
    <w:rsid w:val="003A45CE"/>
    <w:rsid w:val="003A7B2E"/>
    <w:rsid w:val="003B1537"/>
    <w:rsid w:val="003B275D"/>
    <w:rsid w:val="003B3652"/>
    <w:rsid w:val="003B7796"/>
    <w:rsid w:val="003C20D4"/>
    <w:rsid w:val="003C49B9"/>
    <w:rsid w:val="003D0283"/>
    <w:rsid w:val="003E2CDE"/>
    <w:rsid w:val="003E5127"/>
    <w:rsid w:val="003F2063"/>
    <w:rsid w:val="003F625B"/>
    <w:rsid w:val="00402A1D"/>
    <w:rsid w:val="00403A3E"/>
    <w:rsid w:val="00405328"/>
    <w:rsid w:val="004106C0"/>
    <w:rsid w:val="00416D8E"/>
    <w:rsid w:val="004245BC"/>
    <w:rsid w:val="00432209"/>
    <w:rsid w:val="00450822"/>
    <w:rsid w:val="004530B7"/>
    <w:rsid w:val="00456DBB"/>
    <w:rsid w:val="00460F57"/>
    <w:rsid w:val="00470D42"/>
    <w:rsid w:val="00476887"/>
    <w:rsid w:val="00481B02"/>
    <w:rsid w:val="004A04E3"/>
    <w:rsid w:val="004A451D"/>
    <w:rsid w:val="004A7EB5"/>
    <w:rsid w:val="004C4147"/>
    <w:rsid w:val="004D2E3E"/>
    <w:rsid w:val="004D38A9"/>
    <w:rsid w:val="004D7532"/>
    <w:rsid w:val="004E0BB9"/>
    <w:rsid w:val="004E6018"/>
    <w:rsid w:val="004E672F"/>
    <w:rsid w:val="004F1746"/>
    <w:rsid w:val="00500F3F"/>
    <w:rsid w:val="00513892"/>
    <w:rsid w:val="00540014"/>
    <w:rsid w:val="00541582"/>
    <w:rsid w:val="00546D2B"/>
    <w:rsid w:val="005501AC"/>
    <w:rsid w:val="00556887"/>
    <w:rsid w:val="00562D25"/>
    <w:rsid w:val="0056509B"/>
    <w:rsid w:val="005665DF"/>
    <w:rsid w:val="00577CC4"/>
    <w:rsid w:val="0058144E"/>
    <w:rsid w:val="005836FB"/>
    <w:rsid w:val="00592A4D"/>
    <w:rsid w:val="005936F0"/>
    <w:rsid w:val="0059685E"/>
    <w:rsid w:val="005A2864"/>
    <w:rsid w:val="005A5C28"/>
    <w:rsid w:val="005B3601"/>
    <w:rsid w:val="005D24DD"/>
    <w:rsid w:val="005D537B"/>
    <w:rsid w:val="005D6E0E"/>
    <w:rsid w:val="005E1511"/>
    <w:rsid w:val="00602651"/>
    <w:rsid w:val="00602820"/>
    <w:rsid w:val="00607671"/>
    <w:rsid w:val="006104F1"/>
    <w:rsid w:val="00621937"/>
    <w:rsid w:val="006226C3"/>
    <w:rsid w:val="0062287C"/>
    <w:rsid w:val="00640188"/>
    <w:rsid w:val="006464FA"/>
    <w:rsid w:val="00647864"/>
    <w:rsid w:val="00653D68"/>
    <w:rsid w:val="00661C36"/>
    <w:rsid w:val="0066672E"/>
    <w:rsid w:val="00666850"/>
    <w:rsid w:val="00673C7E"/>
    <w:rsid w:val="00684402"/>
    <w:rsid w:val="00684558"/>
    <w:rsid w:val="00685A3F"/>
    <w:rsid w:val="00687A81"/>
    <w:rsid w:val="00687B61"/>
    <w:rsid w:val="006919CF"/>
    <w:rsid w:val="00692139"/>
    <w:rsid w:val="00693B95"/>
    <w:rsid w:val="006A560E"/>
    <w:rsid w:val="006B0885"/>
    <w:rsid w:val="006B758E"/>
    <w:rsid w:val="006C4D82"/>
    <w:rsid w:val="006C4DD8"/>
    <w:rsid w:val="006D3F34"/>
    <w:rsid w:val="006F06A1"/>
    <w:rsid w:val="006F7C39"/>
    <w:rsid w:val="00702FE6"/>
    <w:rsid w:val="00705785"/>
    <w:rsid w:val="00707A3B"/>
    <w:rsid w:val="00707A7C"/>
    <w:rsid w:val="00710D98"/>
    <w:rsid w:val="007117F5"/>
    <w:rsid w:val="007151EC"/>
    <w:rsid w:val="00716CF7"/>
    <w:rsid w:val="007261FB"/>
    <w:rsid w:val="00727056"/>
    <w:rsid w:val="00733EF8"/>
    <w:rsid w:val="00741353"/>
    <w:rsid w:val="00747D89"/>
    <w:rsid w:val="0075538B"/>
    <w:rsid w:val="00757291"/>
    <w:rsid w:val="007672B4"/>
    <w:rsid w:val="00777BFB"/>
    <w:rsid w:val="00777F9B"/>
    <w:rsid w:val="00796C69"/>
    <w:rsid w:val="00796E80"/>
    <w:rsid w:val="007A1694"/>
    <w:rsid w:val="007A1F16"/>
    <w:rsid w:val="007A5308"/>
    <w:rsid w:val="007B360D"/>
    <w:rsid w:val="007C45F5"/>
    <w:rsid w:val="007C59F6"/>
    <w:rsid w:val="007C735B"/>
    <w:rsid w:val="007D09D1"/>
    <w:rsid w:val="007E1331"/>
    <w:rsid w:val="007F62C3"/>
    <w:rsid w:val="007F7512"/>
    <w:rsid w:val="00800362"/>
    <w:rsid w:val="00802134"/>
    <w:rsid w:val="0080474F"/>
    <w:rsid w:val="0081376F"/>
    <w:rsid w:val="00815579"/>
    <w:rsid w:val="0081753E"/>
    <w:rsid w:val="008279AA"/>
    <w:rsid w:val="00830736"/>
    <w:rsid w:val="00830E30"/>
    <w:rsid w:val="00840E0B"/>
    <w:rsid w:val="008524B1"/>
    <w:rsid w:val="008532BF"/>
    <w:rsid w:val="008565EB"/>
    <w:rsid w:val="0085750E"/>
    <w:rsid w:val="00863308"/>
    <w:rsid w:val="00864FC4"/>
    <w:rsid w:val="008702F1"/>
    <w:rsid w:val="00883417"/>
    <w:rsid w:val="008839EC"/>
    <w:rsid w:val="008842C3"/>
    <w:rsid w:val="008860DB"/>
    <w:rsid w:val="008A3920"/>
    <w:rsid w:val="008A6D39"/>
    <w:rsid w:val="008A749F"/>
    <w:rsid w:val="008B3120"/>
    <w:rsid w:val="008C2104"/>
    <w:rsid w:val="008C4217"/>
    <w:rsid w:val="008C6CF2"/>
    <w:rsid w:val="008E6204"/>
    <w:rsid w:val="009049B3"/>
    <w:rsid w:val="009117C5"/>
    <w:rsid w:val="00913DDD"/>
    <w:rsid w:val="00916606"/>
    <w:rsid w:val="009201F5"/>
    <w:rsid w:val="00926AE2"/>
    <w:rsid w:val="00943FD0"/>
    <w:rsid w:val="0094655A"/>
    <w:rsid w:val="009512AE"/>
    <w:rsid w:val="00951CF1"/>
    <w:rsid w:val="009573E9"/>
    <w:rsid w:val="00964B30"/>
    <w:rsid w:val="00964E39"/>
    <w:rsid w:val="00965877"/>
    <w:rsid w:val="00975F3E"/>
    <w:rsid w:val="0098071E"/>
    <w:rsid w:val="00985519"/>
    <w:rsid w:val="00991461"/>
    <w:rsid w:val="00993BE3"/>
    <w:rsid w:val="0099628F"/>
    <w:rsid w:val="00997F0D"/>
    <w:rsid w:val="009A2E85"/>
    <w:rsid w:val="009A52A2"/>
    <w:rsid w:val="009B50C8"/>
    <w:rsid w:val="009D6212"/>
    <w:rsid w:val="009E1655"/>
    <w:rsid w:val="009F084A"/>
    <w:rsid w:val="00A05F36"/>
    <w:rsid w:val="00A16126"/>
    <w:rsid w:val="00A173AF"/>
    <w:rsid w:val="00A31983"/>
    <w:rsid w:val="00A33555"/>
    <w:rsid w:val="00A36E17"/>
    <w:rsid w:val="00A37440"/>
    <w:rsid w:val="00A42E21"/>
    <w:rsid w:val="00A474F6"/>
    <w:rsid w:val="00A5061D"/>
    <w:rsid w:val="00A535A7"/>
    <w:rsid w:val="00A53ED8"/>
    <w:rsid w:val="00A56EBA"/>
    <w:rsid w:val="00A61659"/>
    <w:rsid w:val="00A661B0"/>
    <w:rsid w:val="00A675C7"/>
    <w:rsid w:val="00A70676"/>
    <w:rsid w:val="00A719A2"/>
    <w:rsid w:val="00A93330"/>
    <w:rsid w:val="00A943D0"/>
    <w:rsid w:val="00AA2A46"/>
    <w:rsid w:val="00AA709D"/>
    <w:rsid w:val="00AB2FB4"/>
    <w:rsid w:val="00AB4D02"/>
    <w:rsid w:val="00AC26F7"/>
    <w:rsid w:val="00AC40D8"/>
    <w:rsid w:val="00AC44EB"/>
    <w:rsid w:val="00AC4C25"/>
    <w:rsid w:val="00AE0F0C"/>
    <w:rsid w:val="00AF28BF"/>
    <w:rsid w:val="00AF2961"/>
    <w:rsid w:val="00AF31BC"/>
    <w:rsid w:val="00AF5416"/>
    <w:rsid w:val="00B04216"/>
    <w:rsid w:val="00B077F1"/>
    <w:rsid w:val="00B15E0A"/>
    <w:rsid w:val="00B22F1E"/>
    <w:rsid w:val="00B45C12"/>
    <w:rsid w:val="00B51815"/>
    <w:rsid w:val="00B51ECA"/>
    <w:rsid w:val="00B6156E"/>
    <w:rsid w:val="00B82518"/>
    <w:rsid w:val="00B87DCD"/>
    <w:rsid w:val="00BA089B"/>
    <w:rsid w:val="00BA670D"/>
    <w:rsid w:val="00BA719F"/>
    <w:rsid w:val="00BB79BF"/>
    <w:rsid w:val="00BC51D1"/>
    <w:rsid w:val="00BC7879"/>
    <w:rsid w:val="00BD76C2"/>
    <w:rsid w:val="00BF7C27"/>
    <w:rsid w:val="00C01D76"/>
    <w:rsid w:val="00C206E2"/>
    <w:rsid w:val="00C27B83"/>
    <w:rsid w:val="00C3356F"/>
    <w:rsid w:val="00C36B60"/>
    <w:rsid w:val="00C44BE7"/>
    <w:rsid w:val="00C46C89"/>
    <w:rsid w:val="00C47E0A"/>
    <w:rsid w:val="00C54411"/>
    <w:rsid w:val="00C5760E"/>
    <w:rsid w:val="00C617EA"/>
    <w:rsid w:val="00C6364D"/>
    <w:rsid w:val="00C63DCD"/>
    <w:rsid w:val="00C65216"/>
    <w:rsid w:val="00C726F8"/>
    <w:rsid w:val="00C75146"/>
    <w:rsid w:val="00C76F31"/>
    <w:rsid w:val="00C77517"/>
    <w:rsid w:val="00C802EA"/>
    <w:rsid w:val="00C84AE7"/>
    <w:rsid w:val="00C92B56"/>
    <w:rsid w:val="00C92F1F"/>
    <w:rsid w:val="00C94B3A"/>
    <w:rsid w:val="00CA4B0C"/>
    <w:rsid w:val="00CA613E"/>
    <w:rsid w:val="00CC1DD9"/>
    <w:rsid w:val="00CC5260"/>
    <w:rsid w:val="00CD369A"/>
    <w:rsid w:val="00CE16F2"/>
    <w:rsid w:val="00CE4B3A"/>
    <w:rsid w:val="00CF1B7D"/>
    <w:rsid w:val="00CF60FE"/>
    <w:rsid w:val="00D012C7"/>
    <w:rsid w:val="00D04096"/>
    <w:rsid w:val="00D116F2"/>
    <w:rsid w:val="00D13B40"/>
    <w:rsid w:val="00D25ADB"/>
    <w:rsid w:val="00D2656D"/>
    <w:rsid w:val="00D42472"/>
    <w:rsid w:val="00D43D3C"/>
    <w:rsid w:val="00D52C03"/>
    <w:rsid w:val="00D56F75"/>
    <w:rsid w:val="00D6027F"/>
    <w:rsid w:val="00D606CF"/>
    <w:rsid w:val="00D61EBC"/>
    <w:rsid w:val="00D6538F"/>
    <w:rsid w:val="00D72778"/>
    <w:rsid w:val="00D72F26"/>
    <w:rsid w:val="00D74A99"/>
    <w:rsid w:val="00D83821"/>
    <w:rsid w:val="00DA5EF9"/>
    <w:rsid w:val="00DB706E"/>
    <w:rsid w:val="00DC68ED"/>
    <w:rsid w:val="00DD5F65"/>
    <w:rsid w:val="00DE0A58"/>
    <w:rsid w:val="00DE298F"/>
    <w:rsid w:val="00DF2E96"/>
    <w:rsid w:val="00DF4652"/>
    <w:rsid w:val="00DF7EE5"/>
    <w:rsid w:val="00E033C8"/>
    <w:rsid w:val="00E10198"/>
    <w:rsid w:val="00E113EB"/>
    <w:rsid w:val="00E12632"/>
    <w:rsid w:val="00E13E10"/>
    <w:rsid w:val="00E154A6"/>
    <w:rsid w:val="00E2626D"/>
    <w:rsid w:val="00E34B46"/>
    <w:rsid w:val="00E41918"/>
    <w:rsid w:val="00E42786"/>
    <w:rsid w:val="00E45D66"/>
    <w:rsid w:val="00E4656C"/>
    <w:rsid w:val="00E515C9"/>
    <w:rsid w:val="00E64421"/>
    <w:rsid w:val="00E84AF4"/>
    <w:rsid w:val="00E87180"/>
    <w:rsid w:val="00ED6F41"/>
    <w:rsid w:val="00EF1A5C"/>
    <w:rsid w:val="00F06775"/>
    <w:rsid w:val="00F15154"/>
    <w:rsid w:val="00F319B3"/>
    <w:rsid w:val="00F32B69"/>
    <w:rsid w:val="00F34052"/>
    <w:rsid w:val="00F415C2"/>
    <w:rsid w:val="00F5191C"/>
    <w:rsid w:val="00F62DEE"/>
    <w:rsid w:val="00F63D26"/>
    <w:rsid w:val="00F71DFB"/>
    <w:rsid w:val="00F76CD6"/>
    <w:rsid w:val="00F86E65"/>
    <w:rsid w:val="00F91ACC"/>
    <w:rsid w:val="00F91AD5"/>
    <w:rsid w:val="00FB05D4"/>
    <w:rsid w:val="00FC6F71"/>
    <w:rsid w:val="00FD6951"/>
    <w:rsid w:val="00FE65C9"/>
    <w:rsid w:val="00FE6F3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14:docId w14:val="07D4B1E6"/>
  <w15:chartTrackingRefBased/>
  <w15:docId w15:val="{05F11E94-540A-41EA-954D-32BF9E0F0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eastAsia="zh-CN"/>
    </w:rPr>
  </w:style>
  <w:style w:type="paragraph" w:styleId="Heading1">
    <w:name w:val="heading 1"/>
    <w:basedOn w:val="Normal"/>
    <w:next w:val="Normal"/>
    <w:qFormat/>
    <w:pPr>
      <w:keepNext/>
      <w:numPr>
        <w:numId w:val="1"/>
      </w:numPr>
      <w:spacing w:before="240" w:after="60"/>
      <w:outlineLvl w:val="0"/>
    </w:pPr>
    <w:rPr>
      <w:rFonts w:ascii="Arial" w:hAnsi="Arial" w:cs="Arial"/>
      <w:b/>
      <w:bCs/>
      <w:kern w:val="2"/>
      <w:sz w:val="32"/>
      <w:szCs w:val="32"/>
    </w:rPr>
  </w:style>
  <w:style w:type="paragraph" w:styleId="Heading4">
    <w:name w:val="heading 4"/>
    <w:basedOn w:val="Normal"/>
    <w:next w:val="Normal"/>
    <w:qFormat/>
    <w:pPr>
      <w:keepNext/>
      <w:numPr>
        <w:ilvl w:val="3"/>
        <w:numId w:val="1"/>
      </w:numPr>
      <w:tabs>
        <w:tab w:val="left" w:pos="5040"/>
      </w:tabs>
      <w:overflowPunct w:val="0"/>
      <w:autoSpaceDE w:val="0"/>
      <w:ind w:left="360" w:firstLine="0"/>
      <w:textAlignment w:val="baseline"/>
      <w:outlineLvl w:val="3"/>
    </w:pPr>
    <w:rPr>
      <w:rFonts w:ascii="Arial" w:hAnsi="Arial" w:cs="Arial"/>
      <w:b/>
      <w:sz w:val="1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sz w:val="22"/>
      <w:szCs w:val="22"/>
    </w:rPr>
  </w:style>
  <w:style w:type="character" w:customStyle="1" w:styleId="WW8Num3z0">
    <w:name w:val="WW8Num3z0"/>
    <w:rPr>
      <w:rFonts w:ascii="Wingdings" w:hAnsi="Wingdings" w:cs="Wingdings"/>
      <w:sz w:val="22"/>
      <w:szCs w:val="22"/>
    </w:rPr>
  </w:style>
  <w:style w:type="character" w:customStyle="1" w:styleId="WW8Num4z0">
    <w:name w:val="WW8Num4z0"/>
    <w:rPr>
      <w:rFonts w:ascii="Wingdings" w:hAnsi="Wingdings" w:cs="Wingdings"/>
      <w:sz w:val="21"/>
      <w:szCs w:val="21"/>
    </w:rPr>
  </w:style>
  <w:style w:type="character" w:customStyle="1" w:styleId="WW8Num5z0">
    <w:name w:val="WW8Num5z0"/>
    <w:rPr>
      <w:rFonts w:ascii="Symbol" w:eastAsia="Times New Roman" w:hAnsi="Symbol" w:cs="Symbol" w:hint="default"/>
      <w:color w:val="000000"/>
      <w:sz w:val="22"/>
      <w:szCs w:val="22"/>
      <w:lang w:val="en-US" w:eastAsia="zh-CN" w:bidi="ar-SA"/>
    </w:rPr>
  </w:style>
  <w:style w:type="character" w:customStyle="1" w:styleId="WW8Num6z0">
    <w:name w:val="WW8Num6z0"/>
    <w:rPr>
      <w:rFonts w:ascii="Symbol" w:hAnsi="Symbol" w:cs="Symbol" w:hint="default"/>
      <w:sz w:val="22"/>
      <w:szCs w:val="22"/>
    </w:rPr>
  </w:style>
  <w:style w:type="character" w:customStyle="1" w:styleId="WW8Num7z0">
    <w:name w:val="WW8Num7z0"/>
    <w:rPr>
      <w:rFonts w:ascii="Symbol" w:hAnsi="Symbol" w:cs="Symbol" w:hint="default"/>
      <w:color w:val="000000"/>
      <w:sz w:val="22"/>
      <w:szCs w:val="22"/>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ascii="Symbol" w:hAnsi="Symbol" w:cs="Symbol" w:hint="default"/>
      <w:sz w:val="22"/>
      <w:szCs w:val="22"/>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9z0">
    <w:name w:val="WW8Num9z0"/>
    <w:rPr>
      <w:rFonts w:ascii="Symbol" w:hAnsi="Symbol" w:cs="Symbol" w:hint="default"/>
      <w:color w:val="auto"/>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9z3">
    <w:name w:val="WW8Num9z3"/>
    <w:rPr>
      <w:rFonts w:ascii="Symbol" w:hAnsi="Symbol" w:cs="Symbol" w:hint="default"/>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8Num5z1">
    <w:name w:val="WW8Num5z1"/>
    <w:rPr>
      <w:rFonts w:ascii="Courier New" w:hAnsi="Courier New" w:cs="Courier New"/>
    </w:rPr>
  </w:style>
  <w:style w:type="character" w:customStyle="1" w:styleId="WW8Num5z3">
    <w:name w:val="WW8Num5z3"/>
    <w:rPr>
      <w:rFonts w:ascii="Symbol" w:hAnsi="Symbol" w:cs="Symbol"/>
    </w:rPr>
  </w:style>
  <w:style w:type="character" w:customStyle="1" w:styleId="WW8Num6z1">
    <w:name w:val="WW8Num6z1"/>
    <w:rPr>
      <w:rFonts w:ascii="Symbol" w:hAnsi="Symbol" w:cs="Symbol"/>
    </w:rPr>
  </w:style>
  <w:style w:type="character" w:customStyle="1" w:styleId="WW8Num6z4">
    <w:name w:val="WW8Num6z4"/>
    <w:rPr>
      <w:rFonts w:ascii="Courier New" w:hAnsi="Courier New" w:cs="Courier New"/>
    </w:rPr>
  </w:style>
  <w:style w:type="character" w:customStyle="1" w:styleId="WW8Num7z3">
    <w:name w:val="WW8Num7z3"/>
    <w:rPr>
      <w:rFonts w:ascii="Symbol" w:hAnsi="Symbol" w:cs="Symbol"/>
    </w:rPr>
  </w:style>
  <w:style w:type="character" w:customStyle="1" w:styleId="WW-DefaultParagraphFont">
    <w:name w:val="WW-Default Paragraph Font"/>
  </w:style>
  <w:style w:type="character" w:styleId="Hyperlink">
    <w:name w:val="Hyperlink"/>
    <w:rPr>
      <w:color w:val="0000FF"/>
      <w:u w:val="single"/>
    </w:rPr>
  </w:style>
  <w:style w:type="character" w:customStyle="1" w:styleId="BodyText3Char">
    <w:name w:val="Body Text 3 Char"/>
    <w:rPr>
      <w:sz w:val="16"/>
      <w:szCs w:val="16"/>
    </w:rPr>
  </w:style>
  <w:style w:type="character" w:customStyle="1" w:styleId="HeaderChar">
    <w:name w:val="Header Char"/>
    <w:uiPriority w:val="99"/>
    <w:rPr>
      <w:sz w:val="24"/>
      <w:szCs w:val="24"/>
    </w:rPr>
  </w:style>
  <w:style w:type="character" w:customStyle="1" w:styleId="FooterChar">
    <w:name w:val="Footer Char"/>
    <w:rPr>
      <w:sz w:val="24"/>
      <w:szCs w:val="24"/>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tabs>
        <w:tab w:val="left" w:pos="2160"/>
      </w:tabs>
      <w:overflowPunct w:val="0"/>
      <w:autoSpaceDE w:val="0"/>
      <w:jc w:val="both"/>
      <w:textAlignment w:val="baseline"/>
    </w:pPr>
    <w:rPr>
      <w:rFonts w:ascii="Arial" w:hAnsi="Arial" w:cs="Arial"/>
      <w:sz w:val="19"/>
      <w:szCs w:val="20"/>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Subtitle">
    <w:name w:val="Subtitle"/>
    <w:basedOn w:val="Normal"/>
    <w:next w:val="BodyText"/>
    <w:qFormat/>
    <w:pPr>
      <w:spacing w:after="60"/>
      <w:jc w:val="center"/>
    </w:pPr>
    <w:rPr>
      <w:rFonts w:ascii="Arial" w:hAnsi="Arial" w:cs="Arial"/>
      <w:i/>
      <w:szCs w:val="20"/>
    </w:rPr>
  </w:style>
  <w:style w:type="paragraph" w:styleId="NormalWeb">
    <w:name w:val="Normal (Web)"/>
    <w:basedOn w:val="Normal"/>
    <w:uiPriority w:val="99"/>
    <w:pPr>
      <w:spacing w:before="280" w:after="280"/>
    </w:pPr>
    <w:rPr>
      <w:rFonts w:ascii="Arial Unicode MS" w:eastAsia="Arial Unicode MS" w:hAnsi="Arial Unicode MS" w:cs="Arial Unicode MS"/>
    </w:rPr>
  </w:style>
  <w:style w:type="paragraph" w:customStyle="1" w:styleId="WW-NormalWeb">
    <w:name w:val="WW-Normal (Web)"/>
    <w:basedOn w:val="Normal"/>
    <w:pPr>
      <w:spacing w:before="280" w:after="280"/>
    </w:pPr>
  </w:style>
  <w:style w:type="paragraph" w:styleId="BodyTextIndent">
    <w:name w:val="Body Text Indent"/>
    <w:basedOn w:val="Normal"/>
    <w:pPr>
      <w:spacing w:after="120"/>
      <w:ind w:left="36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Normal"/>
    <w:pPr>
      <w:spacing w:after="283"/>
      <w:ind w:left="567" w:right="567"/>
    </w:pPr>
  </w:style>
  <w:style w:type="paragraph" w:styleId="ListParagraph">
    <w:name w:val="List Paragraph"/>
    <w:basedOn w:val="Normal"/>
    <w:uiPriority w:val="1"/>
    <w:qFormat/>
    <w:pPr>
      <w:suppressAutoHyphens w:val="0"/>
      <w:spacing w:after="200" w:line="276" w:lineRule="auto"/>
      <w:ind w:left="720"/>
      <w:contextualSpacing/>
    </w:pPr>
    <w:rPr>
      <w:rFonts w:ascii="Calibri" w:hAnsi="Calibri" w:cs="Calibri"/>
      <w:sz w:val="22"/>
      <w:szCs w:val="22"/>
    </w:rPr>
  </w:style>
  <w:style w:type="paragraph" w:styleId="BodyText3">
    <w:name w:val="Body Text 3"/>
    <w:basedOn w:val="Normal"/>
    <w:pPr>
      <w:spacing w:after="120"/>
    </w:pPr>
    <w:rPr>
      <w:sz w:val="16"/>
      <w:szCs w:val="16"/>
    </w:rPr>
  </w:style>
  <w:style w:type="paragraph" w:styleId="Header">
    <w:name w:val="header"/>
    <w:basedOn w:val="Normal"/>
    <w:uiPriority w:val="99"/>
    <w:pPr>
      <w:tabs>
        <w:tab w:val="center" w:pos="4680"/>
        <w:tab w:val="right" w:pos="9360"/>
      </w:tabs>
    </w:pPr>
  </w:style>
  <w:style w:type="paragraph" w:styleId="Footer">
    <w:name w:val="footer"/>
    <w:basedOn w:val="Normal"/>
    <w:pPr>
      <w:tabs>
        <w:tab w:val="center" w:pos="4680"/>
        <w:tab w:val="right" w:pos="9360"/>
      </w:tabs>
    </w:pPr>
  </w:style>
  <w:style w:type="table" w:styleId="TableGrid">
    <w:name w:val="Table Grid"/>
    <w:basedOn w:val="TableNormal"/>
    <w:uiPriority w:val="39"/>
    <w:rsid w:val="00C80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6672E"/>
    <w:rPr>
      <w:b/>
      <w:bCs/>
    </w:rPr>
  </w:style>
  <w:style w:type="paragraph" w:styleId="BalloonText">
    <w:name w:val="Balloon Text"/>
    <w:basedOn w:val="Normal"/>
    <w:link w:val="BalloonTextChar"/>
    <w:uiPriority w:val="99"/>
    <w:semiHidden/>
    <w:unhideWhenUsed/>
    <w:rsid w:val="00E871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7180"/>
    <w:rPr>
      <w:rFonts w:ascii="Segoe UI" w:hAnsi="Segoe UI" w:cs="Segoe UI"/>
      <w:sz w:val="18"/>
      <w:szCs w:val="18"/>
      <w:lang w:eastAsia="zh-CN"/>
    </w:rPr>
  </w:style>
  <w:style w:type="character" w:customStyle="1" w:styleId="UnresolvedMention1">
    <w:name w:val="Unresolved Mention1"/>
    <w:basedOn w:val="DefaultParagraphFont"/>
    <w:uiPriority w:val="99"/>
    <w:semiHidden/>
    <w:unhideWhenUsed/>
    <w:rsid w:val="00F71DFB"/>
    <w:rPr>
      <w:color w:val="605E5C"/>
      <w:shd w:val="clear" w:color="auto" w:fill="E1DFDD"/>
    </w:rPr>
  </w:style>
  <w:style w:type="character" w:styleId="UnresolvedMention">
    <w:name w:val="Unresolved Mention"/>
    <w:basedOn w:val="DefaultParagraphFont"/>
    <w:uiPriority w:val="99"/>
    <w:rsid w:val="001765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lkanth080@gmail.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https://rdxfootmark.naukri.com/v2/track/openCv?trackingInfo=e3baac59c2856f47dd409a4624be2fba134f530e18705c4458440321091b5b581001170013405c5c1b4d58515c424154181c084b281e01030302134558590d544c171b0d11421e051d580f036a5d030915455a5409585601514841481f0f2b561358191b195115495d0c00584e4209430247460c590858184508105042445b0c0f054e4108120211474a411b1213471b1b1117455c5800534c120f18115c6&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70EE6E9167E6549A17DE70F7E5B2DC6" ma:contentTypeVersion="10" ma:contentTypeDescription="Create a new document." ma:contentTypeScope="" ma:versionID="45ff5613105d29ef6472aeb2bea84028">
  <xsd:schema xmlns:xsd="http://www.w3.org/2001/XMLSchema" xmlns:xs="http://www.w3.org/2001/XMLSchema" xmlns:p="http://schemas.microsoft.com/office/2006/metadata/properties" xmlns:ns2="93936550-45f7-4b49-bc02-016ceec7d805" xmlns:ns3="986227b5-4bbc-48d8-821e-6fb946c725de" targetNamespace="http://schemas.microsoft.com/office/2006/metadata/properties" ma:root="true" ma:fieldsID="0cfad162558ad031852597683a5a3a07" ns2:_="" ns3:_="">
    <xsd:import namespace="93936550-45f7-4b49-bc02-016ceec7d805"/>
    <xsd:import namespace="986227b5-4bbc-48d8-821e-6fb946c725d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936550-45f7-4b49-bc02-016ceec7d8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6227b5-4bbc-48d8-821e-6fb946c725d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7958BF-FFCF-4061-8B92-51B179B1CE6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3AA4CD-5C21-4700-BD9C-A3F4866B9204}">
  <ds:schemaRefs>
    <ds:schemaRef ds:uri="http://schemas.microsoft.com/sharepoint/v3/contenttype/forms"/>
  </ds:schemaRefs>
</ds:datastoreItem>
</file>

<file path=customXml/itemProps3.xml><?xml version="1.0" encoding="utf-8"?>
<ds:datastoreItem xmlns:ds="http://schemas.openxmlformats.org/officeDocument/2006/customXml" ds:itemID="{E3930B6C-3643-4E16-A484-97393547F6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936550-45f7-4b49-bc02-016ceec7d805"/>
    <ds:schemaRef ds:uri="986227b5-4bbc-48d8-821e-6fb946c725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6</Pages>
  <Words>2378</Words>
  <Characters>13556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Saroj Ranjan Behera</vt:lpstr>
    </vt:vector>
  </TitlesOfParts>
  <Company/>
  <LinksUpToDate>false</LinksUpToDate>
  <CharactersWithSpaces>15903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Saroj Ranjan Behera</dc:title>
  <dc:creator>USER</dc:creator>
  <cp:lastModifiedBy>Kaveri KS</cp:lastModifiedBy>
  <cp:revision>11</cp:revision>
  <cp:lastPrinted>1899-12-31T18:30:00Z</cp:lastPrinted>
  <dcterms:created xsi:type="dcterms:W3CDTF">2023-08-23T09:17:00Z</dcterms:created>
  <dcterms:modified xsi:type="dcterms:W3CDTF">2024-02-15T05:43:00Z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0x010100370EE6E9167E6549A17DE70F7E5B2DC6</vt:lpwstr>
  </property>
</Properties>
</file>